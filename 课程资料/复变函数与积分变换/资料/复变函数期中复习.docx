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9370" w14:textId="163559B3" w:rsidR="001A003B" w:rsidRPr="002E556C" w:rsidRDefault="00CA649C" w:rsidP="00CA649C">
      <w:pPr>
        <w:pStyle w:val="1"/>
      </w:pPr>
      <w:bookmarkStart w:id="0" w:name="_Toc22937445"/>
      <w:r>
        <w:rPr>
          <w:rFonts w:hint="eastAsia"/>
        </w:rPr>
        <w:t>1</w:t>
      </w:r>
      <w:r>
        <w:t xml:space="preserve"> </w:t>
      </w:r>
      <w:r w:rsidR="001A003B" w:rsidRPr="002E556C">
        <w:rPr>
          <w:rFonts w:hint="eastAsia"/>
        </w:rPr>
        <w:t>复数的概念</w:t>
      </w:r>
      <w:bookmarkEnd w:id="0"/>
    </w:p>
    <w:p w14:paraId="73DA255B" w14:textId="77777777" w:rsidR="00CA649C" w:rsidRDefault="00CA649C" w:rsidP="00CA649C">
      <w:pPr>
        <w:pStyle w:val="2"/>
      </w:pPr>
      <w:bookmarkStart w:id="1" w:name="_Toc22937446"/>
      <w:r>
        <w:rPr>
          <w:rFonts w:hint="eastAsia"/>
        </w:rPr>
        <w:t>1.</w:t>
      </w:r>
      <w:r w:rsidR="001A003B" w:rsidRPr="002E556C">
        <w:rPr>
          <w:rFonts w:hint="eastAsia"/>
        </w:rPr>
        <w:t>1</w:t>
      </w:r>
      <w:r>
        <w:t xml:space="preserve"> </w:t>
      </w:r>
      <w:r w:rsidR="001A003B" w:rsidRPr="002E556C">
        <w:rPr>
          <w:rFonts w:hint="eastAsia"/>
        </w:rPr>
        <w:t>复数的概念</w:t>
      </w:r>
      <w:bookmarkEnd w:id="1"/>
    </w:p>
    <w:p w14:paraId="523BE02A" w14:textId="12377041" w:rsidR="001A003B" w:rsidRPr="002E556C" w:rsidRDefault="001A003B" w:rsidP="001A003B">
      <w:pPr>
        <w:spacing w:after="156"/>
        <w:ind w:firstLine="420"/>
      </w:pPr>
      <w:r w:rsidRPr="002E556C">
        <w:rPr>
          <w:position w:val="-10"/>
        </w:rPr>
        <w:object w:dxaOrig="940" w:dyaOrig="320" w14:anchorId="1510E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05pt;height:15.8pt" o:ole="">
            <v:imagedata r:id="rId8" o:title=""/>
          </v:shape>
          <o:OLEObject Type="Embed" ProgID="Equation.DSMT4" ShapeID="_x0000_i1025" DrawAspect="Content" ObjectID="_1633550452" r:id="rId9"/>
        </w:object>
      </w:r>
      <w:r w:rsidRPr="002E556C">
        <w:rPr>
          <w:rFonts w:hint="eastAsia"/>
        </w:rPr>
        <w:t>，</w:t>
      </w:r>
      <w:r w:rsidRPr="002E556C">
        <w:rPr>
          <w:position w:val="-10"/>
        </w:rPr>
        <w:object w:dxaOrig="420" w:dyaOrig="260" w14:anchorId="458E415D">
          <v:shape id="_x0000_i1026" type="#_x0000_t75" style="width:20.8pt;height:12.9pt;mso-position-horizontal-relative:page;mso-position-vertical-relative:page" o:ole="">
            <v:imagedata r:id="rId10" o:title=""/>
          </v:shape>
          <o:OLEObject Type="Embed" ProgID="Equation.DSMT4" ShapeID="_x0000_i1026" DrawAspect="Content" ObjectID="_1633550453" r:id="rId11"/>
        </w:object>
      </w:r>
      <w:r w:rsidRPr="002E556C">
        <w:rPr>
          <w:rFonts w:hint="eastAsia"/>
        </w:rPr>
        <w:t>是实数</w:t>
      </w:r>
      <w:r w:rsidRPr="002E556C">
        <w:rPr>
          <w:rFonts w:hint="eastAsia"/>
        </w:rPr>
        <w:t xml:space="preserve">, </w:t>
      </w:r>
      <w:r w:rsidRPr="002E556C">
        <w:rPr>
          <w:position w:val="-14"/>
        </w:rPr>
        <w:object w:dxaOrig="2120" w:dyaOrig="400" w14:anchorId="7D6E60C7">
          <v:shape id="_x0000_i1027" type="#_x0000_t75" style="width:106.15pt;height:20pt;mso-position-horizontal-relative:page;mso-position-vertical-relative:page" o:ole="">
            <v:imagedata r:id="rId12" o:title=""/>
          </v:shape>
          <o:OLEObject Type="Embed" ProgID="Equation.DSMT4" ShapeID="_x0000_i1027" DrawAspect="Content" ObjectID="_1633550454" r:id="rId13"/>
        </w:object>
      </w:r>
      <w:r w:rsidRPr="002E556C">
        <w:rPr>
          <w:rFonts w:hint="eastAsia"/>
        </w:rPr>
        <w:t>.</w:t>
      </w:r>
      <w:r w:rsidRPr="002E556C">
        <w:rPr>
          <w:position w:val="-4"/>
        </w:rPr>
        <w:object w:dxaOrig="720" w:dyaOrig="300" w14:anchorId="0E83A3E3">
          <v:shape id="_x0000_i1028" type="#_x0000_t75" style="width:36.2pt;height:15pt" o:ole="">
            <v:imagedata r:id="rId14" o:title=""/>
          </v:shape>
          <o:OLEObject Type="Embed" ProgID="Equation.DSMT4" ShapeID="_x0000_i1028" DrawAspect="Content" ObjectID="_1633550455" r:id="rId15"/>
        </w:object>
      </w:r>
      <w:r w:rsidRPr="002E556C">
        <w:rPr>
          <w:rFonts w:hint="eastAsia"/>
        </w:rPr>
        <w:t>.</w:t>
      </w:r>
      <w:r w:rsidRPr="002E556C">
        <w:t xml:space="preserve"> </w:t>
      </w:r>
    </w:p>
    <w:p w14:paraId="5E13991A" w14:textId="21A6699A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注：一般两个复数不比较大小，但其模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为实数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有大小</w:t>
      </w:r>
      <w:r w:rsidRPr="002E556C">
        <w:rPr>
          <w:rFonts w:hint="eastAsia"/>
        </w:rPr>
        <w:t>.</w:t>
      </w:r>
    </w:p>
    <w:p w14:paraId="30E55F3A" w14:textId="7B612D5A" w:rsidR="001A003B" w:rsidRPr="002E556C" w:rsidRDefault="00CA649C" w:rsidP="00CA649C">
      <w:pPr>
        <w:pStyle w:val="2"/>
      </w:pPr>
      <w:bookmarkStart w:id="2" w:name="_Toc22937447"/>
      <w:r>
        <w:rPr>
          <w:rFonts w:hint="eastAsia"/>
        </w:rPr>
        <w:t>1.2</w:t>
      </w:r>
      <w:r>
        <w:t xml:space="preserve"> </w:t>
      </w:r>
      <w:r w:rsidR="001A003B" w:rsidRPr="002E556C">
        <w:rPr>
          <w:rFonts w:hint="eastAsia"/>
        </w:rPr>
        <w:t>复数的表示</w:t>
      </w:r>
      <w:bookmarkEnd w:id="2"/>
      <w:r w:rsidR="001A003B" w:rsidRPr="002E556C">
        <w:tab/>
      </w:r>
    </w:p>
    <w:p w14:paraId="6A82F34F" w14:textId="32C6E834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模：</w:t>
      </w:r>
      <w:r w:rsidRPr="002E556C">
        <w:rPr>
          <w:position w:val="-14"/>
        </w:rPr>
        <w:object w:dxaOrig="1360" w:dyaOrig="460" w14:anchorId="6B32FD06">
          <v:shape id="_x0000_i1029" type="#_x0000_t75" style="width:67.85pt;height:22.9pt;mso-position-horizontal-relative:page;mso-position-vertical-relative:page" o:ole="">
            <v:imagedata r:id="rId16" o:title=""/>
          </v:shape>
          <o:OLEObject Type="Embed" ProgID="Equation.DSMT4" ShapeID="_x0000_i1029" DrawAspect="Content" ObjectID="_1633550456" r:id="rId17"/>
        </w:object>
      </w:r>
      <w:r w:rsidR="00DC098F">
        <w:rPr>
          <w:rFonts w:hint="eastAsia"/>
        </w:rPr>
        <w:t>．</w:t>
      </w:r>
    </w:p>
    <w:p w14:paraId="3CBD033A" w14:textId="1504315A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幅角：在</w:t>
      </w:r>
      <w:r w:rsidRPr="002E556C">
        <w:rPr>
          <w:position w:val="-6"/>
        </w:rPr>
        <w:object w:dxaOrig="560" w:dyaOrig="280" w14:anchorId="1E21CCE9">
          <v:shape id="_x0000_i1030" type="#_x0000_t75" style="width:27.9pt;height:14.15pt;mso-position-horizontal-relative:page;mso-position-vertical-relative:page" o:ole="">
            <v:imagedata r:id="rId18" o:title=""/>
          </v:shape>
          <o:OLEObject Type="Embed" ProgID="Equation.DSMT4" ShapeID="_x0000_i1030" DrawAspect="Content" ObjectID="_1633550457" r:id="rId19"/>
        </w:object>
      </w:r>
      <w:r w:rsidRPr="002E556C">
        <w:rPr>
          <w:rFonts w:hint="eastAsia"/>
        </w:rPr>
        <w:t>时，矢量与</w:t>
      </w:r>
      <w:r w:rsidRPr="002E556C">
        <w:rPr>
          <w:position w:val="-6"/>
        </w:rPr>
        <w:object w:dxaOrig="200" w:dyaOrig="220" w14:anchorId="11BED8B2">
          <v:shape id="_x0000_i1031" type="#_x0000_t75" style="width:10pt;height:10.8pt;mso-position-horizontal-relative:page;mso-position-vertical-relative:page" o:ole="">
            <v:imagedata r:id="rId20" o:title=""/>
          </v:shape>
          <o:OLEObject Type="Embed" ProgID="Equation.DSMT4" ShapeID="_x0000_i1031" DrawAspect="Content" ObjectID="_1633550458" r:id="rId21"/>
        </w:object>
      </w:r>
      <w:r w:rsidRPr="002E556C">
        <w:rPr>
          <w:rFonts w:hint="eastAsia"/>
        </w:rPr>
        <w:t>轴正向的夹角，记为</w:t>
      </w:r>
      <w:r w:rsidRPr="002E556C">
        <w:rPr>
          <w:position w:val="-14"/>
        </w:rPr>
        <w:object w:dxaOrig="780" w:dyaOrig="400" w14:anchorId="618BD42B">
          <v:shape id="_x0000_i1032" type="#_x0000_t75" style="width:39.1pt;height:20pt" o:ole="">
            <v:imagedata r:id="rId22" o:title=""/>
          </v:shape>
          <o:OLEObject Type="Embed" ProgID="Equation.DSMT4" ShapeID="_x0000_i1032" DrawAspect="Content" ObjectID="_1633550459" r:id="rId23"/>
        </w:objec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多值函数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；主值</w:t>
      </w:r>
      <w:r w:rsidRPr="002E556C">
        <w:rPr>
          <w:position w:val="-14"/>
        </w:rPr>
        <w:object w:dxaOrig="720" w:dyaOrig="400" w14:anchorId="4C57559B">
          <v:shape id="_x0000_i1033" type="#_x0000_t75" style="width:36.2pt;height:20pt;mso-position-horizontal-relative:page;mso-position-vertical-relative:page" o:ole="">
            <v:imagedata r:id="rId24" o:title=""/>
          </v:shape>
          <o:OLEObject Type="Embed" ProgID="Equation.DSMT4" ShapeID="_x0000_i1033" DrawAspect="Content" ObjectID="_1633550460" r:id="rId25"/>
        </w:object>
      </w:r>
      <w:r w:rsidRPr="002E556C">
        <w:rPr>
          <w:rFonts w:hint="eastAsia"/>
        </w:rPr>
        <w:t>是位于</w:t>
      </w:r>
      <w:r w:rsidRPr="002E556C">
        <w:rPr>
          <w:position w:val="-10"/>
        </w:rPr>
        <w:object w:dxaOrig="760" w:dyaOrig="320" w14:anchorId="4D7BE8EF">
          <v:shape id="_x0000_i1034" type="#_x0000_t75" style="width:37.85pt;height:15.8pt;mso-position-horizontal-relative:page;mso-position-vertical-relative:page" o:ole="">
            <v:imagedata r:id="rId26" o:title=""/>
          </v:shape>
          <o:OLEObject Type="Embed" ProgID="Equation.DSMT4" ShapeID="_x0000_i1034" DrawAspect="Content" ObjectID="_1633550461" r:id="rId27"/>
        </w:object>
      </w:r>
      <w:r w:rsidRPr="002E556C">
        <w:rPr>
          <w:rFonts w:hint="eastAsia"/>
        </w:rPr>
        <w:t>中的幅角</w:t>
      </w:r>
      <w:r>
        <w:rPr>
          <w:rFonts w:hint="eastAsia"/>
        </w:rPr>
        <w:t>．</w:t>
      </w:r>
    </w:p>
    <w:p w14:paraId="3A31A6A1" w14:textId="07E7E686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3</w:t>
      </w:r>
      <w:r w:rsidR="00CA649C">
        <w:rPr>
          <w:rFonts w:hint="eastAsia"/>
        </w:rPr>
        <w:t xml:space="preserve">) </w:t>
      </w:r>
      <w:r w:rsidRPr="002E556C">
        <w:rPr>
          <w:position w:val="-14"/>
        </w:rPr>
        <w:object w:dxaOrig="720" w:dyaOrig="400" w14:anchorId="25A3F98F">
          <v:shape id="_x0000_i1035" type="#_x0000_t75" style="width:36.2pt;height:20pt;mso-position-horizontal-relative:page;mso-position-vertical-relative:page" o:ole="">
            <v:imagedata r:id="rId28" o:title=""/>
          </v:shape>
          <o:OLEObject Type="Embed" ProgID="Equation.DSMT4" ShapeID="_x0000_i1035" DrawAspect="Content" ObjectID="_1633550462" r:id="rId29"/>
        </w:object>
      </w:r>
      <w:r w:rsidRPr="002E556C">
        <w:rPr>
          <w:rFonts w:hint="eastAsia"/>
        </w:rPr>
        <w:t>与</w:t>
      </w:r>
      <w:r w:rsidRPr="002E556C">
        <w:rPr>
          <w:position w:val="-24"/>
        </w:rPr>
        <w:object w:dxaOrig="861" w:dyaOrig="620" w14:anchorId="1EA9A989">
          <v:shape id="_x0000_i1036" type="#_x0000_t75" style="width:42.85pt;height:30.8pt;mso-position-horizontal-relative:page;mso-position-vertical-relative:page" o:ole="">
            <v:imagedata r:id="rId30" o:title=""/>
          </v:shape>
          <o:OLEObject Type="Embed" ProgID="Equation.DSMT4" ShapeID="_x0000_i1036" DrawAspect="Content" ObjectID="_1633550463" r:id="rId31"/>
        </w:object>
      </w:r>
      <w:r w:rsidRPr="002E556C">
        <w:rPr>
          <w:rFonts w:hint="eastAsia"/>
        </w:rPr>
        <w:t>之间的关系如下：</w:t>
      </w:r>
    </w:p>
    <w:p w14:paraId="1DD2512C" w14:textId="082DF93D" w:rsidR="001A003B" w:rsidRPr="002E556C" w:rsidRDefault="001A003B" w:rsidP="00DC098F">
      <w:pPr>
        <w:spacing w:after="156"/>
        <w:ind w:firstLineChars="350" w:firstLine="735"/>
      </w:pPr>
      <w:r w:rsidRPr="002E556C">
        <w:rPr>
          <w:rFonts w:hint="eastAsia"/>
        </w:rPr>
        <w:t>当</w:t>
      </w:r>
      <w:r w:rsidRPr="002E556C">
        <w:rPr>
          <w:position w:val="-10"/>
        </w:rPr>
        <w:object w:dxaOrig="620" w:dyaOrig="320" w14:anchorId="6DD9A44A">
          <v:shape id="_x0000_i1037" type="#_x0000_t75" style="width:30.8pt;height:15.8pt;mso-position-horizontal-relative:page;mso-position-vertical-relative:page" o:ole="">
            <v:imagedata r:id="rId32" o:title=""/>
          </v:shape>
          <o:OLEObject Type="Embed" ProgID="Equation.DSMT4" ShapeID="_x0000_i1037" DrawAspect="Content" ObjectID="_1633550464" r:id="rId33"/>
        </w:object>
      </w:r>
      <w:r w:rsidRPr="002E556C">
        <w:rPr>
          <w:rFonts w:hint="eastAsia"/>
        </w:rPr>
        <w:t xml:space="preserve"> </w:t>
      </w:r>
      <w:r w:rsidRPr="002E556C">
        <w:rPr>
          <w:position w:val="-24"/>
        </w:rPr>
        <w:object w:dxaOrig="1560" w:dyaOrig="620" w14:anchorId="51809B93">
          <v:shape id="_x0000_i1038" type="#_x0000_t75" style="width:77.85pt;height:30.8pt;mso-position-horizontal-relative:page;mso-position-vertical-relative:page" o:ole="">
            <v:imagedata r:id="rId34" o:title=""/>
          </v:shape>
          <o:OLEObject Type="Embed" ProgID="Equation.DSMT4" ShapeID="_x0000_i1038" DrawAspect="Content" ObjectID="_1633550465" r:id="rId35"/>
        </w:object>
      </w:r>
      <w:r w:rsidRPr="002E556C">
        <w:rPr>
          <w:rFonts w:hint="eastAsia"/>
        </w:rPr>
        <w:t>；</w:t>
      </w:r>
    </w:p>
    <w:p w14:paraId="2880C0EE" w14:textId="754E712A" w:rsidR="001A003B" w:rsidRPr="002E556C" w:rsidRDefault="001A003B" w:rsidP="00DC098F">
      <w:pPr>
        <w:spacing w:after="156"/>
        <w:ind w:firstLineChars="350" w:firstLine="735"/>
      </w:pPr>
      <w:r w:rsidRPr="002E556C">
        <w:rPr>
          <w:rFonts w:hint="eastAsia"/>
        </w:rPr>
        <w:t>当</w:t>
      </w:r>
      <w:r w:rsidRPr="002E556C">
        <w:rPr>
          <w:position w:val="-60"/>
        </w:rPr>
        <w:object w:dxaOrig="3200" w:dyaOrig="1320" w14:anchorId="4DDD376F">
          <v:shape id="_x0000_i1039" type="#_x0000_t75" style="width:159.8pt;height:66.15pt;mso-position-horizontal-relative:page;mso-position-vertical-relative:page" o:ole="">
            <v:imagedata r:id="rId36" o:title=""/>
          </v:shape>
          <o:OLEObject Type="Embed" ProgID="Equation.DSMT4" ShapeID="_x0000_i1039" DrawAspect="Content" ObjectID="_1633550466" r:id="rId37"/>
        </w:object>
      </w:r>
      <w:r w:rsidR="00DC098F">
        <w:rPr>
          <w:rFonts w:hint="eastAsia"/>
        </w:rPr>
        <w:t>．</w:t>
      </w:r>
    </w:p>
    <w:p w14:paraId="6E7629EC" w14:textId="343F23D5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4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三角表示：</w:t>
      </w:r>
      <w:r w:rsidRPr="002E556C">
        <w:rPr>
          <w:position w:val="-14"/>
        </w:rPr>
        <w:object w:dxaOrig="2079" w:dyaOrig="400" w14:anchorId="3AA47FC8">
          <v:shape id="_x0000_i1040" type="#_x0000_t75" style="width:104.05pt;height:20pt" o:ole="">
            <v:imagedata r:id="rId38" o:title=""/>
          </v:shape>
          <o:OLEObject Type="Embed" ProgID="Equation.DSMT4" ShapeID="_x0000_i1040" DrawAspect="Content" ObjectID="_1633550467" r:id="rId39"/>
        </w:object>
      </w:r>
      <w:r w:rsidRPr="002E556C">
        <w:rPr>
          <w:rFonts w:hint="eastAsia"/>
        </w:rPr>
        <w:t>，其中</w:t>
      </w:r>
      <w:r w:rsidRPr="002E556C">
        <w:rPr>
          <w:position w:val="-10"/>
        </w:rPr>
        <w:object w:dxaOrig="900" w:dyaOrig="320" w14:anchorId="53C6E90E">
          <v:shape id="_x0000_i1041" type="#_x0000_t75" style="width:44.95pt;height:15.8pt;mso-position-horizontal-relative:page;mso-position-vertical-relative:page" o:ole="">
            <v:imagedata r:id="rId40" o:title=""/>
          </v:shape>
          <o:OLEObject Type="Embed" ProgID="Equation.DSMT4" ShapeID="_x0000_i1041" DrawAspect="Content" ObjectID="_1633550468" r:id="rId41"/>
        </w:object>
      </w:r>
      <w:r w:rsidR="00DC098F">
        <w:rPr>
          <w:rFonts w:hint="eastAsia"/>
        </w:rPr>
        <w:t>．</w:t>
      </w:r>
    </w:p>
    <w:p w14:paraId="46333D2B" w14:textId="27199576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5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指数表示：</w:t>
      </w:r>
      <w:r w:rsidR="005D2460" w:rsidRPr="002E556C">
        <w:rPr>
          <w:position w:val="-14"/>
        </w:rPr>
        <w:object w:dxaOrig="900" w:dyaOrig="400" w14:anchorId="10E7B048">
          <v:shape id="_x0000_i1042" type="#_x0000_t75" style="width:44.95pt;height:20pt" o:ole="">
            <v:imagedata r:id="rId42" o:title=""/>
          </v:shape>
          <o:OLEObject Type="Embed" ProgID="Equation.DSMT4" ShapeID="_x0000_i1042" DrawAspect="Content" ObjectID="_1633550469" r:id="rId43"/>
        </w:object>
      </w:r>
      <w:r w:rsidRPr="002E556C">
        <w:rPr>
          <w:rFonts w:hint="eastAsia"/>
        </w:rPr>
        <w:t>，其中</w:t>
      </w:r>
      <w:r w:rsidRPr="002E556C">
        <w:rPr>
          <w:position w:val="-10"/>
        </w:rPr>
        <w:object w:dxaOrig="900" w:dyaOrig="320" w14:anchorId="236266BE">
          <v:shape id="_x0000_i1043" type="#_x0000_t75" style="width:44.95pt;height:15.8pt;mso-position-horizontal-relative:page;mso-position-vertical-relative:page" o:ole="">
            <v:imagedata r:id="rId40" o:title=""/>
          </v:shape>
          <o:OLEObject Type="Embed" ProgID="Equation.DSMT4" ShapeID="_x0000_i1043" DrawAspect="Content" ObjectID="_1633550470" r:id="rId44"/>
        </w:object>
      </w:r>
      <w:r>
        <w:rPr>
          <w:rFonts w:hint="eastAsia"/>
        </w:rPr>
        <w:t>．</w:t>
      </w:r>
    </w:p>
    <w:p w14:paraId="36BE6CF8" w14:textId="430E5D18" w:rsidR="001A003B" w:rsidRPr="002E556C" w:rsidRDefault="00656DB3" w:rsidP="00656DB3">
      <w:pPr>
        <w:pStyle w:val="1"/>
      </w:pPr>
      <w:bookmarkStart w:id="3" w:name="_Toc22937448"/>
      <w:r>
        <w:t xml:space="preserve">2 </w:t>
      </w:r>
      <w:r w:rsidR="001A003B" w:rsidRPr="002E556C">
        <w:rPr>
          <w:rFonts w:hint="eastAsia"/>
        </w:rPr>
        <w:t>复数的运算</w:t>
      </w:r>
      <w:bookmarkEnd w:id="3"/>
    </w:p>
    <w:p w14:paraId="1A7D3322" w14:textId="501F5659" w:rsidR="00656DB3" w:rsidRDefault="00656DB3" w:rsidP="00656DB3">
      <w:pPr>
        <w:pStyle w:val="2"/>
      </w:pPr>
      <w:bookmarkStart w:id="4" w:name="_Toc22937449"/>
      <w:r>
        <w:t>2.</w:t>
      </w:r>
      <w:r w:rsidR="001A003B" w:rsidRPr="002E556C">
        <w:rPr>
          <w:rFonts w:hint="eastAsia"/>
        </w:rPr>
        <w:t>1</w:t>
      </w:r>
      <w:r>
        <w:t xml:space="preserve"> </w:t>
      </w:r>
      <w:r w:rsidR="001A003B" w:rsidRPr="002E556C">
        <w:rPr>
          <w:rFonts w:hint="eastAsia"/>
        </w:rPr>
        <w:t>加减法</w:t>
      </w:r>
      <w:bookmarkEnd w:id="4"/>
    </w:p>
    <w:p w14:paraId="42673179" w14:textId="5D407A9C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若</w:t>
      </w:r>
      <w:r w:rsidRPr="002E556C">
        <w:rPr>
          <w:position w:val="-12"/>
        </w:rPr>
        <w:object w:dxaOrig="2340" w:dyaOrig="360" w14:anchorId="110C3D6D">
          <v:shape id="_x0000_i1044" type="#_x0000_t75" style="width:116.95pt;height:17.9pt" o:ole="">
            <v:imagedata r:id="rId45" o:title=""/>
          </v:shape>
          <o:OLEObject Type="Embed" ProgID="Equation.DSMT4" ShapeID="_x0000_i1044" DrawAspect="Content" ObjectID="_1633550471" r:id="rId46"/>
        </w:object>
      </w:r>
      <w:r w:rsidRPr="002E556C">
        <w:rPr>
          <w:rFonts w:hint="eastAsia"/>
        </w:rPr>
        <w:t>，则</w:t>
      </w:r>
      <w:r w:rsidRPr="002E556C">
        <w:rPr>
          <w:position w:val="-14"/>
        </w:rPr>
        <w:object w:dxaOrig="2840" w:dyaOrig="400" w14:anchorId="1D9D2D21">
          <v:shape id="_x0000_i1045" type="#_x0000_t75" style="width:141.9pt;height:20pt" o:ole="">
            <v:imagedata r:id="rId47" o:title=""/>
          </v:shape>
          <o:OLEObject Type="Embed" ProgID="Equation.DSMT4" ShapeID="_x0000_i1045" DrawAspect="Content" ObjectID="_1633550472" r:id="rId48"/>
        </w:object>
      </w:r>
      <w:r w:rsidR="00656DB3">
        <w:rPr>
          <w:rFonts w:hint="eastAsia"/>
        </w:rPr>
        <w:t>．</w:t>
      </w:r>
    </w:p>
    <w:p w14:paraId="0BE1BE76" w14:textId="71F82F15" w:rsidR="001A003B" w:rsidRPr="002E556C" w:rsidRDefault="00656DB3" w:rsidP="00656DB3">
      <w:pPr>
        <w:pStyle w:val="2"/>
      </w:pPr>
      <w:bookmarkStart w:id="5" w:name="_Toc22937450"/>
      <w:r>
        <w:t xml:space="preserve">2.2 </w:t>
      </w:r>
      <w:r w:rsidR="001A003B" w:rsidRPr="002E556C">
        <w:rPr>
          <w:rFonts w:hint="eastAsia"/>
        </w:rPr>
        <w:t>乘除法</w:t>
      </w:r>
      <w:bookmarkEnd w:id="5"/>
    </w:p>
    <w:p w14:paraId="6E545DA0" w14:textId="662FC392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lastRenderedPageBreak/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若</w:t>
      </w:r>
      <w:r w:rsidRPr="002E556C">
        <w:rPr>
          <w:position w:val="-12"/>
        </w:rPr>
        <w:object w:dxaOrig="2340" w:dyaOrig="360" w14:anchorId="31D91D1C">
          <v:shape id="_x0000_i1046" type="#_x0000_t75" style="width:116.95pt;height:17.9pt" o:ole="">
            <v:imagedata r:id="rId49" o:title=""/>
          </v:shape>
          <o:OLEObject Type="Embed" ProgID="Equation.DSMT4" ShapeID="_x0000_i1046" DrawAspect="Content" ObjectID="_1633550473" r:id="rId50"/>
        </w:object>
      </w:r>
      <w:r w:rsidRPr="002E556C">
        <w:rPr>
          <w:rFonts w:hint="eastAsia"/>
        </w:rPr>
        <w:t>，则</w:t>
      </w:r>
    </w:p>
    <w:p w14:paraId="3598BC23" w14:textId="77777777" w:rsidR="001A003B" w:rsidRPr="002E556C" w:rsidRDefault="001A003B" w:rsidP="00656DB3">
      <w:pPr>
        <w:spacing w:after="156"/>
        <w:ind w:firstLineChars="350" w:firstLine="735"/>
      </w:pPr>
      <w:r w:rsidRPr="002E556C">
        <w:rPr>
          <w:position w:val="-14"/>
        </w:rPr>
        <w:object w:dxaOrig="3379" w:dyaOrig="400" w14:anchorId="713E9801">
          <v:shape id="_x0000_i1047" type="#_x0000_t75" style="width:168.95pt;height:20pt" o:ole="">
            <v:imagedata r:id="rId51" o:title=""/>
          </v:shape>
          <o:OLEObject Type="Embed" ProgID="Equation.DSMT4" ShapeID="_x0000_i1047" DrawAspect="Content" ObjectID="_1633550474" r:id="rId52"/>
        </w:object>
      </w:r>
      <w:r w:rsidRPr="002E556C">
        <w:rPr>
          <w:rFonts w:hint="eastAsia"/>
        </w:rPr>
        <w:t>；</w:t>
      </w:r>
    </w:p>
    <w:p w14:paraId="3F764BAE" w14:textId="0DAC8A31" w:rsidR="001A003B" w:rsidRPr="002E556C" w:rsidRDefault="001A003B" w:rsidP="00656DB3">
      <w:pPr>
        <w:spacing w:after="156"/>
        <w:ind w:firstLineChars="350" w:firstLine="735"/>
      </w:pPr>
      <w:r w:rsidRPr="002E556C">
        <w:rPr>
          <w:position w:val="-32"/>
        </w:rPr>
        <w:object w:dxaOrig="5980" w:dyaOrig="740" w14:anchorId="095A6098">
          <v:shape id="_x0000_i1048" type="#_x0000_t75" style="width:298.8pt;height:37.05pt" o:ole="">
            <v:imagedata r:id="rId53" o:title=""/>
          </v:shape>
          <o:OLEObject Type="Embed" ProgID="Equation.DSMT4" ShapeID="_x0000_i1048" DrawAspect="Content" ObjectID="_1633550475" r:id="rId54"/>
        </w:object>
      </w:r>
      <w:r>
        <w:rPr>
          <w:rFonts w:hint="eastAsia"/>
        </w:rPr>
        <w:t>．</w:t>
      </w:r>
    </w:p>
    <w:p w14:paraId="38421832" w14:textId="1F9094D8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若</w:t>
      </w:r>
      <w:r w:rsidRPr="002E556C">
        <w:rPr>
          <w:position w:val="-14"/>
        </w:rPr>
        <w:object w:dxaOrig="2220" w:dyaOrig="400" w14:anchorId="6B384F01">
          <v:shape id="_x0000_i1049" type="#_x0000_t75" style="width:111.1pt;height:20pt" o:ole="">
            <v:imagedata r:id="rId55" o:title=""/>
          </v:shape>
          <o:OLEObject Type="Embed" ProgID="Equation.DSMT4" ShapeID="_x0000_i1049" DrawAspect="Content" ObjectID="_1633550476" r:id="rId56"/>
        </w:object>
      </w:r>
      <w:r w:rsidRPr="002E556C">
        <w:rPr>
          <w:rFonts w:hint="eastAsia"/>
        </w:rPr>
        <w:t xml:space="preserve">, </w:t>
      </w:r>
      <w:r w:rsidRPr="002E556C">
        <w:rPr>
          <w:rFonts w:hint="eastAsia"/>
        </w:rPr>
        <w:t>则</w:t>
      </w:r>
    </w:p>
    <w:p w14:paraId="5AA702AA" w14:textId="760D9BDF" w:rsidR="001A003B" w:rsidRPr="002E556C" w:rsidRDefault="001A003B" w:rsidP="00656DB3">
      <w:pPr>
        <w:spacing w:after="156"/>
        <w:ind w:firstLineChars="350" w:firstLine="735"/>
      </w:pPr>
      <w:r w:rsidRPr="002E556C">
        <w:rPr>
          <w:position w:val="-14"/>
        </w:rPr>
        <w:object w:dxaOrig="1880" w:dyaOrig="420" w14:anchorId="6A3BC482">
          <v:shape id="_x0000_i1050" type="#_x0000_t75" style="width:94.05pt;height:20.8pt" o:ole="">
            <v:imagedata r:id="rId57" o:title=""/>
          </v:shape>
          <o:OLEObject Type="Embed" ProgID="Equation.DSMT4" ShapeID="_x0000_i1050" DrawAspect="Content" ObjectID="_1633550477" r:id="rId58"/>
        </w:object>
      </w:r>
      <w:r w:rsidRPr="002E556C">
        <w:rPr>
          <w:rFonts w:hint="eastAsia"/>
        </w:rPr>
        <w:t>；</w:t>
      </w:r>
      <w:r w:rsidRPr="002E556C">
        <w:rPr>
          <w:position w:val="-32"/>
        </w:rPr>
        <w:object w:dxaOrig="1500" w:dyaOrig="740" w14:anchorId="11EEA5D7">
          <v:shape id="_x0000_i1051" type="#_x0000_t75" style="width:74.9pt;height:37.05pt" o:ole="">
            <v:imagedata r:id="rId59" o:title=""/>
          </v:shape>
          <o:OLEObject Type="Embed" ProgID="Equation.DSMT4" ShapeID="_x0000_i1051" DrawAspect="Content" ObjectID="_1633550478" r:id="rId60"/>
        </w:object>
      </w:r>
      <w:r w:rsidR="00656DB3">
        <w:rPr>
          <w:rFonts w:hint="eastAsia"/>
        </w:rPr>
        <w:t>．</w:t>
      </w:r>
    </w:p>
    <w:p w14:paraId="541E1F0E" w14:textId="5E17764E" w:rsidR="001A003B" w:rsidRPr="002E556C" w:rsidRDefault="00656DB3" w:rsidP="00656DB3">
      <w:pPr>
        <w:pStyle w:val="2"/>
      </w:pPr>
      <w:bookmarkStart w:id="6" w:name="_Toc22937451"/>
      <w:r>
        <w:t xml:space="preserve">2.3 </w:t>
      </w:r>
      <w:r w:rsidR="001A003B" w:rsidRPr="002E556C">
        <w:rPr>
          <w:rFonts w:hint="eastAsia"/>
        </w:rPr>
        <w:t>乘幂与方根</w:t>
      </w:r>
      <w:bookmarkEnd w:id="6"/>
    </w:p>
    <w:p w14:paraId="229A3A20" w14:textId="77777777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若</w:t>
      </w:r>
      <w:r w:rsidRPr="002E556C">
        <w:rPr>
          <w:position w:val="-14"/>
        </w:rPr>
        <w:object w:dxaOrig="2760" w:dyaOrig="400" w14:anchorId="0B5CF131">
          <v:shape id="_x0000_i1052" type="#_x0000_t75" style="width:138.15pt;height:20pt" o:ole="">
            <v:imagedata r:id="rId61" o:title=""/>
          </v:shape>
          <o:OLEObject Type="Embed" ProgID="Equation.DSMT4" ShapeID="_x0000_i1052" DrawAspect="Content" ObjectID="_1633550479" r:id="rId62"/>
        </w:object>
      </w:r>
      <w:r w:rsidRPr="002E556C">
        <w:rPr>
          <w:rFonts w:hint="eastAsia"/>
        </w:rPr>
        <w:t>，则</w:t>
      </w:r>
      <w:r w:rsidRPr="002E556C">
        <w:rPr>
          <w:position w:val="-14"/>
        </w:rPr>
        <w:object w:dxaOrig="3379" w:dyaOrig="440" w14:anchorId="079D8E3D">
          <v:shape id="_x0000_i1053" type="#_x0000_t75" style="width:168.95pt;height:22.05pt" o:ole="">
            <v:imagedata r:id="rId63" o:title=""/>
          </v:shape>
          <o:OLEObject Type="Embed" ProgID="Equation.DSMT4" ShapeID="_x0000_i1053" DrawAspect="Content" ObjectID="_1633550480" r:id="rId64"/>
        </w:object>
      </w:r>
      <w:r>
        <w:rPr>
          <w:rFonts w:hint="eastAsia"/>
        </w:rPr>
        <w:t>．</w:t>
      </w:r>
    </w:p>
    <w:p w14:paraId="56F306D5" w14:textId="6B1E4E0E" w:rsidR="001A003B" w:rsidRPr="002E556C" w:rsidRDefault="001A003B" w:rsidP="00E1283C">
      <w:pPr>
        <w:spacing w:after="156"/>
        <w:ind w:firstLine="420"/>
      </w:pPr>
      <w:r w:rsidRPr="002E556C">
        <w:rPr>
          <w:rFonts w:hint="eastAsia"/>
        </w:rPr>
        <w:t>若</w:t>
      </w:r>
      <w:r w:rsidRPr="002E556C">
        <w:rPr>
          <w:position w:val="-14"/>
        </w:rPr>
        <w:object w:dxaOrig="2760" w:dyaOrig="400" w14:anchorId="42667ECB">
          <v:shape id="_x0000_i1054" type="#_x0000_t75" style="width:138.15pt;height:20pt" o:ole="">
            <v:imagedata r:id="rId65" o:title=""/>
          </v:shape>
          <o:OLEObject Type="Embed" ProgID="Equation.DSMT4" ShapeID="_x0000_i1054" DrawAspect="Content" ObjectID="_1633550481" r:id="rId66"/>
        </w:object>
      </w:r>
      <w:r w:rsidRPr="002E556C">
        <w:rPr>
          <w:rFonts w:hint="eastAsia"/>
        </w:rPr>
        <w:t>，则</w:t>
      </w:r>
      <w:r w:rsidRPr="002E556C">
        <w:rPr>
          <w:position w:val="-28"/>
        </w:rPr>
        <w:object w:dxaOrig="5500" w:dyaOrig="680" w14:anchorId="711B1A45">
          <v:shape id="_x0000_i1055" type="#_x0000_t75" style="width:275.1pt;height:34.15pt" o:ole="">
            <v:imagedata r:id="rId67" o:title=""/>
          </v:shape>
          <o:OLEObject Type="Embed" ProgID="Equation.DSMT4" ShapeID="_x0000_i1055" DrawAspect="Content" ObjectID="_1633550482" r:id="rId68"/>
        </w:object>
      </w:r>
      <w:r w:rsidR="00E1283C">
        <w:rPr>
          <w:rFonts w:hint="eastAsia"/>
        </w:rPr>
        <w:t>．</w:t>
      </w:r>
    </w:p>
    <w:p w14:paraId="4459FC96" w14:textId="636F777E" w:rsidR="001A003B" w:rsidRPr="002E556C" w:rsidRDefault="00E1283C" w:rsidP="00E1283C">
      <w:pPr>
        <w:pStyle w:val="1"/>
      </w:pPr>
      <w:bookmarkStart w:id="7" w:name="_Toc22937452"/>
      <w:r>
        <w:t xml:space="preserve">3 </w:t>
      </w:r>
      <w:r w:rsidR="001A003B" w:rsidRPr="002E556C">
        <w:rPr>
          <w:rFonts w:hint="eastAsia"/>
        </w:rPr>
        <w:t>复变函数</w:t>
      </w:r>
      <w:bookmarkEnd w:id="7"/>
    </w:p>
    <w:p w14:paraId="111CE627" w14:textId="77777777" w:rsidR="00E1283C" w:rsidRDefault="00E1283C" w:rsidP="00E1283C">
      <w:pPr>
        <w:pStyle w:val="2"/>
      </w:pPr>
      <w:bookmarkStart w:id="8" w:name="_Toc22937453"/>
      <w:r>
        <w:t xml:space="preserve">3.1 </w:t>
      </w:r>
      <w:r w:rsidR="001A003B" w:rsidRPr="002E556C">
        <w:rPr>
          <w:rFonts w:hint="eastAsia"/>
        </w:rPr>
        <w:t>复变函数</w:t>
      </w:r>
      <w:bookmarkEnd w:id="8"/>
    </w:p>
    <w:p w14:paraId="4B3BCCD9" w14:textId="59D9BC62" w:rsidR="001A003B" w:rsidRPr="002E556C" w:rsidRDefault="001A003B" w:rsidP="001A003B">
      <w:pPr>
        <w:spacing w:after="156"/>
        <w:ind w:firstLine="480"/>
        <w:rPr>
          <w:sz w:val="24"/>
        </w:rPr>
      </w:pPr>
      <w:r w:rsidRPr="002E556C">
        <w:rPr>
          <w:position w:val="-14"/>
          <w:sz w:val="24"/>
        </w:rPr>
        <w:object w:dxaOrig="980" w:dyaOrig="400" w14:anchorId="37CBB1D1">
          <v:shape id="_x0000_i1056" type="#_x0000_t75" style="width:49.1pt;height:20pt;mso-position-horizontal-relative:page;mso-position-vertical-relative:page" o:ole="">
            <v:imagedata r:id="rId69" o:title=""/>
          </v:shape>
          <o:OLEObject Type="Embed" ProgID="Equation.DSMT4" ShapeID="_x0000_i1056" DrawAspect="Content" ObjectID="_1633550483" r:id="rId70"/>
        </w:object>
      </w:r>
      <w:r w:rsidRPr="002E556C">
        <w:rPr>
          <w:rFonts w:hint="eastAsia"/>
          <w:sz w:val="24"/>
        </w:rPr>
        <w:t>，在几何上可以看作把</w:t>
      </w:r>
      <w:r w:rsidRPr="002E556C">
        <w:rPr>
          <w:position w:val="-4"/>
          <w:sz w:val="24"/>
        </w:rPr>
        <w:object w:dxaOrig="200" w:dyaOrig="200" w14:anchorId="1C71765F">
          <v:shape id="_x0000_i1057" type="#_x0000_t75" style="width:10pt;height:10pt;mso-position-horizontal-relative:page;mso-position-vertical-relative:page" o:ole="">
            <v:imagedata r:id="rId71" o:title=""/>
          </v:shape>
          <o:OLEObject Type="Embed" ProgID="Equation.DSMT4" ShapeID="_x0000_i1057" DrawAspect="Content" ObjectID="_1633550484" r:id="rId72"/>
        </w:object>
      </w:r>
      <w:r w:rsidRPr="002E556C">
        <w:rPr>
          <w:rFonts w:hint="eastAsia"/>
          <w:sz w:val="24"/>
        </w:rPr>
        <w:t>平面上的一个点集</w:t>
      </w:r>
      <w:r w:rsidRPr="002E556C">
        <w:rPr>
          <w:position w:val="-4"/>
          <w:sz w:val="24"/>
        </w:rPr>
        <w:object w:dxaOrig="260" w:dyaOrig="260" w14:anchorId="47D6CD03">
          <v:shape id="_x0000_i1058" type="#_x0000_t75" style="width:12.9pt;height:12.9pt;mso-position-horizontal-relative:page;mso-position-vertical-relative:page" o:ole="">
            <v:imagedata r:id="rId73" o:title=""/>
          </v:shape>
          <o:OLEObject Type="Embed" ProgID="Equation.DSMT4" ShapeID="_x0000_i1058" DrawAspect="Content" ObjectID="_1633550485" r:id="rId74"/>
        </w:object>
      </w:r>
      <w:r w:rsidRPr="002E556C">
        <w:rPr>
          <w:rFonts w:hint="eastAsia"/>
          <w:sz w:val="24"/>
        </w:rPr>
        <w:t>变到</w:t>
      </w:r>
      <w:r w:rsidRPr="002E556C">
        <w:rPr>
          <w:position w:val="-6"/>
          <w:sz w:val="24"/>
        </w:rPr>
        <w:object w:dxaOrig="240" w:dyaOrig="220" w14:anchorId="1683D644">
          <v:shape id="_x0000_i1059" type="#_x0000_t75" style="width:12.05pt;height:10.8pt;mso-position-horizontal-relative:page;mso-position-vertical-relative:page" o:ole="">
            <v:imagedata r:id="rId75" o:title=""/>
          </v:shape>
          <o:OLEObject Type="Embed" ProgID="Equation.DSMT4" ShapeID="_x0000_i1059" DrawAspect="Content" ObjectID="_1633550486" r:id="rId76"/>
        </w:object>
      </w:r>
      <w:r w:rsidRPr="002E556C">
        <w:rPr>
          <w:rFonts w:hint="eastAsia"/>
          <w:sz w:val="24"/>
        </w:rPr>
        <w:t>平面上的一个点集</w:t>
      </w:r>
      <w:r w:rsidRPr="002E556C">
        <w:rPr>
          <w:position w:val="-6"/>
          <w:sz w:val="24"/>
        </w:rPr>
        <w:object w:dxaOrig="260" w:dyaOrig="280" w14:anchorId="5ABFB0F0">
          <v:shape id="_x0000_i1060" type="#_x0000_t75" style="width:12.9pt;height:14.15pt;mso-position-horizontal-relative:page;mso-position-vertical-relative:page" o:ole="">
            <v:imagedata r:id="rId77" o:title=""/>
          </v:shape>
          <o:OLEObject Type="Embed" ProgID="Equation.DSMT4" ShapeID="_x0000_i1060" DrawAspect="Content" ObjectID="_1633550487" r:id="rId78"/>
        </w:object>
      </w:r>
      <w:r w:rsidRPr="002E556C">
        <w:rPr>
          <w:rFonts w:hint="eastAsia"/>
          <w:sz w:val="24"/>
        </w:rPr>
        <w:t>的映射</w:t>
      </w:r>
      <w:r w:rsidRPr="002E556C">
        <w:rPr>
          <w:rFonts w:hint="eastAsia"/>
          <w:sz w:val="24"/>
        </w:rPr>
        <w:t>.</w:t>
      </w:r>
    </w:p>
    <w:p w14:paraId="502E902D" w14:textId="36AED2C1" w:rsidR="001A003B" w:rsidRPr="002E556C" w:rsidRDefault="00E1283C" w:rsidP="00E1283C">
      <w:pPr>
        <w:pStyle w:val="2"/>
      </w:pPr>
      <w:bookmarkStart w:id="9" w:name="_Toc22937454"/>
      <w:r>
        <w:t xml:space="preserve">3.2 </w:t>
      </w:r>
      <w:r w:rsidR="001A003B" w:rsidRPr="002E556C">
        <w:rPr>
          <w:rFonts w:hint="eastAsia"/>
        </w:rPr>
        <w:t>复初等函数</w:t>
      </w:r>
      <w:bookmarkEnd w:id="9"/>
    </w:p>
    <w:p w14:paraId="0FBFEF4D" w14:textId="4403A911" w:rsidR="00E1283C" w:rsidRDefault="00E1283C" w:rsidP="00E1283C">
      <w:pPr>
        <w:pStyle w:val="3"/>
      </w:pPr>
      <w:bookmarkStart w:id="10" w:name="_Toc22937455"/>
      <w:r>
        <w:t>3.2.1</w:t>
      </w:r>
      <w:r w:rsidR="00CA649C">
        <w:rPr>
          <w:rFonts w:hint="eastAsia"/>
        </w:rPr>
        <w:t xml:space="preserve"> </w:t>
      </w:r>
      <w:r w:rsidR="001A003B" w:rsidRPr="002E556C">
        <w:rPr>
          <w:rFonts w:hint="eastAsia"/>
        </w:rPr>
        <w:t>指数函数</w:t>
      </w:r>
      <w:bookmarkEnd w:id="10"/>
    </w:p>
    <w:p w14:paraId="255DE50B" w14:textId="7E1BD1B2" w:rsidR="001A003B" w:rsidRPr="002E556C" w:rsidRDefault="008825E7" w:rsidP="001A003B">
      <w:pPr>
        <w:spacing w:after="156"/>
        <w:ind w:firstLine="420"/>
      </w:pPr>
      <w:r w:rsidRPr="002E556C">
        <w:rPr>
          <w:position w:val="-14"/>
        </w:rPr>
        <w:object w:dxaOrig="2180" w:dyaOrig="400" w14:anchorId="06F3D6E9">
          <v:shape id="_x0000_i1061" type="#_x0000_t75" style="width:109.05pt;height:20pt" o:ole="">
            <v:imagedata r:id="rId79" o:title=""/>
          </v:shape>
          <o:OLEObject Type="Embed" ProgID="Equation.DSMT4" ShapeID="_x0000_i1061" DrawAspect="Content" ObjectID="_1633550488" r:id="rId80"/>
        </w:object>
      </w:r>
      <w:r w:rsidR="001A003B" w:rsidRPr="002E556C">
        <w:rPr>
          <w:rFonts w:hint="eastAsia"/>
        </w:rPr>
        <w:t>，在</w:t>
      </w:r>
      <w:r w:rsidR="001A003B" w:rsidRPr="002E556C">
        <w:rPr>
          <w:position w:val="-4"/>
        </w:rPr>
        <w:object w:dxaOrig="200" w:dyaOrig="200" w14:anchorId="53885573">
          <v:shape id="_x0000_i1062" type="#_x0000_t75" style="width:10pt;height:10pt;mso-position-horizontal-relative:page;mso-position-vertical-relative:page" o:ole="">
            <v:imagedata r:id="rId81" o:title=""/>
          </v:shape>
          <o:OLEObject Type="Embed" ProgID="Equation.DSMT4" ShapeID="_x0000_i1062" DrawAspect="Content" ObjectID="_1633550489" r:id="rId82"/>
        </w:object>
      </w:r>
      <w:r w:rsidR="001A003B" w:rsidRPr="002E556C">
        <w:rPr>
          <w:rFonts w:hint="eastAsia"/>
        </w:rPr>
        <w:t>平面处处可导，处处解析；且</w:t>
      </w:r>
      <w:r w:rsidR="001A003B" w:rsidRPr="002E556C">
        <w:rPr>
          <w:position w:val="-16"/>
        </w:rPr>
        <w:object w:dxaOrig="960" w:dyaOrig="540" w14:anchorId="30430E72">
          <v:shape id="_x0000_i1063" type="#_x0000_t75" style="width:47.85pt;height:27.05pt" o:ole="">
            <v:imagedata r:id="rId83" o:title=""/>
          </v:shape>
          <o:OLEObject Type="Embed" ProgID="Equation.DSMT4" ShapeID="_x0000_i1063" DrawAspect="Content" ObjectID="_1633550490" r:id="rId84"/>
        </w:object>
      </w:r>
      <w:r w:rsidR="001A003B">
        <w:rPr>
          <w:rFonts w:hint="eastAsia"/>
        </w:rPr>
        <w:t>．</w:t>
      </w:r>
    </w:p>
    <w:p w14:paraId="1E28908B" w14:textId="3F9C3C50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注：</w:t>
      </w:r>
      <w:r w:rsidRPr="002E556C">
        <w:rPr>
          <w:position w:val="-6"/>
        </w:rPr>
        <w:object w:dxaOrig="260" w:dyaOrig="320" w14:anchorId="178DF3F3">
          <v:shape id="_x0000_i1064" type="#_x0000_t75" style="width:12.9pt;height:15.8pt" o:ole="">
            <v:imagedata r:id="rId85" o:title=""/>
          </v:shape>
          <o:OLEObject Type="Embed" ProgID="Equation.DSMT4" ShapeID="_x0000_i1064" DrawAspect="Content" ObjectID="_1633550491" r:id="rId86"/>
        </w:object>
      </w:r>
      <w:r w:rsidRPr="002E556C">
        <w:rPr>
          <w:rFonts w:hint="eastAsia"/>
        </w:rPr>
        <w:t>是以</w:t>
      </w:r>
      <w:r w:rsidR="002B2E06" w:rsidRPr="002E556C">
        <w:rPr>
          <w:position w:val="-6"/>
        </w:rPr>
        <w:object w:dxaOrig="420" w:dyaOrig="279" w14:anchorId="3BD45E29">
          <v:shape id="_x0000_i1065" type="#_x0000_t75" style="width:20.8pt;height:14.15pt" o:ole="">
            <v:imagedata r:id="rId87" o:title=""/>
          </v:shape>
          <o:OLEObject Type="Embed" ProgID="Equation.DSMT4" ShapeID="_x0000_i1065" DrawAspect="Content" ObjectID="_1633550492" r:id="rId88"/>
        </w:object>
      </w:r>
      <w:r w:rsidRPr="002E556C">
        <w:rPr>
          <w:rFonts w:hint="eastAsia"/>
        </w:rPr>
        <w:t>为周期的周期函数</w: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注意与实函数不同</w:t>
      </w:r>
      <w:r w:rsidR="00CA649C">
        <w:rPr>
          <w:rFonts w:hint="eastAsia"/>
        </w:rPr>
        <w:t xml:space="preserve">) </w:t>
      </w:r>
    </w:p>
    <w:p w14:paraId="20DAF956" w14:textId="77777777" w:rsidR="00E1283C" w:rsidRDefault="00E1283C" w:rsidP="00E1283C">
      <w:pPr>
        <w:pStyle w:val="3"/>
      </w:pPr>
      <w:bookmarkStart w:id="11" w:name="_Toc22937456"/>
      <w:r>
        <w:t xml:space="preserve">3.2.2 </w:t>
      </w:r>
      <w:r w:rsidR="001A003B" w:rsidRPr="002E556C">
        <w:rPr>
          <w:rFonts w:hint="eastAsia"/>
        </w:rPr>
        <w:t>对数函数</w:t>
      </w:r>
      <w:bookmarkEnd w:id="11"/>
    </w:p>
    <w:p w14:paraId="153DEB28" w14:textId="716C4653" w:rsidR="001A003B" w:rsidRPr="002E556C" w:rsidRDefault="001A003B" w:rsidP="001A003B">
      <w:pPr>
        <w:spacing w:after="156"/>
        <w:ind w:firstLine="420"/>
      </w:pPr>
      <w:r w:rsidRPr="002E556C">
        <w:rPr>
          <w:position w:val="-14"/>
        </w:rPr>
        <w:object w:dxaOrig="2600" w:dyaOrig="400" w14:anchorId="5D2D1D2A">
          <v:shape id="_x0000_i1066" type="#_x0000_t75" style="width:129.85pt;height:20pt" o:ole="">
            <v:imagedata r:id="rId89" o:title=""/>
          </v:shape>
          <o:OLEObject Type="Embed" ProgID="Equation.DSMT4" ShapeID="_x0000_i1066" DrawAspect="Content" ObjectID="_1633550493" r:id="rId90"/>
        </w:object>
      </w:r>
      <w:r w:rsidRPr="002E556C">
        <w:rPr>
          <w:rFonts w:hint="eastAsia"/>
        </w:rPr>
        <w:t>，</w:t>
      </w:r>
      <w:r w:rsidRPr="002E556C">
        <w:rPr>
          <w:position w:val="-10"/>
        </w:rPr>
        <w:object w:dxaOrig="1460" w:dyaOrig="320" w14:anchorId="26C4BF08">
          <v:shape id="_x0000_i1067" type="#_x0000_t75" style="width:72.85pt;height:15.8pt" o:ole="">
            <v:imagedata r:id="rId91" o:title=""/>
          </v:shape>
          <o:OLEObject Type="Embed" ProgID="Equation.DSMT4" ShapeID="_x0000_i1067" DrawAspect="Content" ObjectID="_1633550494" r:id="rId92"/>
        </w:objec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多值函数</w:t>
      </w:r>
      <w:r w:rsidR="00CA649C">
        <w:rPr>
          <w:rFonts w:hint="eastAsia"/>
        </w:rPr>
        <w:t xml:space="preserve">) </w:t>
      </w:r>
      <w:r w:rsidR="00EA10CA" w:rsidRPr="002E556C">
        <w:rPr>
          <w:rFonts w:hint="eastAsia"/>
        </w:rPr>
        <w:t>.</w:t>
      </w:r>
    </w:p>
    <w:p w14:paraId="03731C07" w14:textId="67DE01A0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主值：</w:t>
      </w:r>
      <w:r w:rsidRPr="002E556C">
        <w:rPr>
          <w:position w:val="-14"/>
        </w:rPr>
        <w:object w:dxaOrig="1820" w:dyaOrig="400" w14:anchorId="64E16986">
          <v:shape id="_x0000_i1068" type="#_x0000_t75" style="width:91.15pt;height:20pt" o:ole="">
            <v:imagedata r:id="rId93" o:title=""/>
          </v:shape>
          <o:OLEObject Type="Embed" ProgID="Equation.DSMT4" ShapeID="_x0000_i1068" DrawAspect="Content" ObjectID="_1633550495" r:id="rId94"/>
        </w:objec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单值函数</w:t>
      </w:r>
      <w:r w:rsidR="00CA649C">
        <w:rPr>
          <w:rFonts w:hint="eastAsia"/>
        </w:rPr>
        <w:t xml:space="preserve">) </w:t>
      </w:r>
    </w:p>
    <w:p w14:paraId="7206D863" w14:textId="70FF825C" w:rsidR="001A003B" w:rsidRPr="002E556C" w:rsidRDefault="001A003B" w:rsidP="001A003B">
      <w:pPr>
        <w:spacing w:after="156"/>
        <w:ind w:firstLine="420"/>
      </w:pPr>
      <w:r w:rsidRPr="002E556C">
        <w:rPr>
          <w:position w:val="-4"/>
        </w:rPr>
        <w:object w:dxaOrig="440" w:dyaOrig="260" w14:anchorId="369A2ECB">
          <v:shape id="_x0000_i1069" type="#_x0000_t75" style="width:22.05pt;height:12.9pt" o:ole="">
            <v:imagedata r:id="rId95" o:title=""/>
          </v:shape>
          <o:OLEObject Type="Embed" ProgID="Equation.DSMT4" ShapeID="_x0000_i1069" DrawAspect="Content" ObjectID="_1633550496" r:id="rId96"/>
        </w:object>
      </w:r>
      <w:r w:rsidRPr="002E556C">
        <w:rPr>
          <w:rFonts w:hint="eastAsia"/>
        </w:rPr>
        <w:t>的每一个主值分支</w:t>
      </w:r>
      <w:r w:rsidRPr="002E556C">
        <w:rPr>
          <w:position w:val="-4"/>
        </w:rPr>
        <w:object w:dxaOrig="420" w:dyaOrig="260" w14:anchorId="5401F7EA">
          <v:shape id="_x0000_i1070" type="#_x0000_t75" style="width:20.8pt;height:12.9pt;mso-position-horizontal-relative:page;mso-position-vertical-relative:page" o:ole="">
            <v:imagedata r:id="rId97" o:title=""/>
          </v:shape>
          <o:OLEObject Type="Embed" ProgID="Equation.DSMT4" ShapeID="_x0000_i1070" DrawAspect="Content" ObjectID="_1633550497" r:id="rId98"/>
        </w:object>
      </w:r>
      <w:r w:rsidRPr="002E556C">
        <w:rPr>
          <w:rFonts w:hint="eastAsia"/>
        </w:rPr>
        <w:t>在除去原点及负实轴的</w:t>
      </w:r>
      <w:r w:rsidRPr="002E556C">
        <w:rPr>
          <w:position w:val="-4"/>
        </w:rPr>
        <w:object w:dxaOrig="200" w:dyaOrig="200" w14:anchorId="6A90A180">
          <v:shape id="_x0000_i1071" type="#_x0000_t75" style="width:10pt;height:10pt;mso-position-horizontal-relative:page;mso-position-vertical-relative:page" o:ole="">
            <v:imagedata r:id="rId99" o:title=""/>
          </v:shape>
          <o:OLEObject Type="Embed" ProgID="Equation.DSMT4" ShapeID="_x0000_i1071" DrawAspect="Content" ObjectID="_1633550498" r:id="rId100"/>
        </w:object>
      </w:r>
      <w:r w:rsidRPr="002E556C">
        <w:rPr>
          <w:rFonts w:hint="eastAsia"/>
        </w:rPr>
        <w:t>平面内处处解析，且</w:t>
      </w:r>
      <w:r w:rsidRPr="002E556C">
        <w:rPr>
          <w:position w:val="-24"/>
        </w:rPr>
        <w:object w:dxaOrig="999" w:dyaOrig="620" w14:anchorId="49908F01">
          <v:shape id="_x0000_i1072" type="#_x0000_t75" style="width:49.95pt;height:30.8pt" o:ole="">
            <v:imagedata r:id="rId101" o:title=""/>
          </v:shape>
          <o:OLEObject Type="Embed" ProgID="Equation.DSMT4" ShapeID="_x0000_i1072" DrawAspect="Content" ObjectID="_1633550499" r:id="rId102"/>
        </w:object>
      </w:r>
      <w:r w:rsidR="00EA10CA" w:rsidRPr="002E556C">
        <w:rPr>
          <w:rFonts w:hint="eastAsia"/>
        </w:rPr>
        <w:t>.</w:t>
      </w:r>
    </w:p>
    <w:p w14:paraId="0BA82F60" w14:textId="2323D791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注：负复数也有对数存在</w: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与实函数不同</w:t>
      </w:r>
      <w:r w:rsidR="00CA649C">
        <w:rPr>
          <w:rFonts w:hint="eastAsia"/>
        </w:rPr>
        <w:t xml:space="preserve">) </w:t>
      </w:r>
    </w:p>
    <w:p w14:paraId="63C64F09" w14:textId="77777777" w:rsidR="00475177" w:rsidRDefault="00475177" w:rsidP="00475177">
      <w:pPr>
        <w:pStyle w:val="3"/>
      </w:pPr>
      <w:bookmarkStart w:id="12" w:name="_Toc22937457"/>
      <w:r>
        <w:t xml:space="preserve">3.2.3 </w:t>
      </w:r>
      <w:r w:rsidR="001A003B" w:rsidRPr="002E556C">
        <w:rPr>
          <w:rFonts w:hint="eastAsia"/>
        </w:rPr>
        <w:t>乘幂与幂函数</w:t>
      </w:r>
      <w:bookmarkEnd w:id="12"/>
    </w:p>
    <w:p w14:paraId="4E2E2E72" w14:textId="62048DF1" w:rsidR="001A003B" w:rsidRPr="002E556C" w:rsidRDefault="001A003B" w:rsidP="001A003B">
      <w:pPr>
        <w:spacing w:after="156"/>
        <w:ind w:firstLine="420"/>
      </w:pPr>
      <w:r w:rsidRPr="002E556C">
        <w:rPr>
          <w:position w:val="-10"/>
        </w:rPr>
        <w:object w:dxaOrig="1540" w:dyaOrig="360" w14:anchorId="49CAFB98">
          <v:shape id="_x0000_i1073" type="#_x0000_t75" style="width:77pt;height:17.9pt" o:ole="">
            <v:imagedata r:id="rId103" o:title=""/>
          </v:shape>
          <o:OLEObject Type="Embed" ProgID="Equation.DSMT4" ShapeID="_x0000_i1073" DrawAspect="Content" ObjectID="_1633550500" r:id="rId104"/>
        </w:object>
      </w:r>
      <w:r w:rsidRPr="002E556C">
        <w:rPr>
          <w:rFonts w:hint="eastAsia"/>
        </w:rPr>
        <w:t>，</w:t>
      </w:r>
      <w:r w:rsidRPr="002E556C">
        <w:rPr>
          <w:position w:val="-10"/>
        </w:rPr>
        <w:object w:dxaOrig="1500" w:dyaOrig="360" w14:anchorId="0B22D515">
          <v:shape id="_x0000_i1074" type="#_x0000_t75" style="width:74.9pt;height:17.9pt" o:ole="">
            <v:imagedata r:id="rId105" o:title=""/>
          </v:shape>
          <o:OLEObject Type="Embed" ProgID="Equation.DSMT4" ShapeID="_x0000_i1074" DrawAspect="Content" ObjectID="_1633550501" r:id="rId106"/>
        </w:object>
      </w:r>
      <w:r>
        <w:rPr>
          <w:rFonts w:hint="eastAsia"/>
        </w:rPr>
        <w:t>．</w:t>
      </w:r>
    </w:p>
    <w:p w14:paraId="5CB8AA92" w14:textId="77777777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注：在除去原点及负实轴的</w:t>
      </w:r>
      <w:r w:rsidRPr="002E556C">
        <w:rPr>
          <w:position w:val="-4"/>
        </w:rPr>
        <w:object w:dxaOrig="200" w:dyaOrig="200" w14:anchorId="52553875">
          <v:shape id="_x0000_i1075" type="#_x0000_t75" style="width:10pt;height:10pt;mso-position-horizontal-relative:page;mso-position-vertical-relative:page" o:ole="">
            <v:imagedata r:id="rId107" o:title=""/>
          </v:shape>
          <o:OLEObject Type="Embed" ProgID="Equation.DSMT4" ShapeID="_x0000_i1075" DrawAspect="Content" ObjectID="_1633550502" r:id="rId108"/>
        </w:object>
      </w:r>
      <w:r w:rsidRPr="002E556C">
        <w:rPr>
          <w:rFonts w:hint="eastAsia"/>
        </w:rPr>
        <w:t>平面内处处解析，且</w:t>
      </w:r>
      <w:r w:rsidRPr="002E556C">
        <w:rPr>
          <w:position w:val="-16"/>
        </w:rPr>
        <w:object w:dxaOrig="1220" w:dyaOrig="540" w14:anchorId="2A63B254">
          <v:shape id="_x0000_i1076" type="#_x0000_t75" style="width:61.2pt;height:27.05pt;mso-position-horizontal-relative:page;mso-position-vertical-relative:page" o:ole="">
            <v:imagedata r:id="rId109" o:title=""/>
          </v:shape>
          <o:OLEObject Type="Embed" ProgID="Equation.DSMT4" ShapeID="_x0000_i1076" DrawAspect="Content" ObjectID="_1633550503" r:id="rId110"/>
        </w:object>
      </w:r>
      <w:r>
        <w:rPr>
          <w:rFonts w:hint="eastAsia"/>
        </w:rPr>
        <w:t>．</w:t>
      </w:r>
    </w:p>
    <w:p w14:paraId="4145435D" w14:textId="77777777" w:rsidR="00475177" w:rsidRDefault="00475177" w:rsidP="00475177">
      <w:pPr>
        <w:pStyle w:val="3"/>
      </w:pPr>
      <w:bookmarkStart w:id="13" w:name="_Toc22937458"/>
      <w:r>
        <w:t xml:space="preserve">3.2.4 </w:t>
      </w:r>
      <w:r w:rsidR="001A003B" w:rsidRPr="002E556C">
        <w:rPr>
          <w:rFonts w:hint="eastAsia"/>
        </w:rPr>
        <w:t>三角函数</w:t>
      </w:r>
      <w:bookmarkEnd w:id="13"/>
    </w:p>
    <w:p w14:paraId="3374971B" w14:textId="001503F3" w:rsidR="001A003B" w:rsidRPr="002E556C" w:rsidRDefault="001A003B" w:rsidP="001A003B">
      <w:pPr>
        <w:spacing w:after="156"/>
        <w:ind w:firstLine="420"/>
      </w:pPr>
      <w:r w:rsidRPr="002E556C">
        <w:rPr>
          <w:position w:val="-24"/>
        </w:rPr>
        <w:object w:dxaOrig="5560" w:dyaOrig="660" w14:anchorId="4DBD017A">
          <v:shape id="_x0000_i1077" type="#_x0000_t75" style="width:278pt;height:32.9pt" o:ole="">
            <v:imagedata r:id="rId111" o:title=""/>
          </v:shape>
          <o:OLEObject Type="Embed" ProgID="Equation.DSMT4" ShapeID="_x0000_i1077" DrawAspect="Content" ObjectID="_1633550504" r:id="rId112"/>
        </w:object>
      </w:r>
      <w:r w:rsidRPr="002E556C"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1AD5A826" w14:textId="19362892" w:rsidR="001A003B" w:rsidRPr="002E556C" w:rsidRDefault="001A003B" w:rsidP="001A003B">
      <w:pPr>
        <w:spacing w:after="156"/>
        <w:ind w:firstLine="420"/>
      </w:pPr>
      <w:r w:rsidRPr="002E556C">
        <w:rPr>
          <w:position w:val="-10"/>
        </w:rPr>
        <w:object w:dxaOrig="1060" w:dyaOrig="320" w14:anchorId="66EE91AA">
          <v:shape id="_x0000_i1078" type="#_x0000_t75" style="width:52.85pt;height:15.8pt;mso-position-horizontal-relative:page;mso-position-vertical-relative:page" o:ole="">
            <v:imagedata r:id="rId113" o:title=""/>
          </v:shape>
          <o:OLEObject Type="Embed" ProgID="Equation.DSMT4" ShapeID="_x0000_i1078" DrawAspect="Content" ObjectID="_1633550505" r:id="rId114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00" w:dyaOrig="200" w14:anchorId="6957199F">
          <v:shape id="_x0000_i1079" type="#_x0000_t75" style="width:10pt;height:10pt;mso-position-horizontal-relative:page;mso-position-vertical-relative:page" o:ole="">
            <v:imagedata r:id="rId115" o:title=""/>
          </v:shape>
          <o:OLEObject Type="Embed" ProgID="Equation.DSMT4" ShapeID="_x0000_i1079" DrawAspect="Content" ObjectID="_1633550506" r:id="rId116"/>
        </w:object>
      </w:r>
      <w:r w:rsidRPr="002E556C">
        <w:rPr>
          <w:rFonts w:hint="eastAsia"/>
        </w:rPr>
        <w:t>平面内解析，且</w:t>
      </w:r>
      <w:r w:rsidRPr="002E556C">
        <w:rPr>
          <w:position w:val="-14"/>
        </w:rPr>
        <w:object w:dxaOrig="3100" w:dyaOrig="500" w14:anchorId="4D7ED40F">
          <v:shape id="_x0000_i1080" type="#_x0000_t75" style="width:154.8pt;height:24.95pt;mso-position-horizontal-relative:page;mso-position-vertical-relative:page" o:ole="">
            <v:imagedata r:id="rId117" o:title=""/>
          </v:shape>
          <o:OLEObject Type="Embed" ProgID="Equation.DSMT4" ShapeID="_x0000_i1080" DrawAspect="Content" ObjectID="_1633550507" r:id="rId118"/>
        </w:object>
      </w:r>
      <w:r w:rsidR="00475177">
        <w:rPr>
          <w:rFonts w:hint="eastAsia"/>
        </w:rPr>
        <w:t>．</w:t>
      </w:r>
    </w:p>
    <w:p w14:paraId="11A07C45" w14:textId="436D2F90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注：有界性</w:t>
      </w:r>
      <w:r w:rsidRPr="002E556C">
        <w:rPr>
          <w:position w:val="-14"/>
        </w:rPr>
        <w:object w:dxaOrig="1840" w:dyaOrig="400" w14:anchorId="159A217D">
          <v:shape id="_x0000_i1081" type="#_x0000_t75" style="width:92pt;height:20pt;mso-position-horizontal-relative:page;mso-position-vertical-relative:page" o:ole="">
            <v:imagedata r:id="rId119" o:title=""/>
          </v:shape>
          <o:OLEObject Type="Embed" ProgID="Equation.DSMT4" ShapeID="_x0000_i1081" DrawAspect="Content" ObjectID="_1633550508" r:id="rId120"/>
        </w:object>
      </w:r>
      <w:r w:rsidRPr="002E556C">
        <w:rPr>
          <w:rFonts w:hint="eastAsia"/>
        </w:rPr>
        <w:t>不再成立</w:t>
      </w:r>
      <w:r w:rsidR="00EA10CA" w:rsidRPr="002E556C">
        <w:rPr>
          <w:rFonts w:hint="eastAsia"/>
        </w:rPr>
        <w:t>.</w:t>
      </w:r>
      <w:r w:rsidR="00EA10CA" w:rsidRPr="002E556C">
        <w:t xml:space="preserve"> 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与实函数不同</w:t>
      </w:r>
      <w:r w:rsidR="00CA649C">
        <w:rPr>
          <w:rFonts w:hint="eastAsia"/>
        </w:rPr>
        <w:t xml:space="preserve">) </w:t>
      </w:r>
    </w:p>
    <w:p w14:paraId="0C292E9F" w14:textId="77777777" w:rsidR="00475177" w:rsidRDefault="00475177" w:rsidP="00475177">
      <w:pPr>
        <w:pStyle w:val="3"/>
      </w:pPr>
      <w:bookmarkStart w:id="14" w:name="_Toc22937459"/>
      <w:r>
        <w:t xml:space="preserve">3.2.5 </w:t>
      </w:r>
      <w:r w:rsidR="001A003B" w:rsidRPr="002E556C">
        <w:rPr>
          <w:rFonts w:hint="eastAsia"/>
        </w:rPr>
        <w:t>双曲函数</w:t>
      </w:r>
      <w:bookmarkEnd w:id="14"/>
    </w:p>
    <w:p w14:paraId="54CC1AF6" w14:textId="2AA72834" w:rsidR="001A003B" w:rsidRPr="002E556C" w:rsidRDefault="001A003B" w:rsidP="001A003B">
      <w:pPr>
        <w:spacing w:after="156"/>
        <w:ind w:firstLine="420"/>
      </w:pPr>
      <w:r w:rsidRPr="002E556C">
        <w:rPr>
          <w:position w:val="-24"/>
        </w:rPr>
        <w:object w:dxaOrig="2799" w:dyaOrig="660" w14:anchorId="55036A50">
          <v:shape id="_x0000_i1082" type="#_x0000_t75" style="width:139.85pt;height:32.9pt" o:ole="">
            <v:imagedata r:id="rId121" o:title=""/>
          </v:shape>
          <o:OLEObject Type="Embed" ProgID="Equation.DSMT4" ShapeID="_x0000_i1082" DrawAspect="Content" ObjectID="_1633550509" r:id="rId122"/>
        </w:object>
      </w:r>
      <w:r w:rsidR="00475177">
        <w:rPr>
          <w:rFonts w:hint="eastAsia"/>
        </w:rPr>
        <w:t>．</w:t>
      </w:r>
    </w:p>
    <w:p w14:paraId="35333C8A" w14:textId="77777777" w:rsidR="001A003B" w:rsidRPr="002E556C" w:rsidRDefault="001A003B" w:rsidP="001A003B">
      <w:pPr>
        <w:spacing w:after="156"/>
        <w:ind w:firstLine="420"/>
      </w:pPr>
      <w:r w:rsidRPr="002E556C">
        <w:rPr>
          <w:position w:val="-6"/>
        </w:rPr>
        <w:object w:dxaOrig="380" w:dyaOrig="279" w14:anchorId="29A5D10B">
          <v:shape id="_x0000_i1083" type="#_x0000_t75" style="width:19.15pt;height:14.15pt" o:ole="">
            <v:imagedata r:id="rId123" o:title=""/>
          </v:shape>
          <o:OLEObject Type="Embed" ProgID="Equation.DSMT4" ShapeID="_x0000_i1083" DrawAspect="Content" ObjectID="_1633550510" r:id="rId124"/>
        </w:object>
      </w:r>
      <w:r w:rsidRPr="002E556C">
        <w:rPr>
          <w:rFonts w:hint="eastAsia"/>
        </w:rPr>
        <w:t>奇函数，</w:t>
      </w:r>
      <w:r w:rsidRPr="002E556C">
        <w:rPr>
          <w:position w:val="-6"/>
        </w:rPr>
        <w:object w:dxaOrig="400" w:dyaOrig="279" w14:anchorId="595161AB">
          <v:shape id="_x0000_i1084" type="#_x0000_t75" style="width:20pt;height:14.15pt" o:ole="">
            <v:imagedata r:id="rId125" o:title=""/>
          </v:shape>
          <o:OLEObject Type="Embed" ProgID="Equation.DSMT4" ShapeID="_x0000_i1084" DrawAspect="Content" ObjectID="_1633550511" r:id="rId126"/>
        </w:object>
      </w:r>
      <w:r w:rsidRPr="002E556C">
        <w:rPr>
          <w:rFonts w:hint="eastAsia"/>
        </w:rPr>
        <w:t>是偶函数</w:t>
      </w:r>
      <w:r>
        <w:rPr>
          <w:rFonts w:hint="eastAsia"/>
        </w:rPr>
        <w:t>．</w:t>
      </w:r>
      <w:r w:rsidRPr="002E556C">
        <w:rPr>
          <w:position w:val="-10"/>
        </w:rPr>
        <w:object w:dxaOrig="800" w:dyaOrig="320" w14:anchorId="221CD2B0">
          <v:shape id="_x0000_i1085" type="#_x0000_t75" style="width:39.95pt;height:15.8pt" o:ole="">
            <v:imagedata r:id="rId127" o:title=""/>
          </v:shape>
          <o:OLEObject Type="Embed" ProgID="Equation.DSMT4" ShapeID="_x0000_i1085" DrawAspect="Content" ObjectID="_1633550512" r:id="rId128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00" w:dyaOrig="200" w14:anchorId="46CB5D30">
          <v:shape id="_x0000_i1086" type="#_x0000_t75" style="width:10pt;height:10pt;mso-position-horizontal-relative:page;mso-position-vertical-relative:page" o:ole="">
            <v:imagedata r:id="rId115" o:title=""/>
          </v:shape>
          <o:OLEObject Type="Embed" ProgID="Equation.DSMT4" ShapeID="_x0000_i1086" DrawAspect="Content" ObjectID="_1633550513" r:id="rId129"/>
        </w:object>
      </w:r>
      <w:r w:rsidRPr="002E556C">
        <w:rPr>
          <w:rFonts w:hint="eastAsia"/>
        </w:rPr>
        <w:t>平面内解析，且</w:t>
      </w:r>
      <w:r w:rsidRPr="002E556C">
        <w:rPr>
          <w:position w:val="-14"/>
        </w:rPr>
        <w:object w:dxaOrig="2420" w:dyaOrig="499" w14:anchorId="02C2DD92">
          <v:shape id="_x0000_i1087" type="#_x0000_t75" style="width:121.1pt;height:24.95pt" o:ole="">
            <v:imagedata r:id="rId130" o:title=""/>
          </v:shape>
          <o:OLEObject Type="Embed" ProgID="Equation.DSMT4" ShapeID="_x0000_i1087" DrawAspect="Content" ObjectID="_1633550514" r:id="rId131"/>
        </w:object>
      </w:r>
      <w:r>
        <w:rPr>
          <w:rFonts w:hint="eastAsia"/>
        </w:rPr>
        <w:t>．</w:t>
      </w:r>
    </w:p>
    <w:p w14:paraId="09A64690" w14:textId="058B1214" w:rsidR="001A003B" w:rsidRPr="002E556C" w:rsidRDefault="00475177" w:rsidP="00475177">
      <w:pPr>
        <w:pStyle w:val="1"/>
      </w:pPr>
      <w:bookmarkStart w:id="15" w:name="_Toc22937460"/>
      <w:r>
        <w:t xml:space="preserve">4 </w:t>
      </w:r>
      <w:r w:rsidR="001A003B" w:rsidRPr="002E556C">
        <w:rPr>
          <w:rFonts w:hint="eastAsia"/>
        </w:rPr>
        <w:t>解析函数的概念</w:t>
      </w:r>
      <w:bookmarkEnd w:id="15"/>
    </w:p>
    <w:p w14:paraId="4AEDC047" w14:textId="586E3ACE" w:rsidR="001A003B" w:rsidRPr="002E556C" w:rsidRDefault="00475177" w:rsidP="00475177">
      <w:pPr>
        <w:pStyle w:val="2"/>
      </w:pPr>
      <w:bookmarkStart w:id="16" w:name="_Toc22937461"/>
      <w:r>
        <w:t xml:space="preserve">4.1 </w:t>
      </w:r>
      <w:r w:rsidR="001A003B" w:rsidRPr="002E556C">
        <w:rPr>
          <w:rFonts w:hint="eastAsia"/>
        </w:rPr>
        <w:t>复变函数的导数</w:t>
      </w:r>
      <w:bookmarkEnd w:id="16"/>
    </w:p>
    <w:p w14:paraId="1DF645F4" w14:textId="19364299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点可导：</w:t>
      </w:r>
      <w:r w:rsidRPr="002E556C">
        <w:rPr>
          <w:position w:val="-14"/>
        </w:rPr>
        <w:object w:dxaOrig="720" w:dyaOrig="400" w14:anchorId="08BAE96F">
          <v:shape id="_x0000_i1088" type="#_x0000_t75" style="width:36.2pt;height:20pt;mso-position-horizontal-relative:page;mso-position-vertical-relative:page" o:ole="">
            <v:imagedata r:id="rId132" o:title=""/>
          </v:shape>
          <o:OLEObject Type="Embed" ProgID="Equation.DSMT4" ShapeID="_x0000_i1088" DrawAspect="Content" ObjectID="_1633550515" r:id="rId133"/>
        </w:object>
      </w:r>
      <w:r w:rsidRPr="002E556C">
        <w:rPr>
          <w:rFonts w:hint="eastAsia"/>
        </w:rPr>
        <w:t>=</w:t>
      </w:r>
      <w:r w:rsidRPr="002E556C">
        <w:rPr>
          <w:position w:val="-24"/>
        </w:rPr>
        <w:object w:dxaOrig="2360" w:dyaOrig="660" w14:anchorId="0599EE12">
          <v:shape id="_x0000_i1089" type="#_x0000_t75" style="width:118.2pt;height:32.9pt;mso-position-horizontal-relative:page;mso-position-vertical-relative:page" o:ole="">
            <v:imagedata r:id="rId134" o:title=""/>
          </v:shape>
          <o:OLEObject Type="Embed" ProgID="Equation.DSMT4" ShapeID="_x0000_i1089" DrawAspect="Content" ObjectID="_1633550516" r:id="rId135"/>
        </w:object>
      </w:r>
      <w:r w:rsidR="00B51038">
        <w:rPr>
          <w:rFonts w:hint="eastAsia"/>
        </w:rPr>
        <w:t>．</w:t>
      </w:r>
    </w:p>
    <w:p w14:paraId="0BE6532C" w14:textId="51A5A4F3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lastRenderedPageBreak/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区域可导：</w:t>
      </w:r>
      <w:r w:rsidRPr="002E556C">
        <w:rPr>
          <w:position w:val="-14"/>
        </w:rPr>
        <w:object w:dxaOrig="580" w:dyaOrig="400" w14:anchorId="7D4EC91F">
          <v:shape id="_x0000_i1090" type="#_x0000_t75" style="width:29.15pt;height:20pt;mso-position-horizontal-relative:page;mso-position-vertical-relative:page" o:ole="">
            <v:imagedata r:id="rId136" o:title=""/>
          </v:shape>
          <o:OLEObject Type="Embed" ProgID="Equation.DSMT4" ShapeID="_x0000_i1090" DrawAspect="Content" ObjectID="_1633550517" r:id="rId137"/>
        </w:object>
      </w:r>
      <w:r w:rsidRPr="002E556C">
        <w:rPr>
          <w:rFonts w:hint="eastAsia"/>
        </w:rPr>
        <w:t>在区域内点点可导</w:t>
      </w:r>
      <w:r>
        <w:rPr>
          <w:rFonts w:hint="eastAsia"/>
        </w:rPr>
        <w:t>．</w:t>
      </w:r>
    </w:p>
    <w:p w14:paraId="1E1174EF" w14:textId="1978058B" w:rsidR="001A003B" w:rsidRPr="002E556C" w:rsidRDefault="00B51038" w:rsidP="00B51038">
      <w:pPr>
        <w:pStyle w:val="2"/>
      </w:pPr>
      <w:bookmarkStart w:id="17" w:name="_Toc22937462"/>
      <w:r>
        <w:t xml:space="preserve">4.2 </w:t>
      </w:r>
      <w:r w:rsidR="001A003B" w:rsidRPr="002E556C">
        <w:rPr>
          <w:rFonts w:hint="eastAsia"/>
        </w:rPr>
        <w:t>解析函数的概念</w:t>
      </w:r>
      <w:bookmarkEnd w:id="17"/>
    </w:p>
    <w:p w14:paraId="1EBFC646" w14:textId="69E85765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点解析：</w:t>
      </w:r>
      <w:r w:rsidRPr="002E556C">
        <w:rPr>
          <w:position w:val="-14"/>
        </w:rPr>
        <w:object w:dxaOrig="580" w:dyaOrig="400" w14:anchorId="52869BBB">
          <v:shape id="_x0000_i1091" type="#_x0000_t75" style="width:29.15pt;height:20pt;mso-position-horizontal-relative:page;mso-position-vertical-relative:page" o:ole="">
            <v:imagedata r:id="rId138" o:title=""/>
          </v:shape>
          <o:OLEObject Type="Embed" ProgID="Equation.DSMT4" ShapeID="_x0000_i1091" DrawAspect="Content" ObjectID="_1633550518" r:id="rId139"/>
        </w:object>
      </w:r>
      <w:r w:rsidRPr="002E556C">
        <w:rPr>
          <w:rFonts w:hint="eastAsia"/>
        </w:rPr>
        <w:t>在</w:t>
      </w:r>
      <w:r w:rsidRPr="002E556C">
        <w:rPr>
          <w:position w:val="-12"/>
        </w:rPr>
        <w:object w:dxaOrig="260" w:dyaOrig="360" w14:anchorId="1111366B">
          <v:shape id="_x0000_i1092" type="#_x0000_t75" style="width:12.9pt;height:17.9pt;mso-position-horizontal-relative:page;mso-position-vertical-relative:page" o:ole="">
            <v:imagedata r:id="rId140" o:title=""/>
          </v:shape>
          <o:OLEObject Type="Embed" ProgID="Equation.DSMT4" ShapeID="_x0000_i1092" DrawAspect="Content" ObjectID="_1633550519" r:id="rId141"/>
        </w:object>
      </w:r>
      <w:r w:rsidRPr="002E556C">
        <w:rPr>
          <w:rFonts w:hint="eastAsia"/>
        </w:rPr>
        <w:t>及其</w:t>
      </w:r>
      <w:r w:rsidRPr="002E556C">
        <w:rPr>
          <w:position w:val="-12"/>
        </w:rPr>
        <w:object w:dxaOrig="260" w:dyaOrig="360" w14:anchorId="5C616669">
          <v:shape id="_x0000_i1093" type="#_x0000_t75" style="width:12.9pt;height:17.9pt;mso-position-horizontal-relative:page;mso-position-vertical-relative:page" o:ole="">
            <v:imagedata r:id="rId142" o:title=""/>
          </v:shape>
          <o:OLEObject Type="Embed" ProgID="Equation.DSMT4" ShapeID="_x0000_i1093" DrawAspect="Content" ObjectID="_1633550520" r:id="rId143"/>
        </w:object>
      </w:r>
      <w:r w:rsidRPr="002E556C">
        <w:rPr>
          <w:rFonts w:hint="eastAsia"/>
        </w:rPr>
        <w:t>的邻域内可导，称</w:t>
      </w:r>
      <w:r w:rsidRPr="002E556C">
        <w:rPr>
          <w:position w:val="-14"/>
        </w:rPr>
        <w:object w:dxaOrig="580" w:dyaOrig="400" w14:anchorId="1FA2A52F">
          <v:shape id="_x0000_i1094" type="#_x0000_t75" style="width:29.15pt;height:20pt;mso-position-horizontal-relative:page;mso-position-vertical-relative:page" o:ole="">
            <v:imagedata r:id="rId138" o:title=""/>
          </v:shape>
          <o:OLEObject Type="Embed" ProgID="Equation.DSMT4" ShapeID="_x0000_i1094" DrawAspect="Content" ObjectID="_1633550521" r:id="rId144"/>
        </w:object>
      </w:r>
      <w:r w:rsidRPr="002E556C">
        <w:rPr>
          <w:rFonts w:hint="eastAsia"/>
        </w:rPr>
        <w:t>在</w:t>
      </w:r>
      <w:r w:rsidRPr="002E556C">
        <w:rPr>
          <w:position w:val="-12"/>
        </w:rPr>
        <w:object w:dxaOrig="260" w:dyaOrig="360" w14:anchorId="3DA7CA26">
          <v:shape id="_x0000_i1095" type="#_x0000_t75" style="width:12.9pt;height:17.9pt;mso-position-horizontal-relative:page;mso-position-vertical-relative:page" o:ole="">
            <v:imagedata r:id="rId140" o:title=""/>
          </v:shape>
          <o:OLEObject Type="Embed" ProgID="Equation.DSMT4" ShapeID="_x0000_i1095" DrawAspect="Content" ObjectID="_1633550522" r:id="rId145"/>
        </w:object>
      </w:r>
      <w:r w:rsidRPr="002E556C">
        <w:rPr>
          <w:rFonts w:hint="eastAsia"/>
        </w:rPr>
        <w:t>点解析</w:t>
      </w:r>
      <w:r w:rsidR="00B51038">
        <w:rPr>
          <w:rFonts w:hint="eastAsia"/>
        </w:rPr>
        <w:t>．</w:t>
      </w:r>
    </w:p>
    <w:p w14:paraId="3E262FEA" w14:textId="3990D212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区域解析：</w:t>
      </w:r>
      <w:r w:rsidRPr="002E556C">
        <w:rPr>
          <w:position w:val="-14"/>
        </w:rPr>
        <w:object w:dxaOrig="580" w:dyaOrig="400" w14:anchorId="6902F7FB">
          <v:shape id="_x0000_i1096" type="#_x0000_t75" style="width:29.15pt;height:20pt;mso-position-horizontal-relative:page;mso-position-vertical-relative:page" o:ole="">
            <v:imagedata r:id="rId138" o:title=""/>
          </v:shape>
          <o:OLEObject Type="Embed" ProgID="Equation.DSMT4" ShapeID="_x0000_i1096" DrawAspect="Content" ObjectID="_1633550523" r:id="rId146"/>
        </w:object>
      </w:r>
      <w:r w:rsidRPr="002E556C">
        <w:rPr>
          <w:rFonts w:hint="eastAsia"/>
        </w:rPr>
        <w:t>在区域内每一点解析，称</w:t>
      </w:r>
      <w:r w:rsidRPr="002E556C">
        <w:rPr>
          <w:position w:val="-14"/>
        </w:rPr>
        <w:object w:dxaOrig="580" w:dyaOrig="400" w14:anchorId="31F052C4">
          <v:shape id="_x0000_i1097" type="#_x0000_t75" style="width:29.15pt;height:20pt;mso-position-horizontal-relative:page;mso-position-vertical-relative:page" o:ole="">
            <v:imagedata r:id="rId138" o:title=""/>
          </v:shape>
          <o:OLEObject Type="Embed" ProgID="Equation.DSMT4" ShapeID="_x0000_i1097" DrawAspect="Content" ObjectID="_1633550524" r:id="rId147"/>
        </w:object>
      </w:r>
      <w:r w:rsidRPr="002E556C">
        <w:rPr>
          <w:rFonts w:hint="eastAsia"/>
        </w:rPr>
        <w:t>在区域内解析</w:t>
      </w:r>
      <w:r w:rsidR="00B51038">
        <w:rPr>
          <w:rFonts w:hint="eastAsia"/>
        </w:rPr>
        <w:t>．</w:t>
      </w:r>
    </w:p>
    <w:p w14:paraId="5A08FE98" w14:textId="0B1CCF58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3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若</w:t>
      </w:r>
      <w:r w:rsidRPr="002E556C">
        <w:rPr>
          <w:position w:val="-10"/>
        </w:rPr>
        <w:object w:dxaOrig="520" w:dyaOrig="320" w14:anchorId="6BA40955">
          <v:shape id="_x0000_i1098" type="#_x0000_t75" style="width:25.8pt;height:15.8pt;mso-position-horizontal-relative:page;mso-position-vertical-relative:page" o:ole="">
            <v:imagedata r:id="rId148" o:title=""/>
          </v:shape>
          <o:OLEObject Type="Embed" ProgID="Equation.DSMT4" ShapeID="_x0000_i1098" DrawAspect="Content" ObjectID="_1633550525" r:id="rId149"/>
        </w:object>
      </w:r>
      <w:r w:rsidRPr="002E556C">
        <w:rPr>
          <w:rFonts w:hint="eastAsia"/>
        </w:rPr>
        <w:t>在</w:t>
      </w:r>
      <w:r w:rsidRPr="002E556C">
        <w:rPr>
          <w:position w:val="-12"/>
        </w:rPr>
        <w:object w:dxaOrig="260" w:dyaOrig="360" w14:anchorId="0F0703CF">
          <v:shape id="_x0000_i1099" type="#_x0000_t75" style="width:12.9pt;height:17.9pt;mso-position-horizontal-relative:page;mso-position-vertical-relative:page" o:ole="">
            <v:imagedata r:id="rId140" o:title=""/>
          </v:shape>
          <o:OLEObject Type="Embed" ProgID="Equation.DSMT4" ShapeID="_x0000_i1099" DrawAspect="Content" ObjectID="_1633550526" r:id="rId150"/>
        </w:object>
      </w:r>
      <w:r w:rsidRPr="002E556C">
        <w:rPr>
          <w:rFonts w:hint="eastAsia"/>
        </w:rPr>
        <w:t>点不解析，称</w:t>
      </w:r>
      <w:r w:rsidRPr="002E556C">
        <w:rPr>
          <w:position w:val="-12"/>
        </w:rPr>
        <w:object w:dxaOrig="260" w:dyaOrig="360" w14:anchorId="1B29CE7B">
          <v:shape id="_x0000_i1100" type="#_x0000_t75" style="width:12.9pt;height:17.9pt;mso-position-horizontal-relative:page;mso-position-vertical-relative:page" o:ole="">
            <v:imagedata r:id="rId140" o:title=""/>
          </v:shape>
          <o:OLEObject Type="Embed" ProgID="Equation.DSMT4" ShapeID="_x0000_i1100" DrawAspect="Content" ObjectID="_1633550527" r:id="rId151"/>
        </w:object>
      </w:r>
      <w:r w:rsidRPr="002E556C">
        <w:rPr>
          <w:rFonts w:hint="eastAsia"/>
        </w:rPr>
        <w:t>为</w:t>
      </w:r>
      <w:r w:rsidRPr="002E556C">
        <w:rPr>
          <w:position w:val="-14"/>
        </w:rPr>
        <w:object w:dxaOrig="580" w:dyaOrig="400" w14:anchorId="2DE2F397">
          <v:shape id="_x0000_i1101" type="#_x0000_t75" style="width:29.15pt;height:20pt;mso-position-horizontal-relative:page;mso-position-vertical-relative:page" o:ole="">
            <v:imagedata r:id="rId138" o:title=""/>
          </v:shape>
          <o:OLEObject Type="Embed" ProgID="Equation.DSMT4" ShapeID="_x0000_i1101" DrawAspect="Content" ObjectID="_1633550528" r:id="rId152"/>
        </w:object>
      </w:r>
      <w:r w:rsidRPr="002E556C">
        <w:rPr>
          <w:rFonts w:hint="eastAsia"/>
        </w:rPr>
        <w:t>的奇点</w:t>
      </w:r>
      <w:r w:rsidR="00B51038">
        <w:rPr>
          <w:rFonts w:hint="eastAsia"/>
        </w:rPr>
        <w:t>．</w:t>
      </w:r>
    </w:p>
    <w:p w14:paraId="65610414" w14:textId="775CEA6B" w:rsidR="00F740DD" w:rsidRDefault="00F740DD" w:rsidP="00F740DD">
      <w:pPr>
        <w:pStyle w:val="2"/>
      </w:pPr>
      <w:bookmarkStart w:id="18" w:name="_Toc22937463"/>
      <w:r>
        <w:t xml:space="preserve">4.3 </w:t>
      </w:r>
      <w:r w:rsidR="001A003B" w:rsidRPr="002E556C">
        <w:rPr>
          <w:rFonts w:hint="eastAsia"/>
        </w:rPr>
        <w:t>解析函数的运算法则</w:t>
      </w:r>
      <w:bookmarkEnd w:id="18"/>
    </w:p>
    <w:p w14:paraId="261BFE36" w14:textId="26E1D51B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解析函数的和、差、积、商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除分母为零的点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仍为解析函数；解析函数的复合函数仍为解析函数</w:t>
      </w:r>
      <w:r w:rsidR="00F740DD">
        <w:rPr>
          <w:rFonts w:hint="eastAsia"/>
        </w:rPr>
        <w:t>．</w:t>
      </w:r>
    </w:p>
    <w:p w14:paraId="1AF43429" w14:textId="7E9DA26D" w:rsidR="001A003B" w:rsidRPr="002E556C" w:rsidRDefault="00F740DD" w:rsidP="00F740DD">
      <w:pPr>
        <w:pStyle w:val="1"/>
      </w:pPr>
      <w:bookmarkStart w:id="19" w:name="_Toc22937464"/>
      <w:r>
        <w:t xml:space="preserve">5 </w:t>
      </w:r>
      <w:r w:rsidR="001A003B" w:rsidRPr="002E556C">
        <w:rPr>
          <w:rFonts w:hint="eastAsia"/>
        </w:rPr>
        <w:t>函数可导与解析的充要条件</w:t>
      </w:r>
      <w:bookmarkEnd w:id="19"/>
    </w:p>
    <w:p w14:paraId="65029CD3" w14:textId="20791297" w:rsidR="00F740DD" w:rsidRDefault="00F740DD" w:rsidP="00F740DD">
      <w:pPr>
        <w:pStyle w:val="2"/>
      </w:pPr>
      <w:bookmarkStart w:id="20" w:name="_Toc22937465"/>
      <w:r>
        <w:t xml:space="preserve">5.1 </w:t>
      </w:r>
      <w:r w:rsidR="001A003B" w:rsidRPr="002E556C">
        <w:rPr>
          <w:rFonts w:hint="eastAsia"/>
        </w:rPr>
        <w:t>函数可导的充要条件</w:t>
      </w:r>
      <w:bookmarkEnd w:id="20"/>
    </w:p>
    <w:p w14:paraId="2581DADE" w14:textId="688A8F85" w:rsidR="001A003B" w:rsidRPr="002E556C" w:rsidRDefault="001A003B" w:rsidP="001A003B">
      <w:pPr>
        <w:spacing w:after="156"/>
        <w:ind w:firstLine="420"/>
      </w:pPr>
      <w:r w:rsidRPr="002E556C">
        <w:rPr>
          <w:position w:val="-14"/>
        </w:rPr>
        <w:object w:dxaOrig="2439" w:dyaOrig="400" w14:anchorId="76A7B674">
          <v:shape id="_x0000_i1102" type="#_x0000_t75" style="width:121.95pt;height:20pt" o:ole="">
            <v:imagedata r:id="rId153" o:title=""/>
          </v:shape>
          <o:OLEObject Type="Embed" ProgID="Equation.DSMT4" ShapeID="_x0000_i1102" DrawAspect="Content" ObjectID="_1633550529" r:id="rId154"/>
        </w:object>
      </w:r>
      <w:r w:rsidRPr="002E556C">
        <w:rPr>
          <w:rFonts w:hint="eastAsia"/>
        </w:rPr>
        <w:t>在</w:t>
      </w:r>
      <w:r w:rsidRPr="002E556C">
        <w:rPr>
          <w:position w:val="-10"/>
        </w:rPr>
        <w:object w:dxaOrig="940" w:dyaOrig="320" w14:anchorId="1B0F6EBD">
          <v:shape id="_x0000_i1103" type="#_x0000_t75" style="width:47.05pt;height:15.8pt" o:ole="">
            <v:imagedata r:id="rId155" o:title=""/>
          </v:shape>
          <o:OLEObject Type="Embed" ProgID="Equation.DSMT4" ShapeID="_x0000_i1103" DrawAspect="Content" ObjectID="_1633550530" r:id="rId156"/>
        </w:object>
      </w:r>
      <w:r w:rsidRPr="002E556C">
        <w:rPr>
          <w:rFonts w:hint="eastAsia"/>
        </w:rPr>
        <w:t>可导</w:t>
      </w:r>
      <w:r w:rsidRPr="002E556C">
        <w:rPr>
          <w:position w:val="-6"/>
        </w:rPr>
        <w:object w:dxaOrig="340" w:dyaOrig="240" w14:anchorId="3A180008">
          <v:shape id="_x0000_i1104" type="#_x0000_t75" style="width:17.05pt;height:12.05pt;mso-position-horizontal-relative:page;mso-position-vertical-relative:page" o:ole="">
            <v:imagedata r:id="rId157" o:title=""/>
          </v:shape>
          <o:OLEObject Type="Embed" ProgID="Equation.DSMT4" ShapeID="_x0000_i1104" DrawAspect="Content" ObjectID="_1633550531" r:id="rId158"/>
        </w:object>
      </w:r>
      <w:r w:rsidRPr="002E556C">
        <w:rPr>
          <w:position w:val="-14"/>
        </w:rPr>
        <w:object w:dxaOrig="760" w:dyaOrig="400" w14:anchorId="45C615A9">
          <v:shape id="_x0000_i1105" type="#_x0000_t75" style="width:37.85pt;height:20pt;mso-position-horizontal-relative:page;mso-position-vertical-relative:page" o:ole="">
            <v:imagedata r:id="rId159" o:title=""/>
          </v:shape>
          <o:OLEObject Type="Embed" ProgID="Equation.DSMT4" ShapeID="_x0000_i1105" DrawAspect="Content" ObjectID="_1633550532" r:id="rId160"/>
        </w:object>
      </w:r>
      <w:r w:rsidRPr="002E556C">
        <w:rPr>
          <w:rFonts w:hint="eastAsia"/>
        </w:rPr>
        <w:t>和</w:t>
      </w:r>
      <w:r w:rsidRPr="002E556C">
        <w:rPr>
          <w:position w:val="-14"/>
        </w:rPr>
        <w:object w:dxaOrig="740" w:dyaOrig="400" w14:anchorId="5B39DDAB">
          <v:shape id="_x0000_i1106" type="#_x0000_t75" style="width:37.05pt;height:20pt;mso-position-horizontal-relative:page;mso-position-vertical-relative:page" o:ole="">
            <v:imagedata r:id="rId161" o:title=""/>
          </v:shape>
          <o:OLEObject Type="Embed" ProgID="Equation.DSMT4" ShapeID="_x0000_i1106" DrawAspect="Content" ObjectID="_1633550533" r:id="rId162"/>
        </w:object>
      </w:r>
      <w:r w:rsidRPr="002E556C">
        <w:rPr>
          <w:rFonts w:hint="eastAsia"/>
        </w:rPr>
        <w:t>在</w:t>
      </w:r>
      <w:r w:rsidRPr="002E556C">
        <w:rPr>
          <w:position w:val="-14"/>
        </w:rPr>
        <w:object w:dxaOrig="600" w:dyaOrig="400" w14:anchorId="55F9CAD4">
          <v:shape id="_x0000_i1107" type="#_x0000_t75" style="width:29.95pt;height:20pt;mso-position-horizontal-relative:page;mso-position-vertical-relative:page" o:ole="">
            <v:imagedata r:id="rId163" o:title=""/>
          </v:shape>
          <o:OLEObject Type="Embed" ProgID="Equation.DSMT4" ShapeID="_x0000_i1107" DrawAspect="Content" ObjectID="_1633550534" r:id="rId164"/>
        </w:object>
      </w:r>
      <w:r w:rsidRPr="002E556C">
        <w:rPr>
          <w:rFonts w:hint="eastAsia"/>
        </w:rPr>
        <w:t>可微，且在</w:t>
      </w:r>
      <w:r w:rsidRPr="002E556C">
        <w:rPr>
          <w:position w:val="-14"/>
        </w:rPr>
        <w:object w:dxaOrig="600" w:dyaOrig="400" w14:anchorId="6AE6FB75">
          <v:shape id="_x0000_i1108" type="#_x0000_t75" style="width:29.95pt;height:20pt;mso-position-horizontal-relative:page;mso-position-vertical-relative:page" o:ole="">
            <v:imagedata r:id="rId163" o:title=""/>
          </v:shape>
          <o:OLEObject Type="Embed" ProgID="Equation.DSMT4" ShapeID="_x0000_i1108" DrawAspect="Content" ObjectID="_1633550535" r:id="rId165"/>
        </w:object>
      </w:r>
      <w:r w:rsidRPr="002E556C">
        <w:rPr>
          <w:rFonts w:hint="eastAsia"/>
        </w:rPr>
        <w:t xml:space="preserve"> </w:t>
      </w:r>
      <w:r w:rsidRPr="002E556C">
        <w:rPr>
          <w:rFonts w:hint="eastAsia"/>
        </w:rPr>
        <w:t>处满足</w:t>
      </w:r>
      <w:r w:rsidR="00DF2337" w:rsidRPr="002E556C">
        <w:rPr>
          <w:position w:val="-6"/>
        </w:rPr>
        <w:object w:dxaOrig="480" w:dyaOrig="279" w14:anchorId="3A49AC8B">
          <v:shape id="_x0000_i1109" type="#_x0000_t75" style="width:24.15pt;height:14.15pt" o:ole="">
            <v:imagedata r:id="rId166" o:title=""/>
          </v:shape>
          <o:OLEObject Type="Embed" ProgID="Equation.DSMT4" ShapeID="_x0000_i1109" DrawAspect="Content" ObjectID="_1633550536" r:id="rId167"/>
        </w:object>
      </w:r>
      <w:r w:rsidRPr="002E556C">
        <w:rPr>
          <w:rFonts w:hint="eastAsia"/>
        </w:rPr>
        <w:t>条件：</w:t>
      </w:r>
      <w:r w:rsidRPr="002E556C">
        <w:rPr>
          <w:position w:val="-28"/>
        </w:rPr>
        <w:object w:dxaOrig="1920" w:dyaOrig="660" w14:anchorId="376D1FD9">
          <v:shape id="_x0000_i1110" type="#_x0000_t75" style="width:96.15pt;height:32.9pt" o:ole="">
            <v:imagedata r:id="rId168" o:title=""/>
          </v:shape>
          <o:OLEObject Type="Embed" ProgID="Equation.DSMT4" ShapeID="_x0000_i1110" DrawAspect="Content" ObjectID="_1633550537" r:id="rId169"/>
        </w:object>
      </w:r>
      <w:r>
        <w:rPr>
          <w:rFonts w:hint="eastAsia"/>
        </w:rPr>
        <w:t>．</w:t>
      </w:r>
      <w:r w:rsidRPr="002E556C">
        <w:rPr>
          <w:rFonts w:hint="eastAsia"/>
        </w:rPr>
        <w:t>此时</w:t>
      </w:r>
      <w:r w:rsidRPr="002E556C">
        <w:rPr>
          <w:position w:val="-24"/>
        </w:rPr>
        <w:object w:dxaOrig="1700" w:dyaOrig="620" w14:anchorId="706B8904">
          <v:shape id="_x0000_i1111" type="#_x0000_t75" style="width:84.9pt;height:30.8pt" o:ole="">
            <v:imagedata r:id="rId170" o:title=""/>
          </v:shape>
          <o:OLEObject Type="Embed" ProgID="Equation.DSMT4" ShapeID="_x0000_i1111" DrawAspect="Content" ObjectID="_1633550538" r:id="rId171"/>
        </w:object>
      </w:r>
      <w:r>
        <w:rPr>
          <w:rFonts w:hint="eastAsia"/>
        </w:rPr>
        <w:t>．</w:t>
      </w:r>
    </w:p>
    <w:p w14:paraId="5889BAE1" w14:textId="77777777" w:rsidR="00F740DD" w:rsidRDefault="00F740DD" w:rsidP="00F740DD">
      <w:pPr>
        <w:pStyle w:val="2"/>
      </w:pPr>
      <w:bookmarkStart w:id="21" w:name="_Toc22937466"/>
      <w:r>
        <w:t xml:space="preserve">5.2 </w:t>
      </w:r>
      <w:r w:rsidR="001A003B" w:rsidRPr="002E556C">
        <w:rPr>
          <w:rFonts w:hint="eastAsia"/>
        </w:rPr>
        <w:t>函数解析的充要条件</w:t>
      </w:r>
      <w:bookmarkEnd w:id="21"/>
    </w:p>
    <w:p w14:paraId="01B6458D" w14:textId="44C98EF0" w:rsidR="001A003B" w:rsidRPr="002E556C" w:rsidRDefault="001A003B" w:rsidP="001A003B">
      <w:pPr>
        <w:spacing w:after="156"/>
        <w:ind w:firstLine="420"/>
      </w:pPr>
      <w:r w:rsidRPr="002E556C">
        <w:rPr>
          <w:position w:val="-14"/>
        </w:rPr>
        <w:object w:dxaOrig="2439" w:dyaOrig="400" w14:anchorId="68745FB4">
          <v:shape id="_x0000_i1112" type="#_x0000_t75" style="width:121.95pt;height:20pt" o:ole="">
            <v:imagedata r:id="rId172" o:title=""/>
          </v:shape>
          <o:OLEObject Type="Embed" ProgID="Equation.DSMT4" ShapeID="_x0000_i1112" DrawAspect="Content" ObjectID="_1633550539" r:id="rId173"/>
        </w:object>
      </w:r>
      <w:r w:rsidRPr="002E556C">
        <w:rPr>
          <w:rFonts w:hint="eastAsia"/>
        </w:rPr>
        <w:t>在区域内解析</w:t>
      </w:r>
      <w:r w:rsidRPr="002E556C">
        <w:rPr>
          <w:position w:val="-6"/>
        </w:rPr>
        <w:object w:dxaOrig="340" w:dyaOrig="240" w14:anchorId="538862F7">
          <v:shape id="_x0000_i1113" type="#_x0000_t75" style="width:17.05pt;height:12.05pt;mso-position-horizontal-relative:page;mso-position-vertical-relative:page" o:ole="">
            <v:imagedata r:id="rId157" o:title=""/>
          </v:shape>
          <o:OLEObject Type="Embed" ProgID="Equation.DSMT4" ShapeID="_x0000_i1113" DrawAspect="Content" ObjectID="_1633550540" r:id="rId174"/>
        </w:object>
      </w:r>
      <w:r w:rsidRPr="002E556C">
        <w:rPr>
          <w:position w:val="-14"/>
        </w:rPr>
        <w:object w:dxaOrig="760" w:dyaOrig="400" w14:anchorId="3249911F">
          <v:shape id="_x0000_i1114" type="#_x0000_t75" style="width:37.85pt;height:20pt;mso-position-horizontal-relative:page;mso-position-vertical-relative:page" o:ole="">
            <v:imagedata r:id="rId159" o:title=""/>
          </v:shape>
          <o:OLEObject Type="Embed" ProgID="Equation.DSMT4" ShapeID="_x0000_i1114" DrawAspect="Content" ObjectID="_1633550541" r:id="rId175"/>
        </w:object>
      </w:r>
      <w:r w:rsidRPr="002E556C">
        <w:rPr>
          <w:rFonts w:hint="eastAsia"/>
        </w:rPr>
        <w:t>和</w:t>
      </w:r>
      <w:r w:rsidRPr="002E556C">
        <w:rPr>
          <w:position w:val="-14"/>
        </w:rPr>
        <w:object w:dxaOrig="740" w:dyaOrig="400" w14:anchorId="4B51219C">
          <v:shape id="_x0000_i1115" type="#_x0000_t75" style="width:37.05pt;height:20pt;mso-position-horizontal-relative:page;mso-position-vertical-relative:page" o:ole="">
            <v:imagedata r:id="rId161" o:title=""/>
          </v:shape>
          <o:OLEObject Type="Embed" ProgID="Equation.DSMT4" ShapeID="_x0000_i1115" DrawAspect="Content" ObjectID="_1633550542" r:id="rId176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60" w:dyaOrig="260" w14:anchorId="0283453A">
          <v:shape id="_x0000_i1116" type="#_x0000_t75" style="width:12.9pt;height:12.9pt;mso-position-horizontal-relative:page;mso-position-vertical-relative:page" o:ole="">
            <v:imagedata r:id="rId177" o:title=""/>
          </v:shape>
          <o:OLEObject Type="Embed" ProgID="Equation.DSMT4" ShapeID="_x0000_i1116" DrawAspect="Content" ObjectID="_1633550543" r:id="rId178"/>
        </w:object>
      </w:r>
      <w:r w:rsidRPr="002E556C">
        <w:rPr>
          <w:rFonts w:hint="eastAsia"/>
        </w:rPr>
        <w:t>内可微，且满足</w:t>
      </w:r>
      <w:r w:rsidR="002E643C" w:rsidRPr="002E556C">
        <w:rPr>
          <w:position w:val="-6"/>
        </w:rPr>
        <w:object w:dxaOrig="480" w:dyaOrig="279" w14:anchorId="6044A70D">
          <v:shape id="_x0000_i1117" type="#_x0000_t75" style="width:24.15pt;height:14.15pt" o:ole="">
            <v:imagedata r:id="rId166" o:title=""/>
          </v:shape>
          <o:OLEObject Type="Embed" ProgID="Equation.DSMT4" ShapeID="_x0000_i1117" DrawAspect="Content" ObjectID="_1633550544" r:id="rId179"/>
        </w:object>
      </w:r>
      <w:r w:rsidRPr="002E556C">
        <w:rPr>
          <w:rFonts w:hint="eastAsia"/>
        </w:rPr>
        <w:t>条件：</w:t>
      </w:r>
      <w:r w:rsidRPr="002E556C">
        <w:rPr>
          <w:position w:val="-28"/>
        </w:rPr>
        <w:object w:dxaOrig="1920" w:dyaOrig="660" w14:anchorId="7CE98BB8">
          <v:shape id="_x0000_i1118" type="#_x0000_t75" style="width:96.15pt;height:32.9pt" o:ole="">
            <v:imagedata r:id="rId180" o:title=""/>
          </v:shape>
          <o:OLEObject Type="Embed" ProgID="Equation.DSMT4" ShapeID="_x0000_i1118" DrawAspect="Content" ObjectID="_1633550545" r:id="rId181"/>
        </w:object>
      </w:r>
      <w:r>
        <w:rPr>
          <w:rFonts w:hint="eastAsia"/>
        </w:rPr>
        <w:t>．</w:t>
      </w:r>
      <w:r w:rsidRPr="002E556C">
        <w:rPr>
          <w:rFonts w:hint="eastAsia"/>
        </w:rPr>
        <w:t>此时</w:t>
      </w:r>
      <w:r w:rsidRPr="002E556C">
        <w:rPr>
          <w:position w:val="-24"/>
        </w:rPr>
        <w:object w:dxaOrig="1700" w:dyaOrig="620" w14:anchorId="26A21544">
          <v:shape id="_x0000_i1119" type="#_x0000_t75" style="width:84.9pt;height:30.8pt" o:ole="">
            <v:imagedata r:id="rId182" o:title=""/>
          </v:shape>
          <o:OLEObject Type="Embed" ProgID="Equation.DSMT4" ShapeID="_x0000_i1119" DrawAspect="Content" ObjectID="_1633550546" r:id="rId183"/>
        </w:object>
      </w:r>
      <w:r>
        <w:rPr>
          <w:rFonts w:hint="eastAsia"/>
        </w:rPr>
        <w:t>．</w:t>
      </w:r>
    </w:p>
    <w:p w14:paraId="4896EFF7" w14:textId="6436D0AD" w:rsidR="001A003B" w:rsidRPr="002E556C" w:rsidRDefault="001A003B" w:rsidP="001A003B">
      <w:pPr>
        <w:spacing w:after="156"/>
        <w:ind w:firstLine="420"/>
      </w:pPr>
      <w:r w:rsidRPr="003949D3">
        <w:rPr>
          <w:rFonts w:hint="eastAsia"/>
        </w:rPr>
        <w:t>注意</w:t>
      </w:r>
      <w:r w:rsidRPr="002E556C">
        <w:rPr>
          <w:rFonts w:hint="eastAsia"/>
        </w:rPr>
        <w:t>：若</w:t>
      </w:r>
      <w:r w:rsidRPr="002E556C">
        <w:rPr>
          <w:position w:val="-14"/>
        </w:rPr>
        <w:object w:dxaOrig="1540" w:dyaOrig="400" w14:anchorId="33168914">
          <v:shape id="_x0000_i1120" type="#_x0000_t75" style="width:77pt;height:20pt;mso-position-horizontal-relative:page;mso-position-vertical-relative:page" o:ole="">
            <v:imagedata r:id="rId184" o:title=""/>
          </v:shape>
          <o:OLEObject Type="Embed" ProgID="Equation.DSMT4" ShapeID="_x0000_i1120" DrawAspect="Content" ObjectID="_1633550547" r:id="rId185"/>
        </w:object>
      </w:r>
      <w:r w:rsidRPr="002E556C">
        <w:rPr>
          <w:rFonts w:hint="eastAsia"/>
        </w:rPr>
        <w:t>在区域</w:t>
      </w:r>
      <w:r w:rsidRPr="002E556C">
        <w:rPr>
          <w:position w:val="-4"/>
        </w:rPr>
        <w:object w:dxaOrig="260" w:dyaOrig="260" w14:anchorId="029580A9">
          <v:shape id="_x0000_i1121" type="#_x0000_t75" style="width:12.9pt;height:12.9pt;mso-position-horizontal-relative:page;mso-position-vertical-relative:page" o:ole="">
            <v:imagedata r:id="rId186" o:title=""/>
          </v:shape>
          <o:OLEObject Type="Embed" ProgID="Equation.DSMT4" ShapeID="_x0000_i1121" DrawAspect="Content" ObjectID="_1633550548" r:id="rId187"/>
        </w:object>
      </w:r>
      <w:r w:rsidRPr="002E556C">
        <w:rPr>
          <w:rFonts w:hint="eastAsia"/>
        </w:rPr>
        <w:t>具有一阶连续偏导数，则</w:t>
      </w:r>
      <w:r w:rsidRPr="002E556C">
        <w:rPr>
          <w:position w:val="-14"/>
        </w:rPr>
        <w:object w:dxaOrig="1540" w:dyaOrig="400" w14:anchorId="3C75964E">
          <v:shape id="_x0000_i1122" type="#_x0000_t75" style="width:77pt;height:20pt;mso-position-horizontal-relative:page;mso-position-vertical-relative:page" o:ole="">
            <v:imagedata r:id="rId188" o:title=""/>
          </v:shape>
          <o:OLEObject Type="Embed" ProgID="Equation.DSMT4" ShapeID="_x0000_i1122" DrawAspect="Content" ObjectID="_1633550549" r:id="rId189"/>
        </w:object>
      </w:r>
      <w:r w:rsidRPr="002E556C">
        <w:rPr>
          <w:rFonts w:hint="eastAsia"/>
        </w:rPr>
        <w:t>在区域</w:t>
      </w:r>
      <w:r w:rsidRPr="002E556C">
        <w:rPr>
          <w:position w:val="-4"/>
        </w:rPr>
        <w:object w:dxaOrig="260" w:dyaOrig="260" w14:anchorId="0614100C">
          <v:shape id="_x0000_i1123" type="#_x0000_t75" style="width:12.9pt;height:12.9pt;mso-position-horizontal-relative:page;mso-position-vertical-relative:page" o:ole="">
            <v:imagedata r:id="rId186" o:title=""/>
          </v:shape>
          <o:OLEObject Type="Embed" ProgID="Equation.DSMT4" ShapeID="_x0000_i1123" DrawAspect="Content" ObjectID="_1633550550" r:id="rId190"/>
        </w:object>
      </w:r>
      <w:r w:rsidRPr="002E556C">
        <w:rPr>
          <w:rFonts w:hint="eastAsia"/>
        </w:rPr>
        <w:t>内是可微的</w:t>
      </w:r>
      <w:r>
        <w:rPr>
          <w:rFonts w:hint="eastAsia"/>
        </w:rPr>
        <w:t>．</w:t>
      </w:r>
      <w:r w:rsidRPr="002E556C">
        <w:rPr>
          <w:rFonts w:hint="eastAsia"/>
        </w:rPr>
        <w:t>因此在使用充要条件证明时，只要能说明</w:t>
      </w:r>
      <w:r w:rsidRPr="002E556C">
        <w:rPr>
          <w:position w:val="-10"/>
        </w:rPr>
        <w:object w:dxaOrig="400" w:dyaOrig="260" w14:anchorId="4AB86171">
          <v:shape id="_x0000_i1124" type="#_x0000_t75" style="width:20pt;height:12.9pt;mso-position-horizontal-relative:page;mso-position-vertical-relative:page" o:ole="">
            <v:imagedata r:id="rId191" o:title=""/>
          </v:shape>
          <o:OLEObject Type="Embed" ProgID="Equation.DSMT4" ShapeID="_x0000_i1124" DrawAspect="Content" ObjectID="_1633550551" r:id="rId192"/>
        </w:object>
      </w:r>
      <w:r w:rsidRPr="002E556C">
        <w:rPr>
          <w:rFonts w:hint="eastAsia"/>
        </w:rPr>
        <w:t>具有一阶连续偏导且满足</w:t>
      </w:r>
      <w:r w:rsidR="002E643C" w:rsidRPr="002E556C">
        <w:rPr>
          <w:position w:val="-6"/>
        </w:rPr>
        <w:object w:dxaOrig="480" w:dyaOrig="279" w14:anchorId="7F89CAD2">
          <v:shape id="_x0000_i1125" type="#_x0000_t75" style="width:24.15pt;height:14.15pt" o:ole="">
            <v:imagedata r:id="rId166" o:title=""/>
          </v:shape>
          <o:OLEObject Type="Embed" ProgID="Equation.DSMT4" ShapeID="_x0000_i1125" DrawAspect="Content" ObjectID="_1633550552" r:id="rId193"/>
        </w:object>
      </w:r>
      <w:r w:rsidRPr="002E556C">
        <w:rPr>
          <w:rFonts w:hint="eastAsia"/>
        </w:rPr>
        <w:t>条件时，函数</w:t>
      </w:r>
      <w:r w:rsidRPr="002E556C">
        <w:rPr>
          <w:position w:val="-10"/>
        </w:rPr>
        <w:object w:dxaOrig="1280" w:dyaOrig="320" w14:anchorId="0CC96E35">
          <v:shape id="_x0000_i1126" type="#_x0000_t75" style="width:64.1pt;height:15.8pt" o:ole="">
            <v:imagedata r:id="rId194" o:title=""/>
          </v:shape>
          <o:OLEObject Type="Embed" ProgID="Equation.DSMT4" ShapeID="_x0000_i1126" DrawAspect="Content" ObjectID="_1633550553" r:id="rId195"/>
        </w:object>
      </w:r>
      <w:r w:rsidRPr="002E556C">
        <w:rPr>
          <w:rFonts w:hint="eastAsia"/>
        </w:rPr>
        <w:t>一定是可导或解析的</w:t>
      </w:r>
      <w:r>
        <w:rPr>
          <w:rFonts w:hint="eastAsia"/>
        </w:rPr>
        <w:t>．</w:t>
      </w:r>
    </w:p>
    <w:p w14:paraId="6180A3FB" w14:textId="4E7B534E" w:rsidR="001A003B" w:rsidRPr="002E556C" w:rsidRDefault="00F740DD" w:rsidP="00F740DD">
      <w:pPr>
        <w:pStyle w:val="2"/>
      </w:pPr>
      <w:bookmarkStart w:id="22" w:name="_Toc22937467"/>
      <w:r>
        <w:t xml:space="preserve">5.3 </w:t>
      </w:r>
      <w:r w:rsidR="001A003B" w:rsidRPr="002E556C">
        <w:rPr>
          <w:rFonts w:hint="eastAsia"/>
        </w:rPr>
        <w:t>函数可导与解析的判别方法</w:t>
      </w:r>
      <w:bookmarkEnd w:id="22"/>
    </w:p>
    <w:p w14:paraId="1F1FCF71" w14:textId="6C37C5C7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lastRenderedPageBreak/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利用定义</w:t>
      </w:r>
      <w:r w:rsidR="00F740DD">
        <w:rPr>
          <w:rFonts w:hint="eastAsia"/>
        </w:rPr>
        <w:t>．</w:t>
      </w:r>
    </w:p>
    <w:p w14:paraId="2265F42D" w14:textId="049D23B4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利用充要条件</w:t>
      </w:r>
      <w:r w:rsidR="00F740DD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函数以</w:t>
      </w:r>
      <w:r w:rsidR="003007C6" w:rsidRPr="002E556C">
        <w:rPr>
          <w:position w:val="-14"/>
        </w:rPr>
        <w:object w:dxaOrig="2460" w:dyaOrig="400" w14:anchorId="26959A6F">
          <v:shape id="_x0000_i1127" type="#_x0000_t75" style="width:123.2pt;height:20pt" o:ole="">
            <v:imagedata r:id="rId196" o:title=""/>
          </v:shape>
          <o:OLEObject Type="Embed" ProgID="Equation.DSMT4" ShapeID="_x0000_i1127" DrawAspect="Content" ObjectID="_1633550554" r:id="rId197"/>
        </w:object>
      </w:r>
      <w:r w:rsidRPr="002E556C">
        <w:rPr>
          <w:rFonts w:hint="eastAsia"/>
        </w:rPr>
        <w:t>形式给出</w:t>
      </w:r>
      <w:r w:rsidR="00CA649C">
        <w:rPr>
          <w:rFonts w:hint="eastAsia"/>
        </w:rPr>
        <w:t xml:space="preserve">) </w:t>
      </w:r>
    </w:p>
    <w:p w14:paraId="3C5518D2" w14:textId="79B5B867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3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利用可导或解析函数的四则运算定理</w: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函数</w:t>
      </w:r>
      <w:r w:rsidRPr="002E556C">
        <w:rPr>
          <w:position w:val="-14"/>
        </w:rPr>
        <w:object w:dxaOrig="580" w:dyaOrig="400" w14:anchorId="7F1257D9">
          <v:shape id="_x0000_i1128" type="#_x0000_t75" style="width:29.15pt;height:20pt;mso-position-horizontal-relative:page;mso-position-vertical-relative:page" o:ole="">
            <v:imagedata r:id="rId198" o:title=""/>
          </v:shape>
          <o:OLEObject Type="Embed" ProgID="Equation.DSMT4" ShapeID="_x0000_i1128" DrawAspect="Content" ObjectID="_1633550555" r:id="rId199"/>
        </w:object>
      </w:r>
      <w:r w:rsidRPr="002E556C">
        <w:rPr>
          <w:rFonts w:hint="eastAsia"/>
        </w:rPr>
        <w:t>是以</w:t>
      </w:r>
      <w:r w:rsidRPr="002E556C">
        <w:rPr>
          <w:position w:val="-4"/>
        </w:rPr>
        <w:object w:dxaOrig="200" w:dyaOrig="200" w14:anchorId="7DC12966">
          <v:shape id="_x0000_i1129" type="#_x0000_t75" style="width:10pt;height:10pt;mso-position-horizontal-relative:page;mso-position-vertical-relative:page" o:ole="">
            <v:imagedata r:id="rId200" o:title=""/>
          </v:shape>
          <o:OLEObject Type="Embed" ProgID="Equation.DSMT4" ShapeID="_x0000_i1129" DrawAspect="Content" ObjectID="_1633550556" r:id="rId201"/>
        </w:object>
      </w:r>
      <w:r w:rsidRPr="002E556C">
        <w:rPr>
          <w:rFonts w:hint="eastAsia"/>
        </w:rPr>
        <w:t>的形式给出</w:t>
      </w:r>
      <w:r w:rsidR="00CA649C">
        <w:rPr>
          <w:rFonts w:hint="eastAsia"/>
        </w:rPr>
        <w:t xml:space="preserve">) </w:t>
      </w:r>
    </w:p>
    <w:p w14:paraId="27A60C27" w14:textId="2384277D" w:rsidR="001A003B" w:rsidRPr="002E556C" w:rsidRDefault="00F740DD" w:rsidP="00F740DD">
      <w:pPr>
        <w:pStyle w:val="1"/>
      </w:pPr>
      <w:bookmarkStart w:id="23" w:name="_Toc22937468"/>
      <w:r>
        <w:t xml:space="preserve">6 </w:t>
      </w:r>
      <w:r w:rsidR="001A003B" w:rsidRPr="002E556C">
        <w:rPr>
          <w:rFonts w:hint="eastAsia"/>
        </w:rPr>
        <w:t>复变函数积分的概念与性质</w:t>
      </w:r>
      <w:bookmarkEnd w:id="23"/>
    </w:p>
    <w:p w14:paraId="037FA6F5" w14:textId="77777777" w:rsidR="00F740DD" w:rsidRDefault="00F740DD" w:rsidP="00F740DD">
      <w:pPr>
        <w:pStyle w:val="2"/>
      </w:pPr>
      <w:bookmarkStart w:id="24" w:name="_Toc22937469"/>
      <w:r>
        <w:t xml:space="preserve">6.1 </w:t>
      </w:r>
      <w:r w:rsidR="001A003B" w:rsidRPr="002E556C">
        <w:rPr>
          <w:rFonts w:hint="eastAsia"/>
        </w:rPr>
        <w:t>复变函数积分的概念</w:t>
      </w:r>
      <w:bookmarkEnd w:id="24"/>
    </w:p>
    <w:p w14:paraId="282D022C" w14:textId="38C9C7F8" w:rsidR="001A003B" w:rsidRPr="002E556C" w:rsidRDefault="003007C6" w:rsidP="001A003B">
      <w:pPr>
        <w:spacing w:after="156"/>
        <w:ind w:firstLine="420"/>
      </w:pPr>
      <w:r w:rsidRPr="002E556C">
        <w:rPr>
          <w:position w:val="-28"/>
        </w:rPr>
        <w:object w:dxaOrig="2799" w:dyaOrig="680" w14:anchorId="765E1AC6">
          <v:shape id="_x0000_i1130" type="#_x0000_t75" style="width:139.85pt;height:34.15pt" o:ole="">
            <v:imagedata r:id="rId202" o:title=""/>
          </v:shape>
          <o:OLEObject Type="Embed" ProgID="Equation.DSMT4" ShapeID="_x0000_i1130" DrawAspect="Content" ObjectID="_1633550557" r:id="rId203"/>
        </w:object>
      </w:r>
      <w:r w:rsidR="001A003B" w:rsidRPr="002E556C">
        <w:rPr>
          <w:rFonts w:hint="eastAsia"/>
        </w:rPr>
        <w:t>，</w:t>
      </w:r>
      <w:r w:rsidR="001A003B" w:rsidRPr="002E556C">
        <w:rPr>
          <w:position w:val="-6"/>
        </w:rPr>
        <w:object w:dxaOrig="180" w:dyaOrig="220" w14:anchorId="13360D5A">
          <v:shape id="_x0000_i1131" type="#_x0000_t75" style="width:9.15pt;height:10.8pt;mso-position-horizontal-relative:page;mso-position-vertical-relative:page" o:ole="">
            <v:imagedata r:id="rId204" o:title=""/>
          </v:shape>
          <o:OLEObject Type="Embed" ProgID="Equation.DSMT4" ShapeID="_x0000_i1131" DrawAspect="Content" ObjectID="_1633550558" r:id="rId205"/>
        </w:object>
      </w:r>
      <w:r w:rsidR="001A003B" w:rsidRPr="002E556C">
        <w:rPr>
          <w:rFonts w:hint="eastAsia"/>
        </w:rPr>
        <w:t>是光滑曲线</w:t>
      </w:r>
      <w:r w:rsidR="001A003B">
        <w:rPr>
          <w:rFonts w:hint="eastAsia"/>
        </w:rPr>
        <w:t>．</w:t>
      </w:r>
    </w:p>
    <w:p w14:paraId="61B908D5" w14:textId="77777777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注：复变函数的积分实际是复平面上的线积分</w:t>
      </w:r>
      <w:r>
        <w:rPr>
          <w:rFonts w:hint="eastAsia"/>
        </w:rPr>
        <w:t>．</w:t>
      </w:r>
    </w:p>
    <w:p w14:paraId="1294ABB9" w14:textId="38D96F5B" w:rsidR="001A003B" w:rsidRPr="002E556C" w:rsidRDefault="00F740DD" w:rsidP="00F740DD">
      <w:pPr>
        <w:pStyle w:val="2"/>
      </w:pPr>
      <w:bookmarkStart w:id="25" w:name="_Toc22937470"/>
      <w:r>
        <w:t xml:space="preserve">6.2 </w:t>
      </w:r>
      <w:r w:rsidR="001A003B" w:rsidRPr="002E556C">
        <w:rPr>
          <w:rFonts w:hint="eastAsia"/>
        </w:rPr>
        <w:t>复变函数积分的性质</w:t>
      </w:r>
      <w:bookmarkEnd w:id="25"/>
    </w:p>
    <w:p w14:paraId="6C8C919A" w14:textId="53CAEEF3" w:rsidR="001A003B" w:rsidRPr="002E556C" w:rsidRDefault="001A003B" w:rsidP="001A003B">
      <w:pPr>
        <w:spacing w:after="156"/>
        <w:ind w:firstLine="420"/>
      </w:pPr>
      <w:r w:rsidRPr="002E556C">
        <w:rPr>
          <w:position w:val="-18"/>
        </w:rPr>
        <w:object w:dxaOrig="2400" w:dyaOrig="460" w14:anchorId="1BAAED12">
          <v:shape id="_x0000_i1132" type="#_x0000_t75" style="width:119.85pt;height:22.9pt" o:ole="">
            <v:imagedata r:id="rId206" o:title=""/>
          </v:shape>
          <o:OLEObject Type="Embed" ProgID="Equation.DSMT4" ShapeID="_x0000_i1132" DrawAspect="Content" ObjectID="_1633550559" r:id="rId207"/>
        </w:object>
      </w:r>
      <w:r w:rsidR="00F740DD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position w:val="-6"/>
        </w:rPr>
        <w:object w:dxaOrig="279" w:dyaOrig="320" w14:anchorId="075587EF">
          <v:shape id="_x0000_i1133" type="#_x0000_t75" style="width:14.15pt;height:15.8pt" o:ole="">
            <v:imagedata r:id="rId208" o:title=""/>
          </v:shape>
          <o:OLEObject Type="Embed" ProgID="Equation.DSMT4" ShapeID="_x0000_i1133" DrawAspect="Content" ObjectID="_1633550560" r:id="rId209"/>
        </w:object>
      </w:r>
      <w:r w:rsidRPr="002E556C">
        <w:rPr>
          <w:rFonts w:hint="eastAsia"/>
        </w:rPr>
        <w:t>与</w:t>
      </w:r>
      <w:r w:rsidRPr="002E556C">
        <w:rPr>
          <w:position w:val="-6"/>
        </w:rPr>
        <w:object w:dxaOrig="180" w:dyaOrig="220" w14:anchorId="774C9EBB">
          <v:shape id="_x0000_i1134" type="#_x0000_t75" style="width:9.15pt;height:10.8pt;mso-position-horizontal-relative:page;mso-position-vertical-relative:page" o:ole="">
            <v:imagedata r:id="rId210" o:title=""/>
          </v:shape>
          <o:OLEObject Type="Embed" ProgID="Equation.DSMT4" ShapeID="_x0000_i1134" DrawAspect="Content" ObjectID="_1633550561" r:id="rId211"/>
        </w:object>
      </w:r>
      <w:r w:rsidRPr="002E556C">
        <w:rPr>
          <w:rFonts w:hint="eastAsia"/>
        </w:rPr>
        <w:t>的方向相反</w:t>
      </w:r>
      <w:r w:rsidR="00CA649C">
        <w:rPr>
          <w:rFonts w:hint="eastAsia"/>
        </w:rPr>
        <w:t xml:space="preserve">) </w:t>
      </w:r>
    </w:p>
    <w:p w14:paraId="05625525" w14:textId="77777777" w:rsidR="00F740DD" w:rsidRDefault="001A003B" w:rsidP="001A003B">
      <w:pPr>
        <w:spacing w:after="156"/>
        <w:ind w:firstLine="420"/>
      </w:pPr>
      <w:r w:rsidRPr="002E556C">
        <w:rPr>
          <w:position w:val="-18"/>
        </w:rPr>
        <w:object w:dxaOrig="4800" w:dyaOrig="460" w14:anchorId="51727401">
          <v:shape id="_x0000_i1135" type="#_x0000_t75" style="width:240.15pt;height:22.9pt" o:ole="">
            <v:imagedata r:id="rId212" o:title=""/>
          </v:shape>
          <o:OLEObject Type="Embed" ProgID="Equation.DSMT4" ShapeID="_x0000_i1135" DrawAspect="Content" ObjectID="_1633550562" r:id="rId213"/>
        </w:object>
      </w:r>
      <w:r>
        <w:rPr>
          <w:rFonts w:hint="eastAsia"/>
        </w:rPr>
        <w:t>，</w:t>
      </w:r>
      <w:r w:rsidRPr="003949D3">
        <w:rPr>
          <w:position w:val="-10"/>
        </w:rPr>
        <w:object w:dxaOrig="499" w:dyaOrig="320" w14:anchorId="2ED91ECF">
          <v:shape id="_x0000_i1136" type="#_x0000_t75" style="width:24.95pt;height:15.8pt" o:ole="">
            <v:imagedata r:id="rId214" o:title=""/>
          </v:shape>
          <o:OLEObject Type="Embed" ProgID="Equation.DSMT4" ShapeID="_x0000_i1136" DrawAspect="Content" ObjectID="_1633550563" r:id="rId215"/>
        </w:object>
      </w:r>
      <w:r w:rsidRPr="002E556C">
        <w:rPr>
          <w:rFonts w:hint="eastAsia"/>
        </w:rPr>
        <w:t>是常数</w:t>
      </w:r>
      <w:r w:rsidR="00F740DD">
        <w:rPr>
          <w:rFonts w:hint="eastAsia"/>
        </w:rPr>
        <w:t>．</w:t>
      </w:r>
    </w:p>
    <w:p w14:paraId="7D9A19B6" w14:textId="285CA63E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若曲线</w:t>
      </w:r>
      <w:r w:rsidRPr="002E556C">
        <w:rPr>
          <w:position w:val="-6"/>
        </w:rPr>
        <w:object w:dxaOrig="180" w:dyaOrig="220" w14:anchorId="5A7FB9DF">
          <v:shape id="_x0000_i1137" type="#_x0000_t75" style="width:9.15pt;height:10.8pt;mso-position-horizontal-relative:page;mso-position-vertical-relative:page" o:ole="">
            <v:imagedata r:id="rId216" o:title=""/>
          </v:shape>
          <o:OLEObject Type="Embed" ProgID="Equation.DSMT4" ShapeID="_x0000_i1137" DrawAspect="Content" ObjectID="_1633550564" r:id="rId217"/>
        </w:object>
      </w:r>
      <w:r w:rsidRPr="002E556C">
        <w:rPr>
          <w:rFonts w:hint="eastAsia"/>
        </w:rPr>
        <w:t>由</w:t>
      </w:r>
      <w:r w:rsidRPr="002E556C">
        <w:rPr>
          <w:position w:val="-12"/>
        </w:rPr>
        <w:object w:dxaOrig="220" w:dyaOrig="361" w14:anchorId="710A9592">
          <v:shape id="_x0000_i1138" type="#_x0000_t75" style="width:10.8pt;height:17.9pt;mso-position-horizontal-relative:page;mso-position-vertical-relative:page" o:ole="">
            <v:imagedata r:id="rId218" o:title=""/>
          </v:shape>
          <o:OLEObject Type="Embed" ProgID="Equation.DSMT4" ShapeID="_x0000_i1138" DrawAspect="Content" ObjectID="_1633550565" r:id="rId219"/>
        </w:object>
      </w:r>
      <w:r w:rsidRPr="002E556C">
        <w:rPr>
          <w:rFonts w:hint="eastAsia"/>
        </w:rPr>
        <w:t>与</w:t>
      </w:r>
      <w:r w:rsidRPr="002E556C">
        <w:rPr>
          <w:position w:val="-12"/>
        </w:rPr>
        <w:object w:dxaOrig="240" w:dyaOrig="360" w14:anchorId="3E190204">
          <v:shape id="_x0000_i1139" type="#_x0000_t75" style="width:12.05pt;height:17.9pt;mso-position-horizontal-relative:page;mso-position-vertical-relative:page" o:ole="">
            <v:imagedata r:id="rId220" o:title=""/>
          </v:shape>
          <o:OLEObject Type="Embed" ProgID="Equation.DSMT4" ShapeID="_x0000_i1139" DrawAspect="Content" ObjectID="_1633550566" r:id="rId221"/>
        </w:object>
      </w:r>
      <w:r w:rsidRPr="002E556C">
        <w:rPr>
          <w:rFonts w:hint="eastAsia"/>
        </w:rPr>
        <w:t>连接而成，则</w:t>
      </w:r>
      <w:r w:rsidRPr="002E556C">
        <w:rPr>
          <w:position w:val="-22"/>
        </w:rPr>
        <w:object w:dxaOrig="3460" w:dyaOrig="499" w14:anchorId="606F3695">
          <v:shape id="_x0000_i1140" type="#_x0000_t75" style="width:173.15pt;height:24.95pt" o:ole="">
            <v:imagedata r:id="rId222" o:title=""/>
          </v:shape>
          <o:OLEObject Type="Embed" ProgID="Equation.DSMT4" ShapeID="_x0000_i1140" DrawAspect="Content" ObjectID="_1633550567" r:id="rId223"/>
        </w:object>
      </w:r>
      <w:r>
        <w:rPr>
          <w:rFonts w:hint="eastAsia"/>
        </w:rPr>
        <w:t>．</w:t>
      </w:r>
    </w:p>
    <w:p w14:paraId="1BD94DE9" w14:textId="31E833AB" w:rsidR="001A003B" w:rsidRPr="002E556C" w:rsidRDefault="00F740DD" w:rsidP="00F740DD">
      <w:pPr>
        <w:pStyle w:val="2"/>
      </w:pPr>
      <w:bookmarkStart w:id="26" w:name="_Toc22937471"/>
      <w:r>
        <w:t xml:space="preserve">6.3 </w:t>
      </w:r>
      <w:r w:rsidR="001A003B" w:rsidRPr="002E556C">
        <w:rPr>
          <w:rFonts w:hint="eastAsia"/>
        </w:rPr>
        <w:t>复变函数积分的一般计算法</w:t>
      </w:r>
      <w:bookmarkEnd w:id="26"/>
    </w:p>
    <w:p w14:paraId="7A8EA19B" w14:textId="0D9DBA0C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1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化为线积分</w:t>
      </w:r>
      <w:r w:rsidRPr="002E556C">
        <w:rPr>
          <w:rFonts w:hint="eastAsia"/>
        </w:rPr>
        <w:t>：</w:t>
      </w:r>
      <w:r w:rsidRPr="002E556C">
        <w:rPr>
          <w:position w:val="-18"/>
        </w:rPr>
        <w:object w:dxaOrig="3720" w:dyaOrig="460" w14:anchorId="258DD7E2">
          <v:shape id="_x0000_i1141" type="#_x0000_t75" style="width:186.05pt;height:22.9pt" o:ole="">
            <v:imagedata r:id="rId224" o:title=""/>
          </v:shape>
          <o:OLEObject Type="Embed" ProgID="Equation.DSMT4" ShapeID="_x0000_i1141" DrawAspect="Content" ObjectID="_1633550568" r:id="rId225"/>
        </w:object>
      </w:r>
      <w:r w:rsidR="00F740DD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常用于理论证明</w:t>
      </w:r>
      <w:r w:rsidR="00CA649C">
        <w:rPr>
          <w:rFonts w:hint="eastAsia"/>
        </w:rPr>
        <w:t xml:space="preserve">) </w:t>
      </w:r>
    </w:p>
    <w:p w14:paraId="4CDABFD4" w14:textId="1FC640FC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2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参数方法</w:t>
      </w:r>
      <w:r w:rsidRPr="002E556C">
        <w:rPr>
          <w:rFonts w:hint="eastAsia"/>
        </w:rPr>
        <w:t>：设曲线</w:t>
      </w:r>
      <w:r w:rsidRPr="002E556C">
        <w:rPr>
          <w:position w:val="-6"/>
        </w:rPr>
        <w:object w:dxaOrig="180" w:dyaOrig="220" w14:anchorId="4D9FC634">
          <v:shape id="_x0000_i1142" type="#_x0000_t75" style="width:9.15pt;height:10.8pt;mso-position-horizontal-relative:page;mso-position-vertical-relative:page" o:ole="">
            <v:imagedata r:id="rId226" o:title=""/>
          </v:shape>
          <o:OLEObject Type="Embed" ProgID="Equation.DSMT4" ShapeID="_x0000_i1142" DrawAspect="Content" ObjectID="_1633550569" r:id="rId227"/>
        </w:object>
      </w:r>
      <w:r w:rsidRPr="002E556C">
        <w:rPr>
          <w:rFonts w:hint="eastAsia"/>
        </w:rPr>
        <w:t>：</w:t>
      </w:r>
      <w:r w:rsidRPr="002E556C">
        <w:rPr>
          <w:position w:val="-14"/>
        </w:rPr>
        <w:object w:dxaOrig="1980" w:dyaOrig="400" w14:anchorId="05838F36">
          <v:shape id="_x0000_i1143" type="#_x0000_t75" style="width:99.05pt;height:20pt;mso-position-horizontal-relative:page;mso-position-vertical-relative:page" o:ole="">
            <v:imagedata r:id="rId228" o:title=""/>
          </v:shape>
          <o:OLEObject Type="Embed" ProgID="Equation.DSMT4" ShapeID="_x0000_i1143" DrawAspect="Content" ObjectID="_1633550570" r:id="rId229"/>
        </w:object>
      </w:r>
      <w:r w:rsidRPr="002E556C">
        <w:rPr>
          <w:rFonts w:hint="eastAsia"/>
        </w:rPr>
        <w:t>，其中</w:t>
      </w:r>
      <w:r w:rsidRPr="002E556C">
        <w:rPr>
          <w:position w:val="-6"/>
        </w:rPr>
        <w:object w:dxaOrig="240" w:dyaOrig="220" w14:anchorId="2319C7B0">
          <v:shape id="_x0000_i1144" type="#_x0000_t75" style="width:12.05pt;height:10.8pt;mso-position-horizontal-relative:page;mso-position-vertical-relative:page" o:ole="">
            <v:imagedata r:id="rId230" o:title=""/>
          </v:shape>
          <o:OLEObject Type="Embed" ProgID="Equation.DSMT4" ShapeID="_x0000_i1144" DrawAspect="Content" ObjectID="_1633550571" r:id="rId231"/>
        </w:object>
      </w:r>
      <w:r w:rsidRPr="002E556C">
        <w:rPr>
          <w:rFonts w:hint="eastAsia"/>
        </w:rPr>
        <w:t>对应曲线</w:t>
      </w:r>
      <w:r w:rsidRPr="002E556C">
        <w:rPr>
          <w:position w:val="-6"/>
        </w:rPr>
        <w:object w:dxaOrig="180" w:dyaOrig="220" w14:anchorId="2F0E5FD7">
          <v:shape id="_x0000_i1145" type="#_x0000_t75" style="width:9.15pt;height:10.8pt;mso-position-horizontal-relative:page;mso-position-vertical-relative:page" o:ole="">
            <v:imagedata r:id="rId226" o:title=""/>
          </v:shape>
          <o:OLEObject Type="Embed" ProgID="Equation.DSMT4" ShapeID="_x0000_i1145" DrawAspect="Content" ObjectID="_1633550572" r:id="rId232"/>
        </w:object>
      </w:r>
      <w:r w:rsidRPr="002E556C">
        <w:rPr>
          <w:rFonts w:hint="eastAsia"/>
        </w:rPr>
        <w:t>的起点，</w:t>
      </w:r>
      <w:r w:rsidRPr="002E556C">
        <w:rPr>
          <w:position w:val="-10"/>
        </w:rPr>
        <w:object w:dxaOrig="240" w:dyaOrig="320" w14:anchorId="557F77B9">
          <v:shape id="_x0000_i1146" type="#_x0000_t75" style="width:12.05pt;height:15.8pt;mso-position-horizontal-relative:page;mso-position-vertical-relative:page" o:ole="">
            <v:imagedata r:id="rId233" o:title=""/>
          </v:shape>
          <o:OLEObject Type="Embed" ProgID="Equation.DSMT4" ShapeID="_x0000_i1146" DrawAspect="Content" ObjectID="_1633550573" r:id="rId234"/>
        </w:object>
      </w:r>
      <w:r w:rsidRPr="002E556C">
        <w:rPr>
          <w:rFonts w:hint="eastAsia"/>
        </w:rPr>
        <w:t>对应曲线</w:t>
      </w:r>
      <w:r w:rsidRPr="002E556C">
        <w:rPr>
          <w:position w:val="-6"/>
        </w:rPr>
        <w:object w:dxaOrig="180" w:dyaOrig="220" w14:anchorId="1620CC07">
          <v:shape id="_x0000_i1147" type="#_x0000_t75" style="width:9.15pt;height:10.8pt;mso-position-horizontal-relative:page;mso-position-vertical-relative:page" o:ole="">
            <v:imagedata r:id="rId226" o:title=""/>
          </v:shape>
          <o:OLEObject Type="Embed" ProgID="Equation.DSMT4" ShapeID="_x0000_i1147" DrawAspect="Content" ObjectID="_1633550574" r:id="rId235"/>
        </w:object>
      </w:r>
      <w:r w:rsidRPr="002E556C">
        <w:rPr>
          <w:rFonts w:hint="eastAsia"/>
        </w:rPr>
        <w:t>的终点，则</w:t>
      </w:r>
      <w:r w:rsidRPr="002E556C">
        <w:rPr>
          <w:position w:val="-18"/>
        </w:rPr>
        <w:object w:dxaOrig="2840" w:dyaOrig="520" w14:anchorId="033FD787">
          <v:shape id="_x0000_i1148" type="#_x0000_t75" style="width:141.9pt;height:25.8pt" o:ole="">
            <v:imagedata r:id="rId236" o:title=""/>
          </v:shape>
          <o:OLEObject Type="Embed" ProgID="Equation.DSMT4" ShapeID="_x0000_i1148" DrawAspect="Content" ObjectID="_1633550575" r:id="rId237"/>
        </w:object>
      </w:r>
      <w:r>
        <w:rPr>
          <w:rFonts w:hint="eastAsia"/>
        </w:rPr>
        <w:t>．</w:t>
      </w:r>
    </w:p>
    <w:p w14:paraId="7EFE000E" w14:textId="3EAEF42F" w:rsidR="001A003B" w:rsidRPr="002E556C" w:rsidRDefault="00F740DD" w:rsidP="00F740DD">
      <w:pPr>
        <w:pStyle w:val="1"/>
      </w:pPr>
      <w:bookmarkStart w:id="27" w:name="_Toc22937472"/>
      <w:r>
        <w:t>7</w:t>
      </w:r>
      <w:r w:rsidR="001A003B" w:rsidRPr="002E556C">
        <w:rPr>
          <w:rFonts w:hint="eastAsia"/>
        </w:rPr>
        <w:t>复变函数积分重要定理与结论</w:t>
      </w:r>
      <w:bookmarkEnd w:id="27"/>
    </w:p>
    <w:p w14:paraId="2F1A8D69" w14:textId="77777777" w:rsidR="00F740DD" w:rsidRDefault="00F740DD" w:rsidP="00F740DD">
      <w:pPr>
        <w:pStyle w:val="2"/>
      </w:pPr>
      <w:bookmarkStart w:id="28" w:name="_Toc22937473"/>
      <w:r>
        <w:t xml:space="preserve">7.1 </w:t>
      </w:r>
      <w:r w:rsidR="001A003B" w:rsidRPr="002E556C">
        <w:rPr>
          <w:rFonts w:hint="eastAsia"/>
        </w:rPr>
        <w:t>柯西</w:t>
      </w:r>
      <w:r w:rsidR="001A003B">
        <w:rPr>
          <w:rFonts w:hint="eastAsia"/>
        </w:rPr>
        <w:t>-</w:t>
      </w:r>
      <w:r w:rsidR="001A003B" w:rsidRPr="002E556C">
        <w:rPr>
          <w:rFonts w:hint="eastAsia"/>
        </w:rPr>
        <w:t>古萨基本定理</w:t>
      </w:r>
      <w:bookmarkEnd w:id="28"/>
    </w:p>
    <w:p w14:paraId="71550355" w14:textId="3C5F4D05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lastRenderedPageBreak/>
        <w:t>设</w:t>
      </w:r>
      <w:r w:rsidRPr="002E556C">
        <w:rPr>
          <w:position w:val="-14"/>
        </w:rPr>
        <w:object w:dxaOrig="580" w:dyaOrig="400" w14:anchorId="54524A1F">
          <v:shape id="_x0000_i1149" type="#_x0000_t75" style="width:29.15pt;height:20pt;mso-position-horizontal-relative:page;mso-position-vertical-relative:page" o:ole="">
            <v:imagedata r:id="rId238" o:title=""/>
          </v:shape>
          <o:OLEObject Type="Embed" ProgID="Equation.DSMT4" ShapeID="_x0000_i1149" DrawAspect="Content" ObjectID="_1633550576" r:id="rId239"/>
        </w:object>
      </w:r>
      <w:r w:rsidRPr="002E556C">
        <w:rPr>
          <w:rFonts w:hint="eastAsia"/>
        </w:rPr>
        <w:t>在单连域</w:t>
      </w:r>
      <w:r w:rsidRPr="002E556C">
        <w:rPr>
          <w:position w:val="-4"/>
        </w:rPr>
        <w:object w:dxaOrig="240" w:dyaOrig="260" w14:anchorId="73F27122">
          <v:shape id="_x0000_i1150" type="#_x0000_t75" style="width:12.05pt;height:12.9pt;mso-position-horizontal-relative:page;mso-position-vertical-relative:page" o:ole="">
            <v:imagedata r:id="rId240" o:title=""/>
          </v:shape>
          <o:OLEObject Type="Embed" ProgID="Equation.DSMT4" ShapeID="_x0000_i1150" DrawAspect="Content" ObjectID="_1633550577" r:id="rId241"/>
        </w:object>
      </w:r>
      <w:r w:rsidRPr="002E556C">
        <w:rPr>
          <w:rFonts w:hint="eastAsia"/>
        </w:rPr>
        <w:t>内解析，</w:t>
      </w:r>
      <w:r w:rsidRPr="002E556C">
        <w:rPr>
          <w:position w:val="-6"/>
        </w:rPr>
        <w:object w:dxaOrig="180" w:dyaOrig="220" w14:anchorId="36EB1871">
          <v:shape id="_x0000_i1151" type="#_x0000_t75" style="width:9.15pt;height:10.4pt;mso-position-horizontal-relative:page;mso-position-vertical-relative:page" o:ole="">
            <v:imagedata r:id="rId242" o:title=""/>
          </v:shape>
          <o:OLEObject Type="Embed" ProgID="Equation.DSMT4" ShapeID="_x0000_i1151" DrawAspect="Content" ObjectID="_1633550578" r:id="rId243"/>
        </w:object>
      </w:r>
      <w:r w:rsidRPr="002E556C">
        <w:rPr>
          <w:rFonts w:hint="eastAsia"/>
        </w:rPr>
        <w:t>为</w:t>
      </w:r>
      <w:r w:rsidRPr="002E556C">
        <w:rPr>
          <w:position w:val="-4"/>
        </w:rPr>
        <w:object w:dxaOrig="240" w:dyaOrig="260" w14:anchorId="741580E3">
          <v:shape id="_x0000_i1152" type="#_x0000_t75" style="width:12.05pt;height:12.9pt;mso-position-horizontal-relative:page;mso-position-vertical-relative:page" o:ole="">
            <v:imagedata r:id="rId240" o:title=""/>
          </v:shape>
          <o:OLEObject Type="Embed" ProgID="Equation.DSMT4" ShapeID="_x0000_i1152" DrawAspect="Content" ObjectID="_1633550579" r:id="rId244"/>
        </w:object>
      </w:r>
      <w:r w:rsidRPr="002E556C">
        <w:rPr>
          <w:rFonts w:hint="eastAsia"/>
        </w:rPr>
        <w:t>内任一闭曲线，则</w:t>
      </w:r>
      <w:r w:rsidRPr="002E556C">
        <w:rPr>
          <w:position w:val="-32"/>
        </w:rPr>
        <w:object w:dxaOrig="1380" w:dyaOrig="600" w14:anchorId="77FE7C7F">
          <v:shape id="_x0000_i1153" type="#_x0000_t75" style="width:69.1pt;height:29.95pt" o:ole="">
            <v:imagedata r:id="rId245" o:title=""/>
          </v:shape>
          <o:OLEObject Type="Embed" ProgID="Equation.DSMT4" ShapeID="_x0000_i1153" DrawAspect="Content" ObjectID="_1633550580" r:id="rId246"/>
        </w:object>
      </w:r>
      <w:r>
        <w:rPr>
          <w:rFonts w:hint="eastAsia"/>
        </w:rPr>
        <w:t>．</w:t>
      </w:r>
    </w:p>
    <w:p w14:paraId="31C198F9" w14:textId="77777777" w:rsidR="00F740DD" w:rsidRDefault="00F740DD" w:rsidP="00F740DD">
      <w:pPr>
        <w:pStyle w:val="2"/>
      </w:pPr>
      <w:bookmarkStart w:id="29" w:name="_Toc22937474"/>
      <w:r>
        <w:t xml:space="preserve">7.2 </w:t>
      </w:r>
      <w:r w:rsidR="001A003B" w:rsidRPr="002E556C">
        <w:rPr>
          <w:rFonts w:hint="eastAsia"/>
        </w:rPr>
        <w:t>复合闭路定理</w:t>
      </w:r>
      <w:bookmarkEnd w:id="29"/>
    </w:p>
    <w:p w14:paraId="656DC398" w14:textId="016D6C0C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设</w:t>
      </w:r>
      <w:r w:rsidRPr="002E556C">
        <w:rPr>
          <w:position w:val="-14"/>
        </w:rPr>
        <w:object w:dxaOrig="580" w:dyaOrig="400" w14:anchorId="78FB1409">
          <v:shape id="_x0000_i1154" type="#_x0000_t75" style="width:29.15pt;height:20pt;mso-position-horizontal-relative:page;mso-position-vertical-relative:page" o:ole="">
            <v:imagedata r:id="rId247" o:title=""/>
          </v:shape>
          <o:OLEObject Type="Embed" ProgID="Equation.DSMT4" ShapeID="_x0000_i1154" DrawAspect="Content" ObjectID="_1633550581" r:id="rId248"/>
        </w:object>
      </w:r>
      <w:r w:rsidRPr="002E556C">
        <w:rPr>
          <w:rFonts w:hint="eastAsia"/>
        </w:rPr>
        <w:t>在多连域</w:t>
      </w:r>
      <w:r w:rsidRPr="002E556C">
        <w:rPr>
          <w:position w:val="-4"/>
        </w:rPr>
        <w:object w:dxaOrig="260" w:dyaOrig="260" w14:anchorId="533C9FDE">
          <v:shape id="_x0000_i1155" type="#_x0000_t75" style="width:12.9pt;height:12.9pt;mso-position-horizontal-relative:page;mso-position-vertical-relative:page" o:ole="">
            <v:imagedata r:id="rId249" o:title=""/>
          </v:shape>
          <o:OLEObject Type="Embed" ProgID="Equation.DSMT4" ShapeID="_x0000_i1155" DrawAspect="Content" ObjectID="_1633550582" r:id="rId250"/>
        </w:object>
      </w:r>
      <w:r w:rsidRPr="002E556C">
        <w:rPr>
          <w:rFonts w:hint="eastAsia"/>
        </w:rPr>
        <w:t>内解析，</w:t>
      </w:r>
      <w:r w:rsidRPr="002E556C">
        <w:rPr>
          <w:position w:val="-6"/>
        </w:rPr>
        <w:object w:dxaOrig="180" w:dyaOrig="220" w14:anchorId="57CDF890">
          <v:shape id="_x0000_i1156" type="#_x0000_t75" style="width:9.15pt;height:10.8pt;mso-position-horizontal-relative:page;mso-position-vertical-relative:page" o:ole="">
            <v:imagedata r:id="rId251" o:title=""/>
          </v:shape>
          <o:OLEObject Type="Embed" ProgID="Equation.DSMT4" ShapeID="_x0000_i1156" DrawAspect="Content" ObjectID="_1633550583" r:id="rId252"/>
        </w:object>
      </w:r>
      <w:r w:rsidRPr="002E556C">
        <w:rPr>
          <w:rFonts w:hint="eastAsia"/>
        </w:rPr>
        <w:t>为</w:t>
      </w:r>
      <w:r w:rsidRPr="002E556C">
        <w:rPr>
          <w:position w:val="-4"/>
        </w:rPr>
        <w:object w:dxaOrig="260" w:dyaOrig="260" w14:anchorId="13C5A241">
          <v:shape id="_x0000_i1157" type="#_x0000_t75" style="width:12.9pt;height:12.9pt;mso-position-horizontal-relative:page;mso-position-vertical-relative:page" o:ole="">
            <v:imagedata r:id="rId253" o:title=""/>
          </v:shape>
          <o:OLEObject Type="Embed" ProgID="Equation.DSMT4" ShapeID="_x0000_i1157" DrawAspect="Content" ObjectID="_1633550584" r:id="rId254"/>
        </w:object>
      </w:r>
      <w:r w:rsidRPr="002E556C">
        <w:rPr>
          <w:rFonts w:hint="eastAsia"/>
        </w:rPr>
        <w:t>内任意一条简单闭曲线，</w:t>
      </w:r>
      <w:r w:rsidRPr="002E556C">
        <w:rPr>
          <w:position w:val="-12"/>
        </w:rPr>
        <w:object w:dxaOrig="1100" w:dyaOrig="360" w14:anchorId="1FEE4758">
          <v:shape id="_x0000_i1158" type="#_x0000_t75" style="width:54.95pt;height:17.9pt" o:ole="">
            <v:imagedata r:id="rId255" o:title=""/>
          </v:shape>
          <o:OLEObject Type="Embed" ProgID="Equation.DSMT4" ShapeID="_x0000_i1158" DrawAspect="Content" ObjectID="_1633550585" r:id="rId256"/>
        </w:object>
      </w:r>
      <w:r w:rsidRPr="002E556C">
        <w:rPr>
          <w:rFonts w:hint="eastAsia"/>
        </w:rPr>
        <w:t>是</w:t>
      </w:r>
      <w:r w:rsidRPr="002E556C">
        <w:rPr>
          <w:position w:val="-6"/>
        </w:rPr>
        <w:object w:dxaOrig="180" w:dyaOrig="220" w14:anchorId="1333C97F">
          <v:shape id="_x0000_i1159" type="#_x0000_t75" style="width:9.15pt;height:10.8pt;mso-position-horizontal-relative:page;mso-position-vertical-relative:page" o:ole="">
            <v:imagedata r:id="rId257" o:title=""/>
          </v:shape>
          <o:OLEObject Type="Embed" ProgID="Equation.DSMT4" ShapeID="_x0000_i1159" DrawAspect="Content" ObjectID="_1633550586" r:id="rId258"/>
        </w:object>
      </w:r>
      <w:r w:rsidRPr="002E556C">
        <w:rPr>
          <w:rFonts w:hint="eastAsia"/>
        </w:rPr>
        <w:t>内的简单闭曲线，它们互不包含互不相交，并且以</w:t>
      </w:r>
      <w:r w:rsidRPr="002E556C">
        <w:rPr>
          <w:position w:val="-12"/>
        </w:rPr>
        <w:object w:dxaOrig="1100" w:dyaOrig="360" w14:anchorId="44C5CE66">
          <v:shape id="_x0000_i1160" type="#_x0000_t75" style="width:54.95pt;height:17.9pt" o:ole="">
            <v:imagedata r:id="rId259" o:title=""/>
          </v:shape>
          <o:OLEObject Type="Embed" ProgID="Equation.DSMT4" ShapeID="_x0000_i1160" DrawAspect="Content" ObjectID="_1633550587" r:id="rId260"/>
        </w:object>
      </w:r>
      <w:r w:rsidRPr="002E556C">
        <w:rPr>
          <w:rFonts w:hint="eastAsia"/>
        </w:rPr>
        <w:t>为边界的区域全含于</w:t>
      </w:r>
      <w:r w:rsidRPr="002E556C">
        <w:rPr>
          <w:position w:val="-4"/>
        </w:rPr>
        <w:object w:dxaOrig="260" w:dyaOrig="260" w14:anchorId="738C00E9">
          <v:shape id="_x0000_i1161" type="#_x0000_t75" style="width:12.9pt;height:12.9pt;mso-position-horizontal-relative:page;mso-position-vertical-relative:page" o:ole="">
            <v:imagedata r:id="rId261" o:title=""/>
          </v:shape>
          <o:OLEObject Type="Embed" ProgID="Equation.DSMT4" ShapeID="_x0000_i1161" DrawAspect="Content" ObjectID="_1633550588" r:id="rId262"/>
        </w:object>
      </w:r>
      <w:r w:rsidRPr="002E556C">
        <w:rPr>
          <w:rFonts w:hint="eastAsia"/>
        </w:rPr>
        <w:t>内，则</w:t>
      </w:r>
      <w:r w:rsidR="00856023">
        <w:rPr>
          <w:rFonts w:hint="eastAsia"/>
        </w:rPr>
        <w:t>：</w:t>
      </w:r>
    </w:p>
    <w:p w14:paraId="3EF597D4" w14:textId="77777777" w:rsidR="001A003B" w:rsidRPr="002E556C" w:rsidRDefault="001A003B" w:rsidP="001A003B">
      <w:pPr>
        <w:spacing w:after="156"/>
        <w:ind w:firstLine="420"/>
      </w:pPr>
      <w:r>
        <w:rPr>
          <w:rFonts w:hint="eastAsia"/>
        </w:rPr>
        <w:t>①</w:t>
      </w:r>
      <w:r>
        <w:t xml:space="preserve"> </w:t>
      </w:r>
      <w:r w:rsidRPr="003949D3">
        <w:rPr>
          <w:position w:val="-34"/>
        </w:rPr>
        <w:object w:dxaOrig="2480" w:dyaOrig="740" w14:anchorId="5D0BCD06">
          <v:shape id="_x0000_i1162" type="#_x0000_t75" style="width:124pt;height:37.05pt" o:ole="">
            <v:imagedata r:id="rId263" o:title=""/>
          </v:shape>
          <o:OLEObject Type="Embed" ProgID="Equation.DSMT4" ShapeID="_x0000_i1162" DrawAspect="Content" ObjectID="_1633550589" r:id="rId264"/>
        </w:object>
      </w:r>
      <w:r>
        <w:rPr>
          <w:rFonts w:hint="eastAsia"/>
        </w:rPr>
        <w:t>，</w:t>
      </w:r>
      <w:r w:rsidRPr="002E556C">
        <w:rPr>
          <w:rFonts w:hint="eastAsia"/>
        </w:rPr>
        <w:t>其中</w:t>
      </w:r>
      <w:r w:rsidRPr="002E556C">
        <w:rPr>
          <w:position w:val="-6"/>
        </w:rPr>
        <w:object w:dxaOrig="180" w:dyaOrig="220" w14:anchorId="28C54C0D">
          <v:shape id="_x0000_i1163" type="#_x0000_t75" style="width:9.15pt;height:10.8pt;mso-position-horizontal-relative:page;mso-position-vertical-relative:page" o:ole="">
            <v:imagedata r:id="rId257" o:title=""/>
          </v:shape>
          <o:OLEObject Type="Embed" ProgID="Equation.DSMT4" ShapeID="_x0000_i1163" DrawAspect="Content" ObjectID="_1633550590" r:id="rId265"/>
        </w:object>
      </w:r>
      <w:r w:rsidRPr="002E556C">
        <w:rPr>
          <w:rFonts w:hint="eastAsia"/>
        </w:rPr>
        <w:t>与</w:t>
      </w:r>
      <w:r w:rsidRPr="002E556C">
        <w:rPr>
          <w:position w:val="-12"/>
        </w:rPr>
        <w:object w:dxaOrig="260" w:dyaOrig="360" w14:anchorId="340365A4">
          <v:shape id="_x0000_i1164" type="#_x0000_t75" style="width:12.9pt;height:17.9pt;mso-position-horizontal-relative:page;mso-position-vertical-relative:page" o:ole="">
            <v:imagedata r:id="rId266" o:title=""/>
          </v:shape>
          <o:OLEObject Type="Embed" ProgID="Equation.DSMT4" ShapeID="_x0000_i1164" DrawAspect="Content" ObjectID="_1633550591" r:id="rId267"/>
        </w:object>
      </w:r>
      <w:r w:rsidRPr="002E556C">
        <w:rPr>
          <w:rFonts w:hint="eastAsia"/>
        </w:rPr>
        <w:t>均取正向；</w:t>
      </w:r>
    </w:p>
    <w:p w14:paraId="6ECE7249" w14:textId="77777777" w:rsidR="001A003B" w:rsidRPr="002E556C" w:rsidRDefault="001A003B" w:rsidP="001A003B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E556C">
        <w:rPr>
          <w:position w:val="-30"/>
        </w:rPr>
        <w:object w:dxaOrig="1380" w:dyaOrig="580" w14:anchorId="015F1308">
          <v:shape id="_x0000_i1165" type="#_x0000_t75" style="width:69.1pt;height:29.15pt" o:ole="">
            <v:imagedata r:id="rId268" o:title=""/>
          </v:shape>
          <o:OLEObject Type="Embed" ProgID="Equation.DSMT4" ShapeID="_x0000_i1165" DrawAspect="Content" ObjectID="_1633550592" r:id="rId269"/>
        </w:object>
      </w:r>
      <w:r w:rsidRPr="002E556C">
        <w:rPr>
          <w:rFonts w:hint="eastAsia"/>
        </w:rPr>
        <w:t>，其中</w:t>
      </w:r>
      <w:r w:rsidRPr="002E556C">
        <w:rPr>
          <w:position w:val="-4"/>
        </w:rPr>
        <w:object w:dxaOrig="220" w:dyaOrig="240" w14:anchorId="3769D434">
          <v:shape id="_x0000_i1166" type="#_x0000_t75" style="width:10.8pt;height:12.05pt;mso-position-horizontal-relative:page;mso-position-vertical-relative:page" o:ole="">
            <v:imagedata r:id="rId270" o:title=""/>
          </v:shape>
          <o:OLEObject Type="Embed" ProgID="Equation.DSMT4" ShapeID="_x0000_i1166" DrawAspect="Content" ObjectID="_1633550593" r:id="rId271"/>
        </w:object>
      </w:r>
      <w:r w:rsidRPr="002E556C">
        <w:rPr>
          <w:rFonts w:hint="eastAsia"/>
        </w:rPr>
        <w:t>由</w:t>
      </w:r>
      <w:r w:rsidRPr="002E556C">
        <w:rPr>
          <w:position w:val="-6"/>
        </w:rPr>
        <w:object w:dxaOrig="180" w:dyaOrig="220" w14:anchorId="71FE8E81">
          <v:shape id="_x0000_i1167" type="#_x0000_t75" style="width:9.15pt;height:10.8pt;mso-position-horizontal-relative:page;mso-position-vertical-relative:page" o:ole="">
            <v:imagedata r:id="rId272" o:title=""/>
          </v:shape>
          <o:OLEObject Type="Embed" ProgID="Equation.DSMT4" ShapeID="_x0000_i1167" DrawAspect="Content" ObjectID="_1633550594" r:id="rId273"/>
        </w:object>
      </w:r>
      <w:r w:rsidRPr="002E556C">
        <w:rPr>
          <w:rFonts w:hint="eastAsia"/>
        </w:rPr>
        <w:t>及</w:t>
      </w:r>
      <w:r w:rsidRPr="00C501E9">
        <w:rPr>
          <w:position w:val="-12"/>
        </w:rPr>
        <w:object w:dxaOrig="1560" w:dyaOrig="380" w14:anchorId="4DADD855">
          <v:shape id="_x0000_i1168" type="#_x0000_t75" style="width:77.85pt;height:19.15pt" o:ole="">
            <v:imagedata r:id="rId274" o:title=""/>
          </v:shape>
          <o:OLEObject Type="Embed" ProgID="Equation.DSMT4" ShapeID="_x0000_i1168" DrawAspect="Content" ObjectID="_1633550595" r:id="rId275"/>
        </w:object>
      </w:r>
      <w:r w:rsidRPr="002E556C">
        <w:rPr>
          <w:rFonts w:hint="eastAsia"/>
        </w:rPr>
        <w:t>所组成的复合闭路</w:t>
      </w:r>
      <w:r>
        <w:rPr>
          <w:rFonts w:hint="eastAsia"/>
        </w:rPr>
        <w:t>．</w:t>
      </w:r>
    </w:p>
    <w:p w14:paraId="414D2528" w14:textId="77777777" w:rsidR="00F740DD" w:rsidRDefault="00F740DD" w:rsidP="00F740DD">
      <w:pPr>
        <w:pStyle w:val="2"/>
      </w:pPr>
      <w:bookmarkStart w:id="30" w:name="_Toc22937475"/>
      <w:r>
        <w:t xml:space="preserve">7.3 </w:t>
      </w:r>
      <w:r w:rsidR="001A003B" w:rsidRPr="002E556C">
        <w:rPr>
          <w:rFonts w:hint="eastAsia"/>
        </w:rPr>
        <w:t>闭路变形原理</w:t>
      </w:r>
      <w:bookmarkEnd w:id="30"/>
    </w:p>
    <w:p w14:paraId="0103454C" w14:textId="5F364DA2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一个在区域</w:t>
      </w:r>
      <w:r w:rsidRPr="002E556C">
        <w:rPr>
          <w:position w:val="-4"/>
        </w:rPr>
        <w:object w:dxaOrig="260" w:dyaOrig="260" w14:anchorId="21511D42">
          <v:shape id="_x0000_i1169" type="#_x0000_t75" style="width:12.9pt;height:12.9pt;mso-position-horizontal-relative:page;mso-position-vertical-relative:page" o:ole="">
            <v:imagedata r:id="rId276" o:title=""/>
          </v:shape>
          <o:OLEObject Type="Embed" ProgID="Equation.DSMT4" ShapeID="_x0000_i1169" DrawAspect="Content" ObjectID="_1633550596" r:id="rId277"/>
        </w:object>
      </w:r>
      <w:r w:rsidRPr="002E556C">
        <w:rPr>
          <w:rFonts w:hint="eastAsia"/>
        </w:rPr>
        <w:t>内的解析函数</w:t>
      </w:r>
      <w:r w:rsidRPr="002E556C">
        <w:rPr>
          <w:position w:val="-14"/>
        </w:rPr>
        <w:object w:dxaOrig="580" w:dyaOrig="400" w14:anchorId="3FDC216D">
          <v:shape id="_x0000_i1170" type="#_x0000_t75" style="width:29.15pt;height:20pt;mso-position-horizontal-relative:page;mso-position-vertical-relative:page" o:ole="">
            <v:imagedata r:id="rId278" o:title=""/>
          </v:shape>
          <o:OLEObject Type="Embed" ProgID="Equation.DSMT4" ShapeID="_x0000_i1170" DrawAspect="Content" ObjectID="_1633550597" r:id="rId279"/>
        </w:object>
      </w:r>
      <w:r w:rsidRPr="002E556C">
        <w:rPr>
          <w:rFonts w:hint="eastAsia"/>
        </w:rPr>
        <w:t>沿闭曲线</w:t>
      </w:r>
      <w:r w:rsidRPr="002E556C">
        <w:rPr>
          <w:position w:val="-6"/>
        </w:rPr>
        <w:object w:dxaOrig="180" w:dyaOrig="220" w14:anchorId="7AFB3221">
          <v:shape id="_x0000_i1171" type="#_x0000_t75" style="width:9.15pt;height:10.8pt;mso-position-horizontal-relative:page;mso-position-vertical-relative:page" o:ole="">
            <v:imagedata r:id="rId280" o:title=""/>
          </v:shape>
          <o:OLEObject Type="Embed" ProgID="Equation.DSMT4" ShapeID="_x0000_i1171" DrawAspect="Content" ObjectID="_1633550598" r:id="rId281"/>
        </w:object>
      </w:r>
      <w:r w:rsidRPr="002E556C">
        <w:rPr>
          <w:rFonts w:hint="eastAsia"/>
        </w:rPr>
        <w:t>的积分，不因</w:t>
      </w:r>
      <w:r w:rsidRPr="002E556C">
        <w:rPr>
          <w:position w:val="-6"/>
        </w:rPr>
        <w:object w:dxaOrig="180" w:dyaOrig="220" w14:anchorId="11BF0C89">
          <v:shape id="_x0000_i1172" type="#_x0000_t75" style="width:9.15pt;height:10.8pt;mso-position-horizontal-relative:page;mso-position-vertical-relative:page" o:ole="">
            <v:imagedata r:id="rId282" o:title=""/>
          </v:shape>
          <o:OLEObject Type="Embed" ProgID="Equation.DSMT4" ShapeID="_x0000_i1172" DrawAspect="Content" ObjectID="_1633550599" r:id="rId283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60" w:dyaOrig="260" w14:anchorId="695090A6">
          <v:shape id="_x0000_i1173" type="#_x0000_t75" style="width:12.9pt;height:12.9pt;mso-position-horizontal-relative:page;mso-position-vertical-relative:page" o:ole="">
            <v:imagedata r:id="rId284" o:title=""/>
          </v:shape>
          <o:OLEObject Type="Embed" ProgID="Equation.DSMT4" ShapeID="_x0000_i1173" DrawAspect="Content" ObjectID="_1633550600" r:id="rId285"/>
        </w:object>
      </w:r>
      <w:r w:rsidRPr="002E556C">
        <w:rPr>
          <w:rFonts w:hint="eastAsia"/>
        </w:rPr>
        <w:t>内作连续变形而改变它的值，只要在变形过程中</w:t>
      </w:r>
      <w:r w:rsidRPr="002E556C">
        <w:rPr>
          <w:position w:val="-6"/>
        </w:rPr>
        <w:object w:dxaOrig="180" w:dyaOrig="220" w14:anchorId="52CA28F0">
          <v:shape id="_x0000_i1174" type="#_x0000_t75" style="width:9.15pt;height:10.8pt;mso-position-horizontal-relative:page;mso-position-vertical-relative:page" o:ole="">
            <v:imagedata r:id="rId286" o:title=""/>
          </v:shape>
          <o:OLEObject Type="Embed" ProgID="Equation.DSMT4" ShapeID="_x0000_i1174" DrawAspect="Content" ObjectID="_1633550601" r:id="rId287"/>
        </w:object>
      </w:r>
      <w:r w:rsidRPr="002E556C">
        <w:rPr>
          <w:rFonts w:hint="eastAsia"/>
        </w:rPr>
        <w:t>不经过使</w:t>
      </w:r>
      <w:r w:rsidRPr="002E556C">
        <w:rPr>
          <w:position w:val="-14"/>
        </w:rPr>
        <w:object w:dxaOrig="580" w:dyaOrig="400" w14:anchorId="309169F6">
          <v:shape id="_x0000_i1175" type="#_x0000_t75" style="width:29.15pt;height:20pt;mso-position-horizontal-relative:page;mso-position-vertical-relative:page" o:ole="">
            <v:imagedata r:id="rId288" o:title=""/>
          </v:shape>
          <o:OLEObject Type="Embed" ProgID="Equation.DSMT4" ShapeID="_x0000_i1175" DrawAspect="Content" ObjectID="_1633550602" r:id="rId289"/>
        </w:object>
      </w:r>
      <w:r w:rsidRPr="002E556C">
        <w:rPr>
          <w:rFonts w:hint="eastAsia"/>
        </w:rPr>
        <w:t>不解析的奇点</w:t>
      </w:r>
      <w:r>
        <w:rPr>
          <w:rFonts w:hint="eastAsia"/>
        </w:rPr>
        <w:t>．</w:t>
      </w:r>
    </w:p>
    <w:p w14:paraId="7A439BCE" w14:textId="77777777" w:rsidR="00F740DD" w:rsidRDefault="00F740DD" w:rsidP="00F740DD">
      <w:pPr>
        <w:pStyle w:val="2"/>
      </w:pPr>
      <w:bookmarkStart w:id="31" w:name="_Toc22937476"/>
      <w:r>
        <w:t xml:space="preserve">7.4 </w:t>
      </w:r>
      <w:r w:rsidR="001A003B" w:rsidRPr="002E556C">
        <w:rPr>
          <w:rFonts w:hint="eastAsia"/>
        </w:rPr>
        <w:t>解析函数沿非闭曲线的积分</w:t>
      </w:r>
      <w:bookmarkEnd w:id="31"/>
    </w:p>
    <w:p w14:paraId="758621F0" w14:textId="4EA3B3D7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设</w:t>
      </w:r>
      <w:r w:rsidRPr="002E556C">
        <w:rPr>
          <w:position w:val="-14"/>
        </w:rPr>
        <w:object w:dxaOrig="580" w:dyaOrig="400" w14:anchorId="559AD5FC">
          <v:shape id="_x0000_i1176" type="#_x0000_t75" style="width:29.15pt;height:20pt;mso-position-horizontal-relative:page;mso-position-vertical-relative:page" o:ole="">
            <v:imagedata r:id="rId290" o:title=""/>
          </v:shape>
          <o:OLEObject Type="Embed" ProgID="Equation.DSMT4" ShapeID="_x0000_i1176" DrawAspect="Content" ObjectID="_1633550603" r:id="rId291"/>
        </w:object>
      </w:r>
      <w:r w:rsidRPr="002E556C">
        <w:rPr>
          <w:rFonts w:hint="eastAsia"/>
        </w:rPr>
        <w:t>在单连域</w:t>
      </w:r>
      <w:r w:rsidRPr="002E556C">
        <w:rPr>
          <w:position w:val="-4"/>
        </w:rPr>
        <w:object w:dxaOrig="240" w:dyaOrig="260" w14:anchorId="301019A9">
          <v:shape id="_x0000_i1177" type="#_x0000_t75" style="width:12.05pt;height:12.9pt;mso-position-horizontal-relative:page;mso-position-vertical-relative:page" o:ole="">
            <v:imagedata r:id="rId292" o:title=""/>
          </v:shape>
          <o:OLEObject Type="Embed" ProgID="Equation.DSMT4" ShapeID="_x0000_i1177" DrawAspect="Content" ObjectID="_1633550604" r:id="rId293"/>
        </w:object>
      </w:r>
      <w:r w:rsidRPr="002E556C">
        <w:rPr>
          <w:rFonts w:hint="eastAsia"/>
        </w:rPr>
        <w:t>内解析，</w:t>
      </w:r>
      <w:r w:rsidRPr="002E556C">
        <w:rPr>
          <w:position w:val="-14"/>
        </w:rPr>
        <w:object w:dxaOrig="580" w:dyaOrig="400" w14:anchorId="74B53E8F">
          <v:shape id="_x0000_i1178" type="#_x0000_t75" style="width:29.15pt;height:20pt;mso-position-horizontal-relative:page;mso-position-vertical-relative:page" o:ole="">
            <v:imagedata r:id="rId294" o:title=""/>
          </v:shape>
          <o:OLEObject Type="Embed" ProgID="Equation.DSMT4" ShapeID="_x0000_i1178" DrawAspect="Content" ObjectID="_1633550605" r:id="rId295"/>
        </w:object>
      </w:r>
      <w:r w:rsidRPr="002E556C">
        <w:rPr>
          <w:rFonts w:hint="eastAsia"/>
        </w:rPr>
        <w:t>为</w:t>
      </w:r>
      <w:r w:rsidRPr="002E556C">
        <w:rPr>
          <w:position w:val="-14"/>
        </w:rPr>
        <w:object w:dxaOrig="580" w:dyaOrig="400" w14:anchorId="682DEFCE">
          <v:shape id="_x0000_i1179" type="#_x0000_t75" style="width:29.15pt;height:20pt;mso-position-horizontal-relative:page;mso-position-vertical-relative:page" o:ole="">
            <v:imagedata r:id="rId290" o:title=""/>
          </v:shape>
          <o:OLEObject Type="Embed" ProgID="Equation.DSMT4" ShapeID="_x0000_i1179" DrawAspect="Content" ObjectID="_1633550606" r:id="rId296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40" w:dyaOrig="260" w14:anchorId="4555956A">
          <v:shape id="_x0000_i1180" type="#_x0000_t75" style="width:12.05pt;height:12.9pt;mso-position-horizontal-relative:page;mso-position-vertical-relative:page" o:ole="">
            <v:imagedata r:id="rId297" o:title=""/>
          </v:shape>
          <o:OLEObject Type="Embed" ProgID="Equation.DSMT4" ShapeID="_x0000_i1180" DrawAspect="Content" ObjectID="_1633550607" r:id="rId298"/>
        </w:object>
      </w:r>
      <w:r w:rsidRPr="002E556C">
        <w:rPr>
          <w:rFonts w:hint="eastAsia"/>
        </w:rPr>
        <w:t>内的一个原函数，则</w:t>
      </w:r>
      <w:r w:rsidR="00CF1504" w:rsidRPr="002E556C">
        <w:rPr>
          <w:position w:val="-22"/>
        </w:rPr>
        <w:object w:dxaOrig="2720" w:dyaOrig="560" w14:anchorId="7F51ECB4">
          <v:shape id="_x0000_i1181" type="#_x0000_t75" style="width:136.1pt;height:27.9pt" o:ole="">
            <v:imagedata r:id="rId299" o:title=""/>
          </v:shape>
          <o:OLEObject Type="Embed" ProgID="Equation.DSMT4" ShapeID="_x0000_i1181" DrawAspect="Content" ObjectID="_1633550608" r:id="rId300"/>
        </w:object>
      </w:r>
      <w:r w:rsidR="00CF1504" w:rsidRPr="0014730B">
        <w:rPr>
          <w:position w:val="-12"/>
        </w:rPr>
        <w:object w:dxaOrig="940" w:dyaOrig="360" w14:anchorId="57E6DC71">
          <v:shape id="_x0000_i1182" type="#_x0000_t75" style="width:47.05pt;height:17.9pt" o:ole="">
            <v:imagedata r:id="rId301" o:title=""/>
          </v:shape>
          <o:OLEObject Type="Embed" ProgID="Equation.DSMT4" ShapeID="_x0000_i1182" DrawAspect="Content" ObjectID="_1633550609" r:id="rId302"/>
        </w:object>
      </w:r>
      <w:r>
        <w:rPr>
          <w:rFonts w:hint="eastAsia"/>
        </w:rPr>
        <w:t>．</w:t>
      </w:r>
    </w:p>
    <w:p w14:paraId="35D0F045" w14:textId="0EBD2CD8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说明：解析函数</w:t>
      </w:r>
      <w:r w:rsidRPr="002E556C">
        <w:rPr>
          <w:position w:val="-14"/>
        </w:rPr>
        <w:object w:dxaOrig="580" w:dyaOrig="400" w14:anchorId="04F2B67F">
          <v:shape id="_x0000_i1183" type="#_x0000_t75" style="width:29.15pt;height:20pt;mso-position-horizontal-relative:page;mso-position-vertical-relative:page" o:ole="">
            <v:imagedata r:id="rId303" o:title=""/>
          </v:shape>
          <o:OLEObject Type="Embed" ProgID="Equation.DSMT4" ShapeID="_x0000_i1183" DrawAspect="Content" ObjectID="_1633550610" r:id="rId304"/>
        </w:object>
      </w:r>
      <w:r w:rsidRPr="002E556C">
        <w:rPr>
          <w:rFonts w:hint="eastAsia"/>
        </w:rPr>
        <w:t>沿非闭曲线的积分与积分路径无关，计算时只要求出原函数即可</w:t>
      </w:r>
      <w:r>
        <w:rPr>
          <w:rFonts w:hint="eastAsia"/>
        </w:rPr>
        <w:t>．</w:t>
      </w:r>
    </w:p>
    <w:p w14:paraId="4E9878DF" w14:textId="77777777" w:rsidR="00F740DD" w:rsidRDefault="00F740DD" w:rsidP="00F740DD">
      <w:pPr>
        <w:pStyle w:val="2"/>
      </w:pPr>
      <w:bookmarkStart w:id="32" w:name="_Toc22937477"/>
      <w:r>
        <w:t xml:space="preserve">7.5 </w:t>
      </w:r>
      <w:r w:rsidR="001A003B" w:rsidRPr="002E556C">
        <w:rPr>
          <w:rFonts w:hint="eastAsia"/>
        </w:rPr>
        <w:t>柯西积分公式</w:t>
      </w:r>
      <w:bookmarkEnd w:id="32"/>
    </w:p>
    <w:p w14:paraId="2B9E64A7" w14:textId="40BD476A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设</w:t>
      </w:r>
      <w:r w:rsidRPr="002E556C">
        <w:rPr>
          <w:position w:val="-14"/>
        </w:rPr>
        <w:object w:dxaOrig="580" w:dyaOrig="400" w14:anchorId="6E4FD869">
          <v:shape id="_x0000_i1184" type="#_x0000_t75" style="width:29.15pt;height:20pt;mso-position-horizontal-relative:page;mso-position-vertical-relative:page" o:ole="">
            <v:imagedata r:id="rId290" o:title=""/>
          </v:shape>
          <o:OLEObject Type="Embed" ProgID="Equation.DSMT4" ShapeID="_x0000_i1184" DrawAspect="Content" ObjectID="_1633550611" r:id="rId305"/>
        </w:object>
      </w:r>
      <w:r w:rsidRPr="002E556C">
        <w:rPr>
          <w:rFonts w:hint="eastAsia"/>
        </w:rPr>
        <w:t>在区域</w:t>
      </w:r>
      <w:r w:rsidRPr="002E556C">
        <w:rPr>
          <w:position w:val="-4"/>
        </w:rPr>
        <w:object w:dxaOrig="260" w:dyaOrig="260" w14:anchorId="082E2FC8">
          <v:shape id="_x0000_i1185" type="#_x0000_t75" style="width:14.15pt;height:12.9pt;mso-position-horizontal-relative:page;mso-position-vertical-relative:page" o:ole="">
            <v:imagedata r:id="rId306" o:title=""/>
          </v:shape>
          <o:OLEObject Type="Embed" ProgID="Equation.DSMT4" ShapeID="_x0000_i1185" DrawAspect="Content" ObjectID="_1633550612" r:id="rId307"/>
        </w:object>
      </w:r>
      <w:r w:rsidRPr="002E556C">
        <w:rPr>
          <w:rFonts w:hint="eastAsia"/>
        </w:rPr>
        <w:t>内解析，</w:t>
      </w:r>
      <w:r w:rsidRPr="002E556C">
        <w:rPr>
          <w:position w:val="-6"/>
        </w:rPr>
        <w:object w:dxaOrig="180" w:dyaOrig="220" w14:anchorId="6EEBB40A">
          <v:shape id="_x0000_i1186" type="#_x0000_t75" style="width:9.15pt;height:10.4pt;mso-position-horizontal-relative:page;mso-position-vertical-relative:page" o:ole="">
            <v:imagedata r:id="rId242" o:title=""/>
          </v:shape>
          <o:OLEObject Type="Embed" ProgID="Equation.DSMT4" ShapeID="_x0000_i1186" DrawAspect="Content" ObjectID="_1633550613" r:id="rId308"/>
        </w:object>
      </w:r>
      <w:r w:rsidRPr="002E556C">
        <w:rPr>
          <w:rFonts w:hint="eastAsia"/>
        </w:rPr>
        <w:t>为</w:t>
      </w:r>
      <w:r w:rsidRPr="002E556C">
        <w:rPr>
          <w:position w:val="-4"/>
        </w:rPr>
        <w:object w:dxaOrig="260" w:dyaOrig="260" w14:anchorId="6366E029">
          <v:shape id="_x0000_i1187" type="#_x0000_t75" style="width:12.9pt;height:12.9pt;mso-position-horizontal-relative:page;mso-position-vertical-relative:page" o:ole="">
            <v:imagedata r:id="rId309" o:title=""/>
          </v:shape>
          <o:OLEObject Type="Embed" ProgID="Equation.DSMT4" ShapeID="_x0000_i1187" DrawAspect="Content" ObjectID="_1633550614" r:id="rId310"/>
        </w:object>
      </w:r>
      <w:r w:rsidRPr="002E556C">
        <w:rPr>
          <w:rFonts w:hint="eastAsia"/>
        </w:rPr>
        <w:t>内任一正向简单闭曲线，</w:t>
      </w:r>
      <w:r w:rsidRPr="002E556C">
        <w:rPr>
          <w:position w:val="-6"/>
        </w:rPr>
        <w:object w:dxaOrig="180" w:dyaOrig="220" w14:anchorId="7CB280E6">
          <v:shape id="_x0000_i1188" type="#_x0000_t75" style="width:9.15pt;height:10.4pt;mso-position-horizontal-relative:page;mso-position-vertical-relative:page" o:ole="">
            <v:imagedata r:id="rId242" o:title=""/>
          </v:shape>
          <o:OLEObject Type="Embed" ProgID="Equation.DSMT4" ShapeID="_x0000_i1188" DrawAspect="Content" ObjectID="_1633550615" r:id="rId311"/>
        </w:object>
      </w:r>
      <w:r w:rsidRPr="002E556C">
        <w:rPr>
          <w:rFonts w:hint="eastAsia"/>
        </w:rPr>
        <w:t>的内部完全属于</w:t>
      </w:r>
      <w:r w:rsidRPr="002E556C">
        <w:rPr>
          <w:position w:val="-4"/>
        </w:rPr>
        <w:object w:dxaOrig="260" w:dyaOrig="260" w14:anchorId="6707E8FE">
          <v:shape id="_x0000_i1189" type="#_x0000_t75" style="width:12.9pt;height:12.9pt;mso-position-horizontal-relative:page;mso-position-vertical-relative:page" o:ole="">
            <v:imagedata r:id="rId309" o:title=""/>
          </v:shape>
          <o:OLEObject Type="Embed" ProgID="Equation.DSMT4" ShapeID="_x0000_i1189" DrawAspect="Content" ObjectID="_1633550616" r:id="rId312"/>
        </w:object>
      </w:r>
      <w:r w:rsidRPr="002E556C">
        <w:rPr>
          <w:rFonts w:hint="eastAsia"/>
        </w:rPr>
        <w:t>，</w:t>
      </w:r>
      <w:r w:rsidRPr="002E556C">
        <w:rPr>
          <w:position w:val="-12"/>
        </w:rPr>
        <w:object w:dxaOrig="260" w:dyaOrig="360" w14:anchorId="358258C7">
          <v:shape id="_x0000_i1190" type="#_x0000_t75" style="width:12.9pt;height:17.9pt;mso-position-horizontal-relative:page;mso-position-vertical-relative:page" o:ole="">
            <v:imagedata r:id="rId313" o:title=""/>
          </v:shape>
          <o:OLEObject Type="Embed" ProgID="Equation.DSMT4" ShapeID="_x0000_i1190" DrawAspect="Content" ObjectID="_1633550617" r:id="rId314"/>
        </w:object>
      </w:r>
      <w:r w:rsidRPr="002E556C">
        <w:rPr>
          <w:rFonts w:hint="eastAsia"/>
        </w:rPr>
        <w:t>为</w:t>
      </w:r>
      <w:r w:rsidRPr="002E556C">
        <w:rPr>
          <w:position w:val="-6"/>
        </w:rPr>
        <w:object w:dxaOrig="180" w:dyaOrig="220" w14:anchorId="64949179">
          <v:shape id="_x0000_i1191" type="#_x0000_t75" style="width:9.15pt;height:10.8pt;mso-position-horizontal-relative:page;mso-position-vertical-relative:page" o:ole="">
            <v:imagedata r:id="rId315" o:title=""/>
          </v:shape>
          <o:OLEObject Type="Embed" ProgID="Equation.DSMT4" ShapeID="_x0000_i1191" DrawAspect="Content" ObjectID="_1633550618" r:id="rId316"/>
        </w:object>
      </w:r>
      <w:r w:rsidRPr="002E556C">
        <w:rPr>
          <w:rFonts w:hint="eastAsia"/>
        </w:rPr>
        <w:t>内任意一点，则</w:t>
      </w:r>
      <w:r w:rsidRPr="002E556C">
        <w:rPr>
          <w:position w:val="-30"/>
        </w:rPr>
        <w:object w:dxaOrig="2200" w:dyaOrig="720" w14:anchorId="329DBE3A">
          <v:shape id="_x0000_i1192" type="#_x0000_t75" style="width:109.85pt;height:36.2pt" o:ole="">
            <v:imagedata r:id="rId317" o:title=""/>
          </v:shape>
          <o:OLEObject Type="Embed" ProgID="Equation.DSMT4" ShapeID="_x0000_i1192" DrawAspect="Content" ObjectID="_1633550619" r:id="rId318"/>
        </w:object>
      </w:r>
      <w:r w:rsidR="00856023">
        <w:rPr>
          <w:rFonts w:hint="eastAsia"/>
        </w:rPr>
        <w:t>．</w:t>
      </w:r>
    </w:p>
    <w:p w14:paraId="02DAC35F" w14:textId="77777777" w:rsidR="00F740DD" w:rsidRDefault="00F740DD" w:rsidP="00F740DD">
      <w:pPr>
        <w:pStyle w:val="2"/>
      </w:pPr>
      <w:bookmarkStart w:id="33" w:name="_Toc22937478"/>
      <w:r>
        <w:t xml:space="preserve">7.6 </w:t>
      </w:r>
      <w:r w:rsidR="001A003B" w:rsidRPr="002E556C">
        <w:rPr>
          <w:rFonts w:hint="eastAsia"/>
        </w:rPr>
        <w:t>高阶导数公式</w:t>
      </w:r>
      <w:bookmarkEnd w:id="33"/>
    </w:p>
    <w:p w14:paraId="76882F7C" w14:textId="2D0DBB64" w:rsidR="001A003B" w:rsidRPr="00BB270E" w:rsidRDefault="001A003B" w:rsidP="001A003B">
      <w:pPr>
        <w:spacing w:after="156"/>
        <w:ind w:firstLine="420"/>
      </w:pPr>
      <w:r w:rsidRPr="002E556C">
        <w:rPr>
          <w:rFonts w:hint="eastAsia"/>
        </w:rPr>
        <w:lastRenderedPageBreak/>
        <w:t>解析函数</w:t>
      </w:r>
      <w:r w:rsidRPr="002E556C">
        <w:rPr>
          <w:position w:val="-14"/>
        </w:rPr>
        <w:object w:dxaOrig="580" w:dyaOrig="400" w14:anchorId="689786CB">
          <v:shape id="_x0000_i1193" type="#_x0000_t75" style="width:29.15pt;height:20pt;mso-position-horizontal-relative:page;mso-position-vertical-relative:page" o:ole="">
            <v:imagedata r:id="rId319" o:title=""/>
          </v:shape>
          <o:OLEObject Type="Embed" ProgID="Equation.DSMT4" ShapeID="_x0000_i1193" DrawAspect="Content" ObjectID="_1633550620" r:id="rId320"/>
        </w:object>
      </w:r>
      <w:r w:rsidRPr="002E556C">
        <w:rPr>
          <w:rFonts w:hint="eastAsia"/>
        </w:rPr>
        <w:t>的导数仍为解析函数，它的</w:t>
      </w:r>
      <w:r w:rsidRPr="002E556C">
        <w:rPr>
          <w:position w:val="-6"/>
        </w:rPr>
        <w:object w:dxaOrig="200" w:dyaOrig="220" w14:anchorId="181AFDC7">
          <v:shape id="_x0000_i1194" type="#_x0000_t75" style="width:10pt;height:10.8pt;mso-position-horizontal-relative:page;mso-position-vertical-relative:page" o:ole="">
            <v:imagedata r:id="rId321" o:title=""/>
          </v:shape>
          <o:OLEObject Type="Embed" ProgID="Equation.DSMT4" ShapeID="_x0000_i1194" DrawAspect="Content" ObjectID="_1633550621" r:id="rId322"/>
        </w:object>
      </w:r>
      <w:r w:rsidRPr="002E556C">
        <w:rPr>
          <w:rFonts w:hint="eastAsia"/>
        </w:rPr>
        <w:t>阶导数为</w:t>
      </w:r>
      <w:r w:rsidRPr="002E556C">
        <w:rPr>
          <w:position w:val="-30"/>
        </w:rPr>
        <w:object w:dxaOrig="1640" w:dyaOrig="720" w14:anchorId="5E868193">
          <v:shape id="_x0000_i1195" type="#_x0000_t75" style="width:82pt;height:36.2pt" o:ole="">
            <v:imagedata r:id="rId323" o:title=""/>
          </v:shape>
          <o:OLEObject Type="Embed" ProgID="Equation.DSMT4" ShapeID="_x0000_i1195" DrawAspect="Content" ObjectID="_1633550622" r:id="rId324"/>
        </w:object>
      </w:r>
      <w:r>
        <w:t xml:space="preserve"> </w:t>
      </w:r>
      <w:r w:rsidRPr="001260EF">
        <w:rPr>
          <w:position w:val="-24"/>
        </w:rPr>
        <w:object w:dxaOrig="2320" w:dyaOrig="620" w14:anchorId="6925CCC6">
          <v:shape id="_x0000_i1196" type="#_x0000_t75" style="width:116.1pt;height:30.8pt" o:ole="">
            <v:imagedata r:id="rId325" o:title=""/>
          </v:shape>
          <o:OLEObject Type="Embed" ProgID="Equation.DSMT4" ShapeID="_x0000_i1196" DrawAspect="Content" ObjectID="_1633550623" r:id="rId326"/>
        </w:object>
      </w:r>
      <w:r>
        <w:rPr>
          <w:rFonts w:hint="eastAsia"/>
        </w:rPr>
        <w:t>，</w:t>
      </w:r>
      <w:r w:rsidRPr="002E556C">
        <w:rPr>
          <w:rFonts w:hint="eastAsia"/>
        </w:rPr>
        <w:t>其中</w:t>
      </w:r>
      <w:r w:rsidRPr="002E556C">
        <w:rPr>
          <w:position w:val="-6"/>
        </w:rPr>
        <w:object w:dxaOrig="180" w:dyaOrig="220" w14:anchorId="6A2DC91B">
          <v:shape id="_x0000_i1197" type="#_x0000_t75" style="width:9.15pt;height:10.4pt;mso-position-horizontal-relative:page;mso-position-vertical-relative:page" o:ole="">
            <v:imagedata r:id="rId242" o:title=""/>
          </v:shape>
          <o:OLEObject Type="Embed" ProgID="Equation.DSMT4" ShapeID="_x0000_i1197" DrawAspect="Content" ObjectID="_1633550624" r:id="rId327"/>
        </w:object>
      </w:r>
      <w:r w:rsidRPr="002E556C">
        <w:rPr>
          <w:rFonts w:hint="eastAsia"/>
        </w:rPr>
        <w:t>为</w:t>
      </w:r>
      <w:r w:rsidRPr="002E556C">
        <w:rPr>
          <w:position w:val="-14"/>
        </w:rPr>
        <w:object w:dxaOrig="580" w:dyaOrig="400" w14:anchorId="7988F057">
          <v:shape id="_x0000_i1198" type="#_x0000_t75" style="width:29.15pt;height:20pt;mso-position-horizontal-relative:page;mso-position-vertical-relative:page" o:ole="">
            <v:imagedata r:id="rId290" o:title=""/>
          </v:shape>
          <o:OLEObject Type="Embed" ProgID="Equation.DSMT4" ShapeID="_x0000_i1198" DrawAspect="Content" ObjectID="_1633550625" r:id="rId328"/>
        </w:object>
      </w:r>
      <w:r w:rsidRPr="002E556C">
        <w:rPr>
          <w:rFonts w:hint="eastAsia"/>
        </w:rPr>
        <w:t>的解析区域</w:t>
      </w:r>
      <w:r w:rsidRPr="002E556C">
        <w:rPr>
          <w:position w:val="-4"/>
        </w:rPr>
        <w:object w:dxaOrig="260" w:dyaOrig="260" w14:anchorId="15792A27">
          <v:shape id="_x0000_i1199" type="#_x0000_t75" style="width:14.15pt;height:12.9pt;mso-position-horizontal-relative:page;mso-position-vertical-relative:page" o:ole="">
            <v:imagedata r:id="rId306" o:title=""/>
          </v:shape>
          <o:OLEObject Type="Embed" ProgID="Equation.DSMT4" ShapeID="_x0000_i1199" DrawAspect="Content" ObjectID="_1633550626" r:id="rId329"/>
        </w:object>
      </w:r>
      <w:r w:rsidRPr="002E556C">
        <w:rPr>
          <w:rFonts w:hint="eastAsia"/>
        </w:rPr>
        <w:t>内围绕</w:t>
      </w:r>
      <w:r w:rsidRPr="002E556C">
        <w:rPr>
          <w:position w:val="-12"/>
        </w:rPr>
        <w:object w:dxaOrig="260" w:dyaOrig="360" w14:anchorId="6452C70C">
          <v:shape id="_x0000_i1200" type="#_x0000_t75" style="width:12.9pt;height:17.9pt;mso-position-horizontal-relative:page;mso-position-vertical-relative:page" o:ole="">
            <v:imagedata r:id="rId330" o:title=""/>
          </v:shape>
          <o:OLEObject Type="Embed" ProgID="Equation.DSMT4" ShapeID="_x0000_i1200" DrawAspect="Content" ObjectID="_1633550627" r:id="rId331"/>
        </w:object>
      </w:r>
      <w:r w:rsidRPr="002E556C">
        <w:rPr>
          <w:rFonts w:hint="eastAsia"/>
        </w:rPr>
        <w:t>的任何一条正向简单闭曲线，而且它的内部完全属于</w:t>
      </w:r>
      <w:r w:rsidRPr="002E556C">
        <w:rPr>
          <w:position w:val="-4"/>
        </w:rPr>
        <w:object w:dxaOrig="260" w:dyaOrig="260" w14:anchorId="56AB0FFE">
          <v:shape id="_x0000_i1201" type="#_x0000_t75" style="width:12.9pt;height:12.9pt;mso-position-horizontal-relative:page;mso-position-vertical-relative:page" o:ole="">
            <v:imagedata r:id="rId309" o:title=""/>
          </v:shape>
          <o:OLEObject Type="Embed" ProgID="Equation.DSMT4" ShapeID="_x0000_i1201" DrawAspect="Content" ObjectID="_1633550628" r:id="rId332"/>
        </w:object>
      </w:r>
      <w:r>
        <w:rPr>
          <w:rFonts w:hint="eastAsia"/>
        </w:rPr>
        <w:t>．</w:t>
      </w:r>
    </w:p>
    <w:p w14:paraId="18092CCB" w14:textId="77777777" w:rsidR="00856023" w:rsidRDefault="00856023" w:rsidP="00856023">
      <w:pPr>
        <w:pStyle w:val="2"/>
      </w:pPr>
      <w:bookmarkStart w:id="34" w:name="_Toc22937479"/>
      <w:r>
        <w:t xml:space="preserve">7.7 </w:t>
      </w:r>
      <w:r w:rsidR="001A003B" w:rsidRPr="002E556C">
        <w:rPr>
          <w:rFonts w:hint="eastAsia"/>
        </w:rPr>
        <w:t>重要结论</w:t>
      </w:r>
      <w:bookmarkEnd w:id="34"/>
    </w:p>
    <w:p w14:paraId="61929990" w14:textId="093ABFE4" w:rsidR="001A003B" w:rsidRPr="002E556C" w:rsidRDefault="001A003B" w:rsidP="001A003B">
      <w:pPr>
        <w:spacing w:after="156"/>
        <w:ind w:firstLine="420"/>
      </w:pPr>
      <w:r w:rsidRPr="002E556C">
        <w:rPr>
          <w:position w:val="-32"/>
        </w:rPr>
        <w:object w:dxaOrig="2840" w:dyaOrig="740" w14:anchorId="7B916E0B">
          <v:shape id="_x0000_i1202" type="#_x0000_t75" style="width:141.9pt;height:37.05pt" o:ole="">
            <v:imagedata r:id="rId333" o:title=""/>
          </v:shape>
          <o:OLEObject Type="Embed" ProgID="Equation.DSMT4" ShapeID="_x0000_i1202" DrawAspect="Content" ObjectID="_1633550629" r:id="rId334"/>
        </w:object>
      </w:r>
      <w:r w:rsidR="00856023">
        <w:rPr>
          <w:rFonts w:hint="eastAsia"/>
        </w:rPr>
        <w:t>．</w:t>
      </w:r>
      <w:r w:rsidR="00856023">
        <w:rPr>
          <w:rFonts w:hint="eastAsia"/>
        </w:rPr>
        <w:t xml:space="preserve"> </w:t>
      </w:r>
      <w:r w:rsidR="00CA649C">
        <w:rPr>
          <w:rFonts w:hint="eastAsia"/>
        </w:rPr>
        <w:t>(</w:t>
      </w:r>
      <w:r w:rsidRPr="002E556C">
        <w:rPr>
          <w:position w:val="-6"/>
        </w:rPr>
        <w:object w:dxaOrig="180" w:dyaOrig="220" w14:anchorId="153795FB">
          <v:shape id="_x0000_i1203" type="#_x0000_t75" style="width:9.15pt;height:10.4pt;mso-position-horizontal-relative:page;mso-position-vertical-relative:page" o:ole="">
            <v:imagedata r:id="rId242" o:title=""/>
          </v:shape>
          <o:OLEObject Type="Embed" ProgID="Equation.DSMT4" ShapeID="_x0000_i1203" DrawAspect="Content" ObjectID="_1633550630" r:id="rId335"/>
        </w:object>
      </w:r>
      <w:r w:rsidRPr="002E556C">
        <w:rPr>
          <w:rFonts w:hint="eastAsia"/>
        </w:rPr>
        <w:t>是包含</w:t>
      </w:r>
      <w:r w:rsidRPr="002E556C">
        <w:rPr>
          <w:position w:val="-6"/>
        </w:rPr>
        <w:object w:dxaOrig="200" w:dyaOrig="220" w14:anchorId="10818CF0">
          <v:shape id="_x0000_i1204" type="#_x0000_t75" style="width:10pt;height:10.8pt;mso-position-horizontal-relative:page;mso-position-vertical-relative:page" o:ole="">
            <v:imagedata r:id="rId336" o:title=""/>
          </v:shape>
          <o:OLEObject Type="Embed" ProgID="Equation.DSMT4" ShapeID="_x0000_i1204" DrawAspect="Content" ObjectID="_1633550631" r:id="rId337"/>
        </w:object>
      </w:r>
      <w:r w:rsidRPr="002E556C">
        <w:rPr>
          <w:rFonts w:hint="eastAsia"/>
        </w:rPr>
        <w:t>的任意正向简单闭曲线</w:t>
      </w:r>
      <w:r w:rsidR="00CA649C">
        <w:rPr>
          <w:rFonts w:hint="eastAsia"/>
        </w:rPr>
        <w:t xml:space="preserve">) </w:t>
      </w:r>
    </w:p>
    <w:p w14:paraId="501A0A58" w14:textId="6B89F3D6" w:rsidR="001A003B" w:rsidRPr="002E556C" w:rsidRDefault="00856023" w:rsidP="00856023">
      <w:pPr>
        <w:pStyle w:val="2"/>
      </w:pPr>
      <w:bookmarkStart w:id="35" w:name="_Toc22937480"/>
      <w:r>
        <w:t xml:space="preserve">7.8 </w:t>
      </w:r>
      <w:r w:rsidR="001A003B" w:rsidRPr="002E556C">
        <w:rPr>
          <w:rFonts w:hint="eastAsia"/>
        </w:rPr>
        <w:t>复变函数积分的计算</w:t>
      </w:r>
      <w:bookmarkEnd w:id="35"/>
    </w:p>
    <w:p w14:paraId="120BB46D" w14:textId="3FED3F75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1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b/>
          <w:bCs/>
          <w:position w:val="-14"/>
        </w:rPr>
        <w:object w:dxaOrig="580" w:dyaOrig="400" w14:anchorId="550882FE">
          <v:shape id="_x0000_i1205" type="#_x0000_t75" style="width:29.15pt;height:20pt;mso-position-horizontal-relative:page;mso-position-vertical-relative:page" o:ole="">
            <v:imagedata r:id="rId338" o:title=""/>
          </v:shape>
          <o:OLEObject Type="Embed" ProgID="Equation.DSMT4" ShapeID="_x0000_i1205" DrawAspect="Content" ObjectID="_1633550632" r:id="rId339"/>
        </w:object>
      </w:r>
      <w:r w:rsidRPr="009D44DD">
        <w:rPr>
          <w:rFonts w:hint="eastAsia"/>
          <w:b/>
          <w:bCs/>
        </w:rPr>
        <w:t>在区域</w:t>
      </w:r>
      <w:r w:rsidRPr="009D44DD">
        <w:rPr>
          <w:b/>
          <w:bCs/>
          <w:position w:val="-4"/>
        </w:rPr>
        <w:object w:dxaOrig="260" w:dyaOrig="260" w14:anchorId="42961FC4">
          <v:shape id="_x0000_i1206" type="#_x0000_t75" style="width:12.9pt;height:12.9pt;mso-position-horizontal-relative:page;mso-position-vertical-relative:page" o:ole="">
            <v:imagedata r:id="rId340" o:title=""/>
          </v:shape>
          <o:OLEObject Type="Embed" ProgID="Equation.DSMT4" ShapeID="_x0000_i1206" DrawAspect="Content" ObjectID="_1633550633" r:id="rId341"/>
        </w:object>
      </w:r>
      <w:r w:rsidRPr="009D44DD">
        <w:rPr>
          <w:rFonts w:hint="eastAsia"/>
          <w:b/>
          <w:bCs/>
        </w:rPr>
        <w:t>内处处不解析</w:t>
      </w:r>
      <w:r w:rsidRPr="002E556C">
        <w:rPr>
          <w:rFonts w:hint="eastAsia"/>
        </w:rPr>
        <w:t>，用一般积分法</w:t>
      </w:r>
      <w:r w:rsidRPr="002E556C">
        <w:rPr>
          <w:position w:val="-22"/>
        </w:rPr>
        <w:object w:dxaOrig="2880" w:dyaOrig="560" w14:anchorId="144D85B6">
          <v:shape id="_x0000_i1207" type="#_x0000_t75" style="width:2in;height:27.9pt" o:ole="">
            <v:imagedata r:id="rId342" o:title=""/>
          </v:shape>
          <o:OLEObject Type="Embed" ProgID="Equation.DSMT4" ShapeID="_x0000_i1207" DrawAspect="Content" ObjectID="_1633550634" r:id="rId343"/>
        </w:object>
      </w:r>
      <w:r>
        <w:rPr>
          <w:rFonts w:hint="eastAsia"/>
        </w:rPr>
        <w:t>．</w:t>
      </w:r>
    </w:p>
    <w:p w14:paraId="661586FF" w14:textId="4367CF07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2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b/>
          <w:bCs/>
          <w:position w:val="-14"/>
        </w:rPr>
        <w:object w:dxaOrig="580" w:dyaOrig="400" w14:anchorId="7D0F52FB">
          <v:shape id="_x0000_i1208" type="#_x0000_t75" style="width:29.15pt;height:20pt;mso-position-horizontal-relative:page;mso-position-vertical-relative:page" o:ole="">
            <v:imagedata r:id="rId344" o:title=""/>
          </v:shape>
          <o:OLEObject Type="Embed" ProgID="Equation.DSMT4" ShapeID="_x0000_i1208" DrawAspect="Content" ObjectID="_1633550635" r:id="rId345"/>
        </w:object>
      </w:r>
      <w:r w:rsidRPr="009D44DD">
        <w:rPr>
          <w:rFonts w:hint="eastAsia"/>
          <w:b/>
          <w:bCs/>
        </w:rPr>
        <w:t>在区域</w:t>
      </w:r>
      <w:r w:rsidRPr="009D44DD">
        <w:rPr>
          <w:b/>
          <w:bCs/>
          <w:position w:val="-4"/>
        </w:rPr>
        <w:object w:dxaOrig="260" w:dyaOrig="260" w14:anchorId="4FEF6C68">
          <v:shape id="_x0000_i1209" type="#_x0000_t75" style="width:12.9pt;height:12.9pt;mso-position-horizontal-relative:page;mso-position-vertical-relative:page" o:ole="">
            <v:imagedata r:id="rId346" o:title=""/>
          </v:shape>
          <o:OLEObject Type="Embed" ProgID="Equation.DSMT4" ShapeID="_x0000_i1209" DrawAspect="Content" ObjectID="_1633550636" r:id="rId347"/>
        </w:object>
      </w:r>
      <w:r w:rsidRPr="009D44DD">
        <w:rPr>
          <w:rFonts w:hint="eastAsia"/>
          <w:b/>
          <w:bCs/>
        </w:rPr>
        <w:t>内解析</w:t>
      </w:r>
      <w:r w:rsidR="00366AD7">
        <w:rPr>
          <w:rFonts w:hint="eastAsia"/>
        </w:rPr>
        <w:t>：</w:t>
      </w:r>
    </w:p>
    <w:p w14:paraId="62E8D6D3" w14:textId="77777777" w:rsidR="001A003B" w:rsidRPr="002E556C" w:rsidRDefault="001A003B" w:rsidP="001A003B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E556C">
        <w:rPr>
          <w:position w:val="-6"/>
        </w:rPr>
        <w:object w:dxaOrig="180" w:dyaOrig="220" w14:anchorId="2F1EAA20">
          <v:shape id="_x0000_i1210" type="#_x0000_t75" style="width:9.15pt;height:10.8pt;mso-position-horizontal-relative:page;mso-position-vertical-relative:page" o:ole="">
            <v:imagedata r:id="rId348" o:title=""/>
          </v:shape>
          <o:OLEObject Type="Embed" ProgID="Equation.DSMT4" ShapeID="_x0000_i1210" DrawAspect="Content" ObjectID="_1633550637" r:id="rId349"/>
        </w:object>
      </w:r>
      <w:r w:rsidRPr="002E556C">
        <w:rPr>
          <w:rFonts w:hint="eastAsia"/>
        </w:rPr>
        <w:t>是</w:t>
      </w:r>
      <w:r w:rsidRPr="002E556C">
        <w:rPr>
          <w:position w:val="-4"/>
        </w:rPr>
        <w:object w:dxaOrig="260" w:dyaOrig="260" w14:anchorId="46714705">
          <v:shape id="_x0000_i1211" type="#_x0000_t75" style="width:12.9pt;height:12.9pt;mso-position-horizontal-relative:page;mso-position-vertical-relative:page" o:ole="">
            <v:imagedata r:id="rId346" o:title=""/>
          </v:shape>
          <o:OLEObject Type="Embed" ProgID="Equation.DSMT4" ShapeID="_x0000_i1211" DrawAspect="Content" ObjectID="_1633550638" r:id="rId350"/>
        </w:object>
      </w:r>
      <w:r w:rsidRPr="002E556C">
        <w:rPr>
          <w:rFonts w:hint="eastAsia"/>
        </w:rPr>
        <w:t>内一条正向简单闭曲线，则由柯西—古萨定理，</w:t>
      </w:r>
      <w:r w:rsidRPr="002E556C">
        <w:rPr>
          <w:position w:val="-18"/>
        </w:rPr>
        <w:object w:dxaOrig="1420" w:dyaOrig="460" w14:anchorId="02BE69E8">
          <v:shape id="_x0000_i1212" type="#_x0000_t75" style="width:71.15pt;height:22.9pt" o:ole="">
            <v:imagedata r:id="rId351" o:title=""/>
          </v:shape>
          <o:OLEObject Type="Embed" ProgID="Equation.DSMT4" ShapeID="_x0000_i1212" DrawAspect="Content" ObjectID="_1633550639" r:id="rId352"/>
        </w:object>
      </w:r>
      <w:r>
        <w:rPr>
          <w:rFonts w:hint="eastAsia"/>
        </w:rPr>
        <w:t>．</w:t>
      </w:r>
    </w:p>
    <w:p w14:paraId="198655F7" w14:textId="77777777" w:rsidR="001A003B" w:rsidRPr="002E556C" w:rsidRDefault="001A003B" w:rsidP="001A003B">
      <w:pPr>
        <w:spacing w:after="156"/>
        <w:ind w:firstLine="420"/>
      </w:pPr>
      <w:r>
        <w:rPr>
          <w:rFonts w:hint="eastAsia"/>
        </w:rPr>
        <w:t>②</w:t>
      </w:r>
      <w:r>
        <w:t xml:space="preserve"> </w:t>
      </w:r>
      <w:r w:rsidRPr="002E556C">
        <w:rPr>
          <w:position w:val="-6"/>
        </w:rPr>
        <w:object w:dxaOrig="180" w:dyaOrig="220" w14:anchorId="5DF189A6">
          <v:shape id="_x0000_i1213" type="#_x0000_t75" style="width:9.15pt;height:10.8pt;mso-position-horizontal-relative:page;mso-position-vertical-relative:page" o:ole="">
            <v:imagedata r:id="rId348" o:title=""/>
          </v:shape>
          <o:OLEObject Type="Embed" ProgID="Equation.DSMT4" ShapeID="_x0000_i1213" DrawAspect="Content" ObjectID="_1633550640" r:id="rId353"/>
        </w:object>
      </w:r>
      <w:r w:rsidRPr="002E556C">
        <w:rPr>
          <w:rFonts w:hint="eastAsia"/>
        </w:rPr>
        <w:t>是</w:t>
      </w:r>
      <w:r w:rsidRPr="002E556C">
        <w:rPr>
          <w:position w:val="-4"/>
        </w:rPr>
        <w:object w:dxaOrig="260" w:dyaOrig="260" w14:anchorId="163A9122">
          <v:shape id="_x0000_i1214" type="#_x0000_t75" style="width:12.9pt;height:12.9pt;mso-position-horizontal-relative:page;mso-position-vertical-relative:page" o:ole="">
            <v:imagedata r:id="rId346" o:title=""/>
          </v:shape>
          <o:OLEObject Type="Embed" ProgID="Equation.DSMT4" ShapeID="_x0000_i1214" DrawAspect="Content" ObjectID="_1633550641" r:id="rId354"/>
        </w:object>
      </w:r>
      <w:r w:rsidRPr="002E556C">
        <w:rPr>
          <w:rFonts w:hint="eastAsia"/>
        </w:rPr>
        <w:t>内的一条非闭曲线，</w:t>
      </w:r>
      <w:r w:rsidRPr="002E556C">
        <w:rPr>
          <w:position w:val="-12"/>
        </w:rPr>
        <w:object w:dxaOrig="520" w:dyaOrig="360" w14:anchorId="5FDE7814">
          <v:shape id="_x0000_i1215" type="#_x0000_t75" style="width:25.8pt;height:17.9pt;mso-position-horizontal-relative:page;mso-position-vertical-relative:page" o:ole="">
            <v:imagedata r:id="rId355" o:title=""/>
          </v:shape>
          <o:OLEObject Type="Embed" ProgID="Equation.DSMT4" ShapeID="_x0000_i1215" DrawAspect="Content" ObjectID="_1633550642" r:id="rId356"/>
        </w:object>
      </w:r>
      <w:r w:rsidRPr="002E556C">
        <w:rPr>
          <w:rFonts w:hint="eastAsia"/>
        </w:rPr>
        <w:t>对应曲线</w:t>
      </w:r>
      <w:r w:rsidRPr="002E556C">
        <w:rPr>
          <w:position w:val="-6"/>
        </w:rPr>
        <w:object w:dxaOrig="180" w:dyaOrig="220" w14:anchorId="74B16FFA">
          <v:shape id="_x0000_i1216" type="#_x0000_t75" style="width:9.15pt;height:10.8pt;mso-position-horizontal-relative:page;mso-position-vertical-relative:page" o:ole="">
            <v:imagedata r:id="rId348" o:title=""/>
          </v:shape>
          <o:OLEObject Type="Embed" ProgID="Equation.DSMT4" ShapeID="_x0000_i1216" DrawAspect="Content" ObjectID="_1633550643" r:id="rId357"/>
        </w:object>
      </w:r>
      <w:r w:rsidRPr="002E556C">
        <w:rPr>
          <w:rFonts w:hint="eastAsia"/>
        </w:rPr>
        <w:t>的起点和终点，则有</w:t>
      </w:r>
      <w:r w:rsidRPr="002E556C">
        <w:rPr>
          <w:position w:val="-22"/>
        </w:rPr>
        <w:object w:dxaOrig="1219" w:dyaOrig="499" w14:anchorId="5621CC6B">
          <v:shape id="_x0000_i1217" type="#_x0000_t75" style="width:61.2pt;height:24.95pt" o:ole="">
            <v:imagedata r:id="rId358" o:title=""/>
          </v:shape>
          <o:OLEObject Type="Embed" ProgID="Equation.DSMT4" ShapeID="_x0000_i1217" DrawAspect="Content" ObjectID="_1633550644" r:id="rId359"/>
        </w:object>
      </w:r>
      <w:r w:rsidRPr="001260EF">
        <w:rPr>
          <w:position w:val="-22"/>
        </w:rPr>
        <w:object w:dxaOrig="1320" w:dyaOrig="560" w14:anchorId="69AC15C9">
          <v:shape id="_x0000_i1218" type="#_x0000_t75" style="width:66.15pt;height:27.9pt" o:ole="">
            <v:imagedata r:id="rId360" o:title=""/>
          </v:shape>
          <o:OLEObject Type="Embed" ProgID="Equation.DSMT4" ShapeID="_x0000_i1218" DrawAspect="Content" ObjectID="_1633550645" r:id="rId361"/>
        </w:object>
      </w:r>
      <w:r>
        <w:t xml:space="preserve"> </w:t>
      </w:r>
      <w:r w:rsidRPr="001260EF">
        <w:rPr>
          <w:position w:val="-14"/>
        </w:rPr>
        <w:object w:dxaOrig="1460" w:dyaOrig="400" w14:anchorId="09CCB5F6">
          <v:shape id="_x0000_i1219" type="#_x0000_t75" style="width:72.85pt;height:20pt" o:ole="">
            <v:imagedata r:id="rId362" o:title=""/>
          </v:shape>
          <o:OLEObject Type="Embed" ProgID="Equation.DSMT4" ShapeID="_x0000_i1219" DrawAspect="Content" ObjectID="_1633550646" r:id="rId363"/>
        </w:object>
      </w:r>
      <w:r>
        <w:rPr>
          <w:rFonts w:hint="eastAsia"/>
        </w:rPr>
        <w:t>．</w:t>
      </w:r>
    </w:p>
    <w:p w14:paraId="519C9B21" w14:textId="007E290C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3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b/>
          <w:bCs/>
          <w:position w:val="-14"/>
        </w:rPr>
        <w:object w:dxaOrig="580" w:dyaOrig="400" w14:anchorId="0D6D4E1A">
          <v:shape id="_x0000_i1220" type="#_x0000_t75" style="width:29.15pt;height:20pt;mso-position-horizontal-relative:page;mso-position-vertical-relative:page" o:ole="">
            <v:imagedata r:id="rId364" o:title=""/>
          </v:shape>
          <o:OLEObject Type="Embed" ProgID="Equation.DSMT4" ShapeID="_x0000_i1220" DrawAspect="Content" ObjectID="_1633550647" r:id="rId365"/>
        </w:object>
      </w:r>
      <w:r w:rsidRPr="009D44DD">
        <w:rPr>
          <w:rFonts w:hint="eastAsia"/>
          <w:b/>
          <w:bCs/>
        </w:rPr>
        <w:t>在区域</w:t>
      </w:r>
      <w:r w:rsidRPr="009D44DD">
        <w:rPr>
          <w:b/>
          <w:bCs/>
          <w:position w:val="-4"/>
        </w:rPr>
        <w:object w:dxaOrig="260" w:dyaOrig="260" w14:anchorId="3559E39C">
          <v:shape id="_x0000_i1221" type="#_x0000_t75" style="width:12.9pt;height:12.9pt;mso-position-horizontal-relative:page;mso-position-vertical-relative:page" o:ole="">
            <v:imagedata r:id="rId346" o:title=""/>
          </v:shape>
          <o:OLEObject Type="Embed" ProgID="Equation.DSMT4" ShapeID="_x0000_i1221" DrawAspect="Content" ObjectID="_1633550648" r:id="rId366"/>
        </w:object>
      </w:r>
      <w:r w:rsidRPr="009D44DD">
        <w:rPr>
          <w:rFonts w:hint="eastAsia"/>
          <w:b/>
          <w:bCs/>
        </w:rPr>
        <w:t>内不解析</w:t>
      </w:r>
      <w:r w:rsidR="00366AD7">
        <w:rPr>
          <w:rFonts w:hint="eastAsia"/>
        </w:rPr>
        <w:t>：</w:t>
      </w:r>
    </w:p>
    <w:p w14:paraId="7FF815E1" w14:textId="18EDF221" w:rsidR="001A003B" w:rsidRPr="002E556C" w:rsidRDefault="001A003B" w:rsidP="001A003B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E556C">
        <w:rPr>
          <w:rFonts w:hint="eastAsia"/>
        </w:rPr>
        <w:t>曲线</w:t>
      </w:r>
      <w:r w:rsidRPr="00362CE2">
        <w:rPr>
          <w:position w:val="-6"/>
        </w:rPr>
        <w:object w:dxaOrig="180" w:dyaOrig="220" w14:anchorId="433C053F">
          <v:shape id="_x0000_i1222" type="#_x0000_t75" style="width:9.15pt;height:10.8pt" o:ole="">
            <v:imagedata r:id="rId367" o:title=""/>
          </v:shape>
          <o:OLEObject Type="Embed" ProgID="Equation.DSMT4" ShapeID="_x0000_i1222" DrawAspect="Content" ObjectID="_1633550649" r:id="rId368"/>
        </w:object>
      </w:r>
      <w:r w:rsidRPr="002E556C">
        <w:rPr>
          <w:rFonts w:hint="eastAsia"/>
        </w:rPr>
        <w:t>内仅有一个奇点：</w:t>
      </w:r>
      <w:r w:rsidRPr="002E556C">
        <w:rPr>
          <w:position w:val="-70"/>
        </w:rPr>
        <w:object w:dxaOrig="3100" w:dyaOrig="1520" w14:anchorId="70A22C5C">
          <v:shape id="_x0000_i1223" type="#_x0000_t75" style="width:154.8pt;height:76.15pt" o:ole="">
            <v:imagedata r:id="rId369" o:title=""/>
          </v:shape>
          <o:OLEObject Type="Embed" ProgID="Equation.DSMT4" ShapeID="_x0000_i1223" DrawAspect="Content" ObjectID="_1633550650" r:id="rId370"/>
        </w:object>
      </w:r>
      <w:r w:rsidR="00856023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position w:val="-10"/>
        </w:rPr>
        <w:object w:dxaOrig="520" w:dyaOrig="320" w14:anchorId="188CBA8A">
          <v:shape id="_x0000_i1224" type="#_x0000_t75" style="width:25.8pt;height:15.8pt;mso-position-horizontal-relative:page;mso-position-vertical-relative:page" o:ole="">
            <v:imagedata r:id="rId371" o:title=""/>
          </v:shape>
          <o:OLEObject Type="Embed" ProgID="Equation.DSMT4" ShapeID="_x0000_i1224" DrawAspect="Content" ObjectID="_1633550651" r:id="rId372"/>
        </w:object>
      </w:r>
      <w:r w:rsidRPr="002E556C">
        <w:rPr>
          <w:rFonts w:hint="eastAsia"/>
        </w:rPr>
        <w:t>在</w:t>
      </w:r>
      <w:r w:rsidRPr="002E556C">
        <w:rPr>
          <w:position w:val="-6"/>
        </w:rPr>
        <w:object w:dxaOrig="180" w:dyaOrig="220" w14:anchorId="69DCF003">
          <v:shape id="_x0000_i1225" type="#_x0000_t75" style="width:9.15pt;height:10.8pt;mso-position-horizontal-relative:page;mso-position-vertical-relative:page" o:ole="">
            <v:imagedata r:id="rId373" o:title=""/>
          </v:shape>
          <o:OLEObject Type="Embed" ProgID="Equation.DSMT4" ShapeID="_x0000_i1225" DrawAspect="Content" ObjectID="_1633550652" r:id="rId374"/>
        </w:object>
      </w:r>
      <w:r w:rsidRPr="002E556C">
        <w:rPr>
          <w:rFonts w:hint="eastAsia"/>
        </w:rPr>
        <w:t>内解析</w:t>
      </w:r>
      <w:r w:rsidR="00CA649C">
        <w:rPr>
          <w:rFonts w:hint="eastAsia"/>
        </w:rPr>
        <w:t xml:space="preserve">) </w:t>
      </w:r>
    </w:p>
    <w:p w14:paraId="6B6C5138" w14:textId="5963F57E" w:rsidR="001A003B" w:rsidRPr="002E556C" w:rsidRDefault="001A003B" w:rsidP="001A003B">
      <w:pPr>
        <w:spacing w:after="156"/>
        <w:ind w:firstLine="420"/>
      </w:pPr>
      <w:r>
        <w:rPr>
          <w:rFonts w:hint="eastAsia"/>
        </w:rPr>
        <w:t>②</w:t>
      </w:r>
      <w:r>
        <w:t xml:space="preserve"> </w:t>
      </w:r>
      <w:r w:rsidRPr="002E556C">
        <w:rPr>
          <w:rFonts w:hint="eastAsia"/>
        </w:rPr>
        <w:t>曲线</w:t>
      </w:r>
      <w:r w:rsidRPr="002E556C">
        <w:rPr>
          <w:position w:val="-6"/>
        </w:rPr>
        <w:object w:dxaOrig="180" w:dyaOrig="220" w14:anchorId="5BF07F8D">
          <v:shape id="_x0000_i1226" type="#_x0000_t75" style="width:9.15pt;height:10.8pt;mso-position-horizontal-relative:page;mso-position-vertical-relative:page" o:ole="">
            <v:imagedata r:id="rId375" o:title=""/>
          </v:shape>
          <o:OLEObject Type="Embed" ProgID="Equation.DSMT4" ShapeID="_x0000_i1226" DrawAspect="Content" ObjectID="_1633550653" r:id="rId376"/>
        </w:object>
      </w:r>
      <w:r w:rsidRPr="002E556C">
        <w:rPr>
          <w:rFonts w:hint="eastAsia"/>
        </w:rPr>
        <w:t>内有多于一个奇点：</w:t>
      </w:r>
      <w:r w:rsidRPr="002E556C">
        <w:rPr>
          <w:position w:val="-32"/>
        </w:rPr>
        <w:object w:dxaOrig="1020" w:dyaOrig="600" w14:anchorId="345A239B">
          <v:shape id="_x0000_i1227" type="#_x0000_t75" style="width:51.2pt;height:29.95pt" o:ole="">
            <v:imagedata r:id="rId377" o:title=""/>
          </v:shape>
          <o:OLEObject Type="Embed" ProgID="Equation.DSMT4" ShapeID="_x0000_i1227" DrawAspect="Content" ObjectID="_1633550654" r:id="rId378"/>
        </w:object>
      </w:r>
      <w:r w:rsidRPr="002E556C">
        <w:rPr>
          <w:position w:val="-34"/>
        </w:rPr>
        <w:object w:dxaOrig="1500" w:dyaOrig="740" w14:anchorId="0114D3EB">
          <v:shape id="_x0000_i1228" type="#_x0000_t75" style="width:74.9pt;height:37.05pt" o:ole="">
            <v:imagedata r:id="rId379" o:title=""/>
          </v:shape>
          <o:OLEObject Type="Embed" ProgID="Equation.DSMT4" ShapeID="_x0000_i1228" DrawAspect="Content" ObjectID="_1633550655" r:id="rId380"/>
        </w:object>
      </w:r>
      <w:r w:rsidR="00CA649C">
        <w:rPr>
          <w:rFonts w:hint="eastAsia"/>
        </w:rPr>
        <w:t xml:space="preserve"> (</w:t>
      </w:r>
      <w:r w:rsidRPr="002E556C">
        <w:rPr>
          <w:position w:val="-12"/>
        </w:rPr>
        <w:object w:dxaOrig="220" w:dyaOrig="361" w14:anchorId="17129359">
          <v:shape id="_x0000_i1229" type="#_x0000_t75" style="width:10.8pt;height:17.9pt;mso-position-horizontal-relative:page;mso-position-vertical-relative:page" o:ole="">
            <v:imagedata r:id="rId381" o:title=""/>
          </v:shape>
          <o:OLEObject Type="Embed" ProgID="Equation.DSMT4" ShapeID="_x0000_i1229" DrawAspect="Content" ObjectID="_1633550656" r:id="rId382"/>
        </w:object>
      </w:r>
      <w:r w:rsidRPr="002E556C">
        <w:rPr>
          <w:rFonts w:hint="eastAsia"/>
        </w:rPr>
        <w:t>内只有一个奇点</w:t>
      </w:r>
      <w:r w:rsidRPr="002E556C">
        <w:rPr>
          <w:position w:val="-12"/>
        </w:rPr>
        <w:object w:dxaOrig="260" w:dyaOrig="360" w14:anchorId="3EAB80EB">
          <v:shape id="_x0000_i1230" type="#_x0000_t75" style="width:12.9pt;height:17.9pt;mso-position-horizontal-relative:page;mso-position-vertical-relative:page" o:ole="">
            <v:imagedata r:id="rId383" o:title=""/>
          </v:shape>
          <o:OLEObject Type="Embed" ProgID="Equation.DSMT4" ShapeID="_x0000_i1230" DrawAspect="Content" ObjectID="_1633550657" r:id="rId384"/>
        </w:object>
      </w:r>
      <w:r w:rsidR="00CA649C">
        <w:rPr>
          <w:rFonts w:hint="eastAsia"/>
        </w:rPr>
        <w:t xml:space="preserve">) </w:t>
      </w:r>
      <w:r>
        <w:rPr>
          <w:rFonts w:hint="eastAsia"/>
        </w:rPr>
        <w:t>．</w:t>
      </w:r>
    </w:p>
    <w:p w14:paraId="3574D48B" w14:textId="66178F9B" w:rsidR="001A003B" w:rsidRPr="002E556C" w:rsidRDefault="00366AD7" w:rsidP="00366AD7">
      <w:pPr>
        <w:pStyle w:val="1"/>
      </w:pPr>
      <w:bookmarkStart w:id="36" w:name="_Toc22937481"/>
      <w:r>
        <w:rPr>
          <w:rFonts w:hint="eastAsia"/>
        </w:rPr>
        <w:t>8</w:t>
      </w:r>
      <w:r>
        <w:t xml:space="preserve"> </w:t>
      </w:r>
      <w:r w:rsidR="001A003B" w:rsidRPr="002E556C">
        <w:rPr>
          <w:rFonts w:hint="eastAsia"/>
        </w:rPr>
        <w:t>解析函数与调和函数</w:t>
      </w:r>
      <w:bookmarkEnd w:id="36"/>
    </w:p>
    <w:p w14:paraId="1283A9BF" w14:textId="72B0A623" w:rsidR="00862CD5" w:rsidRDefault="00862CD5" w:rsidP="00862CD5">
      <w:pPr>
        <w:pStyle w:val="2"/>
      </w:pPr>
      <w:bookmarkStart w:id="37" w:name="_Toc22937482"/>
      <w:r>
        <w:rPr>
          <w:rFonts w:hint="eastAsia"/>
        </w:rPr>
        <w:t>8.1</w:t>
      </w:r>
      <w:r>
        <w:t xml:space="preserve"> </w:t>
      </w:r>
      <w:r w:rsidR="001A003B" w:rsidRPr="002E556C">
        <w:rPr>
          <w:rFonts w:hint="eastAsia"/>
        </w:rPr>
        <w:t>调和函数的概念</w:t>
      </w:r>
      <w:bookmarkEnd w:id="37"/>
    </w:p>
    <w:p w14:paraId="5BB8DB4B" w14:textId="15D36D7B" w:rsidR="001A003B" w:rsidRPr="00862CD5" w:rsidRDefault="001A003B" w:rsidP="00862CD5">
      <w:pPr>
        <w:spacing w:after="156"/>
        <w:ind w:firstLine="420"/>
      </w:pPr>
      <w:r w:rsidRPr="002E556C">
        <w:rPr>
          <w:rFonts w:hint="eastAsia"/>
        </w:rPr>
        <w:lastRenderedPageBreak/>
        <w:t>若二元实函数</w:t>
      </w:r>
      <w:r w:rsidRPr="002E556C">
        <w:rPr>
          <w:position w:val="-10"/>
        </w:rPr>
        <w:object w:dxaOrig="740" w:dyaOrig="320" w14:anchorId="547D9691">
          <v:shape id="_x0000_i1231" type="#_x0000_t75" style="width:37.05pt;height:15.8pt;mso-position-horizontal-relative:page;mso-position-vertical-relative:page" o:ole="">
            <v:imagedata r:id="rId385" o:title=""/>
          </v:shape>
          <o:OLEObject Type="Embed" ProgID="Equation.DSMT4" ShapeID="_x0000_i1231" DrawAspect="Content" ObjectID="_1633550658" r:id="rId386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60" w:dyaOrig="260" w14:anchorId="71061D14">
          <v:shape id="_x0000_i1232" type="#_x0000_t75" style="width:12.9pt;height:12.9pt;mso-position-horizontal-relative:page;mso-position-vertical-relative:page" o:ole="">
            <v:imagedata r:id="rId346" o:title=""/>
          </v:shape>
          <o:OLEObject Type="Embed" ProgID="Equation.DSMT4" ShapeID="_x0000_i1232" DrawAspect="Content" ObjectID="_1633550659" r:id="rId387"/>
        </w:object>
      </w:r>
      <w:r w:rsidRPr="002E556C">
        <w:rPr>
          <w:rFonts w:hint="eastAsia"/>
        </w:rPr>
        <w:t>内有二阶连续偏导数且满足</w:t>
      </w:r>
      <w:r w:rsidRPr="002E556C">
        <w:rPr>
          <w:position w:val="-28"/>
        </w:rPr>
        <w:object w:dxaOrig="1440" w:dyaOrig="700" w14:anchorId="12967165">
          <v:shape id="_x0000_i1233" type="#_x0000_t75" style="width:1in;height:34.95pt;mso-position-horizontal-relative:page;mso-position-vertical-relative:page" o:ole="">
            <v:imagedata r:id="rId388" o:title=""/>
          </v:shape>
          <o:OLEObject Type="Embed" ProgID="Equation.DSMT4" ShapeID="_x0000_i1233" DrawAspect="Content" ObjectID="_1633550660" r:id="rId389"/>
        </w:object>
      </w:r>
      <w:r w:rsidRPr="002E556C">
        <w:rPr>
          <w:rFonts w:hint="eastAsia"/>
        </w:rPr>
        <w:t>，</w:t>
      </w:r>
      <w:r w:rsidRPr="002E556C">
        <w:rPr>
          <w:position w:val="-10"/>
          <w:sz w:val="24"/>
          <w:szCs w:val="36"/>
        </w:rPr>
        <w:object w:dxaOrig="740" w:dyaOrig="320" w14:anchorId="3088DD2D">
          <v:shape id="_x0000_i1234" type="#_x0000_t75" style="width:37.05pt;height:15.8pt;mso-position-horizontal-relative:page;mso-position-vertical-relative:page" o:ole="">
            <v:imagedata r:id="rId385" o:title=""/>
          </v:shape>
          <o:OLEObject Type="Embed" ProgID="Equation.DSMT4" ShapeID="_x0000_i1234" DrawAspect="Content" ObjectID="_1633550661" r:id="rId390"/>
        </w:object>
      </w:r>
      <w:r w:rsidRPr="002E556C">
        <w:rPr>
          <w:rFonts w:hint="eastAsia"/>
          <w:sz w:val="24"/>
          <w:szCs w:val="36"/>
        </w:rPr>
        <w:t>为</w:t>
      </w:r>
      <w:r w:rsidRPr="002E556C">
        <w:rPr>
          <w:position w:val="-4"/>
          <w:sz w:val="24"/>
          <w:szCs w:val="36"/>
        </w:rPr>
        <w:object w:dxaOrig="260" w:dyaOrig="260" w14:anchorId="0D99C4A4">
          <v:shape id="_x0000_i1235" type="#_x0000_t75" style="width:12.9pt;height:12.9pt;mso-position-horizontal-relative:page;mso-position-vertical-relative:page" o:ole="">
            <v:imagedata r:id="rId346" o:title=""/>
          </v:shape>
          <o:OLEObject Type="Embed" ProgID="Equation.DSMT4" ShapeID="_x0000_i1235" DrawAspect="Content" ObjectID="_1633550662" r:id="rId391"/>
        </w:object>
      </w:r>
      <w:r w:rsidRPr="002E556C">
        <w:rPr>
          <w:rFonts w:hint="eastAsia"/>
          <w:sz w:val="24"/>
          <w:szCs w:val="36"/>
        </w:rPr>
        <w:t>内的调和函数</w:t>
      </w:r>
      <w:r>
        <w:rPr>
          <w:rFonts w:hint="eastAsia"/>
          <w:sz w:val="24"/>
          <w:szCs w:val="36"/>
        </w:rPr>
        <w:t>．</w:t>
      </w:r>
    </w:p>
    <w:p w14:paraId="5DC1A556" w14:textId="0988BFCE" w:rsidR="001A003B" w:rsidRPr="002E556C" w:rsidRDefault="00862CD5" w:rsidP="00862CD5">
      <w:pPr>
        <w:pStyle w:val="2"/>
      </w:pPr>
      <w:bookmarkStart w:id="38" w:name="_Toc22937483"/>
      <w:r>
        <w:rPr>
          <w:rFonts w:hint="eastAsia"/>
        </w:rPr>
        <w:t>8.2</w:t>
      </w:r>
      <w:r>
        <w:t xml:space="preserve"> </w:t>
      </w:r>
      <w:r w:rsidR="001A003B" w:rsidRPr="002E556C">
        <w:rPr>
          <w:rFonts w:hint="eastAsia"/>
        </w:rPr>
        <w:t>解析函数与调和函数的关系</w:t>
      </w:r>
      <w:bookmarkEnd w:id="38"/>
    </w:p>
    <w:p w14:paraId="3B52173D" w14:textId="77777777" w:rsidR="00862CD5" w:rsidRDefault="001A003B" w:rsidP="00862CD5">
      <w:pPr>
        <w:spacing w:after="156"/>
        <w:ind w:firstLine="420"/>
      </w:pPr>
      <w:r>
        <w:rPr>
          <w:rFonts w:hint="eastAsia"/>
        </w:rPr>
        <w:t>1</w:t>
      </w:r>
      <w:r w:rsidR="00CA649C">
        <w:rPr>
          <w:rFonts w:hint="eastAsia"/>
        </w:rPr>
        <w:t>)</w:t>
      </w:r>
      <w:r w:rsidR="00862CD5">
        <w:t xml:space="preserve"> </w:t>
      </w:r>
      <w:r w:rsidRPr="002E556C">
        <w:rPr>
          <w:rFonts w:hint="eastAsia"/>
        </w:rPr>
        <w:t>解析函数</w:t>
      </w:r>
      <w:r w:rsidRPr="002E556C">
        <w:rPr>
          <w:position w:val="-14"/>
        </w:rPr>
        <w:object w:dxaOrig="1320" w:dyaOrig="400" w14:anchorId="5F199162">
          <v:shape id="_x0000_i1236" type="#_x0000_t75" style="width:66.15pt;height:20pt" o:ole="">
            <v:imagedata r:id="rId392" o:title=""/>
          </v:shape>
          <o:OLEObject Type="Embed" ProgID="Equation.DSMT4" ShapeID="_x0000_i1236" DrawAspect="Content" ObjectID="_1633550663" r:id="rId393"/>
        </w:object>
      </w:r>
      <w:r w:rsidRPr="002E556C">
        <w:rPr>
          <w:rFonts w:hint="eastAsia"/>
        </w:rPr>
        <w:t>的实部</w:t>
      </w:r>
      <w:r w:rsidRPr="002E556C">
        <w:rPr>
          <w:position w:val="-6"/>
        </w:rPr>
        <w:object w:dxaOrig="200" w:dyaOrig="220" w14:anchorId="72EB3337">
          <v:shape id="_x0000_i1237" type="#_x0000_t75" style="width:10pt;height:10.8pt;mso-position-horizontal-relative:page;mso-position-vertical-relative:page" o:ole="">
            <v:imagedata r:id="rId394" o:title=""/>
          </v:shape>
          <o:OLEObject Type="Embed" ProgID="Equation.DSMT4" ShapeID="_x0000_i1237" DrawAspect="Content" ObjectID="_1633550664" r:id="rId395"/>
        </w:object>
      </w:r>
      <w:r w:rsidRPr="002E556C">
        <w:rPr>
          <w:rFonts w:hint="eastAsia"/>
        </w:rPr>
        <w:t>与虚部</w:t>
      </w:r>
      <w:r w:rsidRPr="002E556C">
        <w:rPr>
          <w:position w:val="-6"/>
        </w:rPr>
        <w:object w:dxaOrig="180" w:dyaOrig="220" w14:anchorId="4418C449">
          <v:shape id="_x0000_i1238" type="#_x0000_t75" style="width:9.15pt;height:10.8pt;mso-position-horizontal-relative:page;mso-position-vertical-relative:page" o:ole="">
            <v:imagedata r:id="rId396" o:title=""/>
          </v:shape>
          <o:OLEObject Type="Embed" ProgID="Equation.DSMT4" ShapeID="_x0000_i1238" DrawAspect="Content" ObjectID="_1633550665" r:id="rId397"/>
        </w:object>
      </w:r>
      <w:r w:rsidRPr="002E556C">
        <w:rPr>
          <w:rFonts w:hint="eastAsia"/>
        </w:rPr>
        <w:t>都是调和函数，并称虚部</w:t>
      </w:r>
      <w:r w:rsidRPr="002E556C">
        <w:rPr>
          <w:position w:val="-6"/>
        </w:rPr>
        <w:object w:dxaOrig="180" w:dyaOrig="220" w14:anchorId="052EEF60">
          <v:shape id="_x0000_i1239" type="#_x0000_t75" style="width:9.15pt;height:10.8pt;mso-position-horizontal-relative:page;mso-position-vertical-relative:page" o:ole="">
            <v:imagedata r:id="rId396" o:title=""/>
          </v:shape>
          <o:OLEObject Type="Embed" ProgID="Equation.DSMT4" ShapeID="_x0000_i1239" DrawAspect="Content" ObjectID="_1633550666" r:id="rId398"/>
        </w:object>
      </w:r>
      <w:r w:rsidRPr="002E556C">
        <w:rPr>
          <w:rFonts w:hint="eastAsia"/>
        </w:rPr>
        <w:t>为实部</w:t>
      </w:r>
      <w:r w:rsidRPr="002E556C">
        <w:rPr>
          <w:position w:val="-6"/>
        </w:rPr>
        <w:object w:dxaOrig="200" w:dyaOrig="220" w14:anchorId="74A1FAF5">
          <v:shape id="_x0000_i1240" type="#_x0000_t75" style="width:10pt;height:10.8pt;mso-position-horizontal-relative:page;mso-position-vertical-relative:page" o:ole="">
            <v:imagedata r:id="rId394" o:title=""/>
          </v:shape>
          <o:OLEObject Type="Embed" ProgID="Equation.DSMT4" ShapeID="_x0000_i1240" DrawAspect="Content" ObjectID="_1633550667" r:id="rId399"/>
        </w:object>
      </w:r>
      <w:r w:rsidRPr="002E556C">
        <w:rPr>
          <w:rFonts w:hint="eastAsia"/>
        </w:rPr>
        <w:t>的共轭调和函数</w:t>
      </w:r>
      <w:r>
        <w:rPr>
          <w:rFonts w:hint="eastAsia"/>
        </w:rPr>
        <w:t>．</w:t>
      </w:r>
    </w:p>
    <w:p w14:paraId="74280F3D" w14:textId="652AF050" w:rsidR="001A003B" w:rsidRPr="002E556C" w:rsidRDefault="001A003B" w:rsidP="00862CD5">
      <w:pPr>
        <w:spacing w:after="156"/>
        <w:ind w:firstLine="420"/>
      </w:pPr>
      <w:r>
        <w:rPr>
          <w:rFonts w:hint="eastAsia"/>
        </w:rPr>
        <w:t>2</w:t>
      </w:r>
      <w:r>
        <w:t xml:space="preserve">) </w:t>
      </w:r>
      <w:r w:rsidRPr="002E556C">
        <w:rPr>
          <w:rFonts w:hint="eastAsia"/>
        </w:rPr>
        <w:t>两个调和函数</w:t>
      </w:r>
      <w:r w:rsidRPr="002E556C">
        <w:rPr>
          <w:position w:val="-6"/>
        </w:rPr>
        <w:object w:dxaOrig="200" w:dyaOrig="220" w14:anchorId="052574FB">
          <v:shape id="_x0000_i1241" type="#_x0000_t75" style="width:10pt;height:10.8pt;mso-position-horizontal-relative:page;mso-position-vertical-relative:page" o:ole="">
            <v:imagedata r:id="rId400" o:title=""/>
          </v:shape>
          <o:OLEObject Type="Embed" ProgID="Equation.DSMT4" ShapeID="_x0000_i1241" DrawAspect="Content" ObjectID="_1633550668" r:id="rId401"/>
        </w:object>
      </w:r>
      <w:r w:rsidRPr="002E556C">
        <w:rPr>
          <w:rFonts w:hint="eastAsia"/>
        </w:rPr>
        <w:t>与</w:t>
      </w:r>
      <w:r w:rsidRPr="002E556C">
        <w:rPr>
          <w:position w:val="-6"/>
        </w:rPr>
        <w:object w:dxaOrig="180" w:dyaOrig="220" w14:anchorId="09056AEC">
          <v:shape id="_x0000_i1242" type="#_x0000_t75" style="width:9.15pt;height:10.8pt;mso-position-horizontal-relative:page;mso-position-vertical-relative:page" o:ole="">
            <v:imagedata r:id="rId402" o:title=""/>
          </v:shape>
          <o:OLEObject Type="Embed" ProgID="Equation.DSMT4" ShapeID="_x0000_i1242" DrawAspect="Content" ObjectID="_1633550669" r:id="rId403"/>
        </w:object>
      </w:r>
      <w:r w:rsidRPr="002E556C">
        <w:rPr>
          <w:rFonts w:hint="eastAsia"/>
        </w:rPr>
        <w:t>构成的函数</w:t>
      </w:r>
      <w:r w:rsidRPr="002E556C">
        <w:rPr>
          <w:position w:val="-10"/>
        </w:rPr>
        <w:object w:dxaOrig="1280" w:dyaOrig="320" w14:anchorId="2FE399E1">
          <v:shape id="_x0000_i1243" type="#_x0000_t75" style="width:64.1pt;height:15.8pt" o:ole="">
            <v:imagedata r:id="rId404" o:title=""/>
          </v:shape>
          <o:OLEObject Type="Embed" ProgID="Equation.DSMT4" ShapeID="_x0000_i1243" DrawAspect="Content" ObjectID="_1633550670" r:id="rId405"/>
        </w:object>
      </w:r>
      <w:r w:rsidRPr="002E556C">
        <w:rPr>
          <w:rFonts w:hint="eastAsia"/>
        </w:rPr>
        <w:t>不一定是解析函数；但是若</w:t>
      </w:r>
      <w:r w:rsidRPr="002E556C">
        <w:rPr>
          <w:position w:val="-10"/>
        </w:rPr>
        <w:object w:dxaOrig="400" w:dyaOrig="260" w14:anchorId="499324C7">
          <v:shape id="_x0000_i1244" type="#_x0000_t75" style="width:20pt;height:12.9pt;mso-position-horizontal-relative:page;mso-position-vertical-relative:page" o:ole="">
            <v:imagedata r:id="rId406" o:title=""/>
          </v:shape>
          <o:OLEObject Type="Embed" ProgID="Equation.DSMT4" ShapeID="_x0000_i1244" DrawAspect="Content" ObjectID="_1633550671" r:id="rId407"/>
        </w:object>
      </w:r>
      <w:r w:rsidRPr="002E556C">
        <w:rPr>
          <w:rFonts w:hint="eastAsia"/>
        </w:rPr>
        <w:t>如果满足柯西</w:t>
      </w:r>
      <w:r>
        <w:rPr>
          <w:rFonts w:hint="eastAsia"/>
        </w:rPr>
        <w:t>-</w:t>
      </w:r>
      <w:r w:rsidRPr="002E556C">
        <w:rPr>
          <w:rFonts w:hint="eastAsia"/>
        </w:rPr>
        <w:t>黎曼方程，则</w:t>
      </w:r>
      <w:r w:rsidRPr="002E556C">
        <w:rPr>
          <w:position w:val="-6"/>
        </w:rPr>
        <w:object w:dxaOrig="580" w:dyaOrig="279" w14:anchorId="2CF6D08B">
          <v:shape id="_x0000_i1245" type="#_x0000_t75" style="width:29.15pt;height:14.15pt" o:ole="">
            <v:imagedata r:id="rId408" o:title=""/>
          </v:shape>
          <o:OLEObject Type="Embed" ProgID="Equation.DSMT4" ShapeID="_x0000_i1245" DrawAspect="Content" ObjectID="_1633550672" r:id="rId409"/>
        </w:object>
      </w:r>
      <w:r w:rsidRPr="002E556C">
        <w:rPr>
          <w:rFonts w:hint="eastAsia"/>
        </w:rPr>
        <w:t>一定是解析函数</w:t>
      </w:r>
      <w:r>
        <w:rPr>
          <w:rFonts w:hint="eastAsia"/>
        </w:rPr>
        <w:t>．</w:t>
      </w:r>
    </w:p>
    <w:p w14:paraId="3FDD8801" w14:textId="12F07E08" w:rsidR="001A003B" w:rsidRPr="002E556C" w:rsidRDefault="00866F3D" w:rsidP="007A2D83">
      <w:pPr>
        <w:pStyle w:val="2"/>
      </w:pPr>
      <w:bookmarkStart w:id="39" w:name="_Toc22937484"/>
      <w:r>
        <w:rPr>
          <w:rFonts w:hint="eastAsia"/>
        </w:rPr>
        <w:t>8.3</w:t>
      </w:r>
      <w:r>
        <w:t xml:space="preserve"> </w:t>
      </w:r>
      <w:r w:rsidR="001A003B" w:rsidRPr="002E556C">
        <w:rPr>
          <w:rFonts w:hint="eastAsia"/>
        </w:rPr>
        <w:t>求解析函数的方法</w:t>
      </w:r>
      <w:bookmarkEnd w:id="39"/>
    </w:p>
    <w:p w14:paraId="30B7571F" w14:textId="16B0EE7F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1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偏微分法</w:t>
      </w:r>
      <w:r w:rsidRPr="002E556C">
        <w:rPr>
          <w:rFonts w:hint="eastAsia"/>
        </w:rPr>
        <w:t>：若已知实部</w:t>
      </w:r>
      <w:r w:rsidRPr="002E556C">
        <w:rPr>
          <w:position w:val="-14"/>
        </w:rPr>
        <w:object w:dxaOrig="1120" w:dyaOrig="400" w14:anchorId="436828AC">
          <v:shape id="_x0000_i1246" type="#_x0000_t75" style="width:56.2pt;height:20pt;mso-position-horizontal-relative:page;mso-position-vertical-relative:page" o:ole="">
            <v:imagedata r:id="rId410" o:title=""/>
          </v:shape>
          <o:OLEObject Type="Embed" ProgID="Equation.DSMT4" ShapeID="_x0000_i1246" DrawAspect="Content" ObjectID="_1633550673" r:id="rId411"/>
        </w:object>
      </w:r>
      <w:r w:rsidRPr="002E556C">
        <w:rPr>
          <w:rFonts w:hint="eastAsia"/>
        </w:rPr>
        <w:t>，利用</w:t>
      </w:r>
      <w:r w:rsidR="00500C1D" w:rsidRPr="002E556C">
        <w:rPr>
          <w:position w:val="-6"/>
        </w:rPr>
        <w:object w:dxaOrig="480" w:dyaOrig="279" w14:anchorId="596AF1E9">
          <v:shape id="_x0000_i1247" type="#_x0000_t75" style="width:24.15pt;height:14.15pt" o:ole="">
            <v:imagedata r:id="rId166" o:title=""/>
          </v:shape>
          <o:OLEObject Type="Embed" ProgID="Equation.DSMT4" ShapeID="_x0000_i1247" DrawAspect="Content" ObjectID="_1633550674" r:id="rId412"/>
        </w:object>
      </w:r>
      <w:r w:rsidRPr="002E556C">
        <w:rPr>
          <w:rFonts w:hint="eastAsia"/>
        </w:rPr>
        <w:t>条件，得</w:t>
      </w:r>
      <w:r w:rsidRPr="002E556C">
        <w:rPr>
          <w:position w:val="-28"/>
        </w:rPr>
        <w:object w:dxaOrig="721" w:dyaOrig="661" w14:anchorId="5B7C08FE">
          <v:shape id="_x0000_i1248" type="#_x0000_t75" style="width:36.2pt;height:32.9pt;mso-position-horizontal-relative:page;mso-position-vertical-relative:page" o:ole="">
            <v:imagedata r:id="rId413" o:title=""/>
          </v:shape>
          <o:OLEObject Type="Embed" ProgID="Equation.DSMT4" ShapeID="_x0000_i1248" DrawAspect="Content" ObjectID="_1633550675" r:id="rId414"/>
        </w:object>
      </w:r>
      <w:r w:rsidR="00FD1E23">
        <w:rPr>
          <w:rFonts w:hint="eastAsia"/>
        </w:rPr>
        <w:t>．</w:t>
      </w:r>
    </w:p>
    <w:p w14:paraId="0496020D" w14:textId="1C8B5DCD" w:rsidR="001A003B" w:rsidRPr="002E556C" w:rsidRDefault="007A2D83" w:rsidP="001A003B">
      <w:pPr>
        <w:spacing w:after="156"/>
        <w:ind w:firstLine="420"/>
      </w:pPr>
      <w:r w:rsidRPr="002E556C">
        <w:rPr>
          <w:rFonts w:hint="eastAsia"/>
        </w:rPr>
        <w:t>对</w:t>
      </w:r>
      <w:r w:rsidR="001A003B" w:rsidRPr="002E556C">
        <w:rPr>
          <w:position w:val="-28"/>
        </w:rPr>
        <w:object w:dxaOrig="861" w:dyaOrig="660" w14:anchorId="4071CD64">
          <v:shape id="_x0000_i1249" type="#_x0000_t75" style="width:42.85pt;height:32.9pt;mso-position-horizontal-relative:page;mso-position-vertical-relative:page" o:ole="">
            <v:imagedata r:id="rId415" o:title=""/>
          </v:shape>
          <o:OLEObject Type="Embed" ProgID="Equation.DSMT4" ShapeID="_x0000_i1249" DrawAspect="Content" ObjectID="_1633550676" r:id="rId416"/>
        </w:object>
      </w:r>
      <w:r w:rsidR="001A003B" w:rsidRPr="002E556C">
        <w:rPr>
          <w:rFonts w:hint="eastAsia"/>
        </w:rPr>
        <w:t>两边积分，得</w:t>
      </w:r>
      <w:r w:rsidR="001A003B" w:rsidRPr="002E556C">
        <w:rPr>
          <w:position w:val="-24"/>
        </w:rPr>
        <w:object w:dxaOrig="1760" w:dyaOrig="620" w14:anchorId="68E15C5A">
          <v:shape id="_x0000_i1250" type="#_x0000_t75" style="width:87.8pt;height:30.8pt" o:ole="">
            <v:imagedata r:id="rId417" o:title=""/>
          </v:shape>
          <o:OLEObject Type="Embed" ProgID="Equation.DSMT4" ShapeID="_x0000_i1250" DrawAspect="Content" ObjectID="_1633550677" r:id="rId418"/>
        </w:object>
      </w:r>
      <w:r w:rsidR="001A003B" w:rsidRPr="002E556C">
        <w:rPr>
          <w:rFonts w:hint="eastAsia"/>
        </w:rPr>
        <w:t xml:space="preserve">        </w:t>
      </w:r>
      <w:r>
        <w:t xml:space="preserve">          </w:t>
      </w:r>
      <w:r w:rsidR="00CA649C">
        <w:rPr>
          <w:rFonts w:hint="eastAsia"/>
        </w:rPr>
        <w:t xml:space="preserve"> (</w:t>
      </w:r>
      <w:r w:rsidR="001A003B" w:rsidRPr="002E556C">
        <w:rPr>
          <w:rFonts w:hint="eastAsia"/>
        </w:rPr>
        <w:t>*</w:t>
      </w:r>
      <w:r w:rsidR="00CA649C">
        <w:rPr>
          <w:rFonts w:hint="eastAsia"/>
        </w:rPr>
        <w:t xml:space="preserve">) </w:t>
      </w:r>
    </w:p>
    <w:p w14:paraId="09D972A2" w14:textId="6FCEA419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再对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*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式两边对</w:t>
      </w:r>
      <w:r w:rsidRPr="002E556C">
        <w:rPr>
          <w:position w:val="-6"/>
        </w:rPr>
        <w:object w:dxaOrig="200" w:dyaOrig="220" w14:anchorId="28A0DF89">
          <v:shape id="_x0000_i1251" type="#_x0000_t75" style="width:10pt;height:10.8pt;mso-position-horizontal-relative:page;mso-position-vertical-relative:page" o:ole="">
            <v:imagedata r:id="rId419" o:title=""/>
          </v:shape>
          <o:OLEObject Type="Embed" ProgID="Equation.DSMT4" ShapeID="_x0000_i1251" DrawAspect="Content" ObjectID="_1633550678" r:id="rId420"/>
        </w:object>
      </w:r>
      <w:r w:rsidRPr="002E556C">
        <w:rPr>
          <w:rFonts w:hint="eastAsia"/>
        </w:rPr>
        <w:t>求偏导，得</w:t>
      </w:r>
      <w:r w:rsidRPr="002E556C">
        <w:rPr>
          <w:position w:val="-28"/>
        </w:rPr>
        <w:object w:dxaOrig="2500" w:dyaOrig="680" w14:anchorId="3EAC4165">
          <v:shape id="_x0000_i1252" type="#_x0000_t75" style="width:124.85pt;height:34.15pt" o:ole="">
            <v:imagedata r:id="rId421" o:title=""/>
          </v:shape>
          <o:OLEObject Type="Embed" ProgID="Equation.DSMT4" ShapeID="_x0000_i1252" DrawAspect="Content" ObjectID="_1633550679" r:id="rId422"/>
        </w:object>
      </w:r>
      <w:r w:rsidRPr="002E556C">
        <w:rPr>
          <w:rFonts w:hint="eastAsia"/>
        </w:rPr>
        <w:t xml:space="preserve"> </w:t>
      </w:r>
      <w:r>
        <w:t xml:space="preserve">  </w:t>
      </w:r>
      <w:r w:rsidR="007A2D83">
        <w:t xml:space="preserve"> </w:t>
      </w:r>
      <w:r>
        <w:t xml:space="preserve"> 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**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 xml:space="preserve">  </w:t>
      </w:r>
    </w:p>
    <w:p w14:paraId="760F7662" w14:textId="07CAE7CC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由</w:t>
      </w:r>
      <w:r w:rsidR="00500C1D" w:rsidRPr="002E556C">
        <w:rPr>
          <w:position w:val="-6"/>
        </w:rPr>
        <w:object w:dxaOrig="480" w:dyaOrig="279" w14:anchorId="5ACCB635">
          <v:shape id="_x0000_i1253" type="#_x0000_t75" style="width:24.15pt;height:14.15pt" o:ole="">
            <v:imagedata r:id="rId166" o:title=""/>
          </v:shape>
          <o:OLEObject Type="Embed" ProgID="Equation.DSMT4" ShapeID="_x0000_i1253" DrawAspect="Content" ObjectID="_1633550680" r:id="rId423"/>
        </w:object>
      </w:r>
      <w:r w:rsidRPr="002E556C">
        <w:rPr>
          <w:rFonts w:hint="eastAsia"/>
        </w:rPr>
        <w:t>条件，</w:t>
      </w:r>
      <w:r w:rsidRPr="002E556C">
        <w:rPr>
          <w:position w:val="-28"/>
        </w:rPr>
        <w:object w:dxaOrig="1020" w:dyaOrig="660" w14:anchorId="78944EBE">
          <v:shape id="_x0000_i1254" type="#_x0000_t75" style="width:51.2pt;height:32.9pt;mso-position-horizontal-relative:page;mso-position-vertical-relative:page" o:ole="">
            <v:imagedata r:id="rId424" o:title=""/>
          </v:shape>
          <o:OLEObject Type="Embed" ProgID="Equation.DSMT4" ShapeID="_x0000_i1254" DrawAspect="Content" ObjectID="_1633550681" r:id="rId425"/>
        </w:object>
      </w:r>
      <w:r w:rsidRPr="002E556C">
        <w:rPr>
          <w:rFonts w:hint="eastAsia"/>
        </w:rPr>
        <w:t>，得</w:t>
      </w:r>
      <w:r w:rsidRPr="002E556C">
        <w:rPr>
          <w:position w:val="-28"/>
        </w:rPr>
        <w:object w:dxaOrig="2680" w:dyaOrig="680" w14:anchorId="6C9DD36B">
          <v:shape id="_x0000_i1255" type="#_x0000_t75" style="width:134pt;height:34.15pt" o:ole="">
            <v:imagedata r:id="rId426" o:title=""/>
          </v:shape>
          <o:OLEObject Type="Embed" ProgID="Equation.DSMT4" ShapeID="_x0000_i1255" DrawAspect="Content" ObjectID="_1633550682" r:id="rId427"/>
        </w:object>
      </w:r>
      <w:r w:rsidRPr="002E556C">
        <w:rPr>
          <w:rFonts w:hint="eastAsia"/>
        </w:rPr>
        <w:t>，可求出</w:t>
      </w:r>
      <w:r w:rsidRPr="002E556C">
        <w:rPr>
          <w:position w:val="-14"/>
        </w:rPr>
        <w:object w:dxaOrig="560" w:dyaOrig="400" w14:anchorId="7DC4AE92">
          <v:shape id="_x0000_i1256" type="#_x0000_t75" style="width:27.9pt;height:20pt;mso-position-horizontal-relative:page;mso-position-vertical-relative:page" o:ole="">
            <v:imagedata r:id="rId428" o:title=""/>
          </v:shape>
          <o:OLEObject Type="Embed" ProgID="Equation.DSMT4" ShapeID="_x0000_i1256" DrawAspect="Content" ObjectID="_1633550683" r:id="rId429"/>
        </w:object>
      </w:r>
      <w:r w:rsidR="00500C1D">
        <w:rPr>
          <w:rFonts w:hint="eastAsia"/>
        </w:rPr>
        <w:t>．</w:t>
      </w:r>
    </w:p>
    <w:p w14:paraId="4A3D7D05" w14:textId="54A03A7A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代入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*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式，可求得虚部</w:t>
      </w:r>
      <w:r w:rsidRPr="002E556C">
        <w:rPr>
          <w:position w:val="-24"/>
        </w:rPr>
        <w:object w:dxaOrig="1760" w:dyaOrig="620" w14:anchorId="7D6A1D3B">
          <v:shape id="_x0000_i1257" type="#_x0000_t75" style="width:87.8pt;height:30.8pt" o:ole="">
            <v:imagedata r:id="rId430" o:title=""/>
          </v:shape>
          <o:OLEObject Type="Embed" ProgID="Equation.DSMT4" ShapeID="_x0000_i1257" DrawAspect="Content" ObjectID="_1633550684" r:id="rId431"/>
        </w:object>
      </w:r>
      <w:r>
        <w:rPr>
          <w:rFonts w:hint="eastAsia"/>
        </w:rPr>
        <w:t>．</w:t>
      </w:r>
    </w:p>
    <w:p w14:paraId="33F2068E" w14:textId="6286807A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2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线积分法</w:t>
      </w:r>
      <w:r w:rsidRPr="002E556C">
        <w:rPr>
          <w:rFonts w:hint="eastAsia"/>
        </w:rPr>
        <w:t>：若已知实部</w:t>
      </w:r>
      <w:r w:rsidRPr="002E556C">
        <w:rPr>
          <w:position w:val="-14"/>
        </w:rPr>
        <w:object w:dxaOrig="1120" w:dyaOrig="400" w14:anchorId="6AF06CEC">
          <v:shape id="_x0000_i1258" type="#_x0000_t75" style="width:56.2pt;height:20pt;mso-position-horizontal-relative:page;mso-position-vertical-relative:page" o:ole="">
            <v:imagedata r:id="rId410" o:title=""/>
          </v:shape>
          <o:OLEObject Type="Embed" ProgID="Equation.DSMT4" ShapeID="_x0000_i1258" DrawAspect="Content" ObjectID="_1633550685" r:id="rId432"/>
        </w:object>
      </w:r>
      <w:r w:rsidRPr="002E556C">
        <w:rPr>
          <w:rFonts w:hint="eastAsia"/>
        </w:rPr>
        <w:t>，利用</w:t>
      </w:r>
      <w:r w:rsidR="00500C1D" w:rsidRPr="002E556C">
        <w:rPr>
          <w:position w:val="-6"/>
        </w:rPr>
        <w:object w:dxaOrig="480" w:dyaOrig="279" w14:anchorId="27D2F179">
          <v:shape id="_x0000_i1259" type="#_x0000_t75" style="width:24.15pt;height:14.15pt" o:ole="">
            <v:imagedata r:id="rId166" o:title=""/>
          </v:shape>
          <o:OLEObject Type="Embed" ProgID="Equation.DSMT4" ShapeID="_x0000_i1259" DrawAspect="Content" ObjectID="_1633550686" r:id="rId433"/>
        </w:object>
      </w:r>
      <w:r w:rsidRPr="002E556C">
        <w:rPr>
          <w:rFonts w:hint="eastAsia"/>
        </w:rPr>
        <w:t>条件可得</w:t>
      </w:r>
      <w:r w:rsidRPr="00362CE2">
        <w:rPr>
          <w:position w:val="-6"/>
        </w:rPr>
        <w:object w:dxaOrig="499" w:dyaOrig="279" w14:anchorId="31A479DF">
          <v:shape id="_x0000_i1260" type="#_x0000_t75" style="width:24.95pt;height:14.15pt" o:ole="">
            <v:imagedata r:id="rId434" o:title=""/>
          </v:shape>
          <o:OLEObject Type="Embed" ProgID="Equation.DSMT4" ShapeID="_x0000_i1260" DrawAspect="Content" ObjectID="_1633550687" r:id="rId435"/>
        </w:object>
      </w:r>
      <w:r w:rsidRPr="001260EF">
        <w:rPr>
          <w:position w:val="-28"/>
        </w:rPr>
        <w:object w:dxaOrig="1520" w:dyaOrig="660" w14:anchorId="0DE421CD">
          <v:shape id="_x0000_i1261" type="#_x0000_t75" style="width:76.15pt;height:32.9pt" o:ole="">
            <v:imagedata r:id="rId436" o:title=""/>
          </v:shape>
          <o:OLEObject Type="Embed" ProgID="Equation.DSMT4" ShapeID="_x0000_i1261" DrawAspect="Content" ObjectID="_1633550688" r:id="rId437"/>
        </w:object>
      </w:r>
      <w:r>
        <w:t xml:space="preserve"> </w:t>
      </w:r>
      <w:r w:rsidRPr="001260EF">
        <w:rPr>
          <w:position w:val="-28"/>
        </w:rPr>
        <w:object w:dxaOrig="1540" w:dyaOrig="660" w14:anchorId="03F17B62">
          <v:shape id="_x0000_i1262" type="#_x0000_t75" style="width:77pt;height:32.9pt" o:ole="">
            <v:imagedata r:id="rId438" o:title=""/>
          </v:shape>
          <o:OLEObject Type="Embed" ProgID="Equation.DSMT4" ShapeID="_x0000_i1262" DrawAspect="Content" ObjectID="_1633550689" r:id="rId439"/>
        </w:object>
      </w:r>
      <w:r w:rsidRPr="002E556C">
        <w:rPr>
          <w:rFonts w:hint="eastAsia"/>
        </w:rPr>
        <w:t>，故虚部为</w:t>
      </w:r>
      <w:r w:rsidRPr="002E556C">
        <w:rPr>
          <w:position w:val="-28"/>
        </w:rPr>
        <w:object w:dxaOrig="2799" w:dyaOrig="660" w14:anchorId="62172422">
          <v:shape id="_x0000_i1263" type="#_x0000_t75" style="width:139.85pt;height:32.9pt" o:ole="">
            <v:imagedata r:id="rId440" o:title=""/>
          </v:shape>
          <o:OLEObject Type="Embed" ProgID="Equation.DSMT4" ShapeID="_x0000_i1263" DrawAspect="Content" ObjectID="_1633550690" r:id="rId441"/>
        </w:object>
      </w:r>
      <w:r w:rsidRPr="002E556C">
        <w:rPr>
          <w:rFonts w:hint="eastAsia"/>
        </w:rPr>
        <w:t>；</w:t>
      </w:r>
    </w:p>
    <w:p w14:paraId="66F231FA" w14:textId="70F6AF49" w:rsidR="001A003B" w:rsidRPr="002E556C" w:rsidRDefault="001A003B" w:rsidP="001A003B">
      <w:pPr>
        <w:spacing w:after="156"/>
        <w:ind w:firstLine="420"/>
      </w:pPr>
      <w:r w:rsidRPr="002E556C">
        <w:rPr>
          <w:rFonts w:hint="eastAsia"/>
        </w:rPr>
        <w:t>由于该积分与路径无关，可选取简单路径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如折线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计算它，其中</w:t>
      </w:r>
      <w:r w:rsidRPr="002E556C">
        <w:rPr>
          <w:position w:val="-14"/>
        </w:rPr>
        <w:object w:dxaOrig="780" w:dyaOrig="400" w14:anchorId="2CD21BC5">
          <v:shape id="_x0000_i1264" type="#_x0000_t75" style="width:39.1pt;height:20pt;mso-position-horizontal-relative:page;mso-position-vertical-relative:page" o:ole="">
            <v:imagedata r:id="rId442" o:title=""/>
          </v:shape>
          <o:OLEObject Type="Embed" ProgID="Equation.DSMT4" ShapeID="_x0000_i1264" DrawAspect="Content" ObjectID="_1633550691" r:id="rId443"/>
        </w:object>
      </w:r>
      <w:r w:rsidRPr="002E556C">
        <w:rPr>
          <w:rFonts w:hint="eastAsia"/>
        </w:rPr>
        <w:t>与</w:t>
      </w:r>
      <w:r w:rsidRPr="002E556C">
        <w:rPr>
          <w:position w:val="-14"/>
        </w:rPr>
        <w:object w:dxaOrig="600" w:dyaOrig="400" w14:anchorId="1380323B">
          <v:shape id="_x0000_i1265" type="#_x0000_t75" style="width:29.95pt;height:20pt;mso-position-horizontal-relative:page;mso-position-vertical-relative:page" o:ole="">
            <v:imagedata r:id="rId444" o:title=""/>
          </v:shape>
          <o:OLEObject Type="Embed" ProgID="Equation.DSMT4" ShapeID="_x0000_i1265" DrawAspect="Content" ObjectID="_1633550692" r:id="rId445"/>
        </w:object>
      </w:r>
      <w:r w:rsidRPr="002E556C">
        <w:rPr>
          <w:rFonts w:hint="eastAsia"/>
        </w:rPr>
        <w:t>是解析区域中的两点</w:t>
      </w:r>
      <w:r>
        <w:rPr>
          <w:rFonts w:hint="eastAsia"/>
        </w:rPr>
        <w:t>．</w:t>
      </w:r>
    </w:p>
    <w:p w14:paraId="74742D17" w14:textId="3FBA8114" w:rsidR="001A003B" w:rsidRPr="002E556C" w:rsidRDefault="001A003B" w:rsidP="001A003B">
      <w:pPr>
        <w:spacing w:after="156"/>
        <w:ind w:firstLine="422"/>
      </w:pPr>
      <w:r w:rsidRPr="009D44DD">
        <w:rPr>
          <w:rFonts w:hint="eastAsia"/>
          <w:b/>
          <w:bCs/>
        </w:rPr>
        <w:t>3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不定积分法</w:t>
      </w:r>
      <w:r w:rsidRPr="002E556C">
        <w:rPr>
          <w:rFonts w:hint="eastAsia"/>
        </w:rPr>
        <w:t>：若已知实部</w:t>
      </w:r>
      <w:r w:rsidRPr="002E556C">
        <w:rPr>
          <w:position w:val="-14"/>
        </w:rPr>
        <w:object w:dxaOrig="1120" w:dyaOrig="400" w14:anchorId="3813B6DC">
          <v:shape id="_x0000_i1266" type="#_x0000_t75" style="width:56.2pt;height:20pt;mso-position-horizontal-relative:page;mso-position-vertical-relative:page" o:ole="">
            <v:imagedata r:id="rId446" o:title=""/>
          </v:shape>
          <o:OLEObject Type="Embed" ProgID="Equation.DSMT4" ShapeID="_x0000_i1266" DrawAspect="Content" ObjectID="_1633550693" r:id="rId447"/>
        </w:object>
      </w:r>
      <w:r w:rsidRPr="002E556C">
        <w:rPr>
          <w:rFonts w:hint="eastAsia"/>
        </w:rPr>
        <w:t>，根据解析函数的导数公式和</w:t>
      </w:r>
      <w:r w:rsidR="00500C1D" w:rsidRPr="002E556C">
        <w:rPr>
          <w:position w:val="-6"/>
        </w:rPr>
        <w:object w:dxaOrig="480" w:dyaOrig="279" w14:anchorId="4020A72F">
          <v:shape id="_x0000_i1267" type="#_x0000_t75" style="width:24.15pt;height:14.15pt" o:ole="">
            <v:imagedata r:id="rId166" o:title=""/>
          </v:shape>
          <o:OLEObject Type="Embed" ProgID="Equation.DSMT4" ShapeID="_x0000_i1267" DrawAspect="Content" ObjectID="_1633550694" r:id="rId448"/>
        </w:object>
      </w:r>
      <w:r w:rsidRPr="002E556C">
        <w:rPr>
          <w:rFonts w:hint="eastAsia"/>
        </w:rPr>
        <w:t>条件得知，</w:t>
      </w:r>
      <w:r w:rsidRPr="008B4B20">
        <w:rPr>
          <w:position w:val="-14"/>
        </w:rPr>
        <w:object w:dxaOrig="820" w:dyaOrig="400" w14:anchorId="23DB5DF9">
          <v:shape id="_x0000_i1268" type="#_x0000_t75" style="width:41.2pt;height:20pt" o:ole="">
            <v:imagedata r:id="rId449" o:title=""/>
          </v:shape>
          <o:OLEObject Type="Embed" ProgID="Equation.DSMT4" ShapeID="_x0000_i1268" DrawAspect="Content" ObjectID="_1633550695" r:id="rId450"/>
        </w:object>
      </w:r>
      <w:r>
        <w:t xml:space="preserve"> </w:t>
      </w:r>
      <w:r w:rsidRPr="001260EF">
        <w:rPr>
          <w:position w:val="-28"/>
        </w:rPr>
        <w:object w:dxaOrig="2040" w:dyaOrig="660" w14:anchorId="31B0F16D">
          <v:shape id="_x0000_i1269" type="#_x0000_t75" style="width:101.95pt;height:32.9pt" o:ole="">
            <v:imagedata r:id="rId451" o:title=""/>
          </v:shape>
          <o:OLEObject Type="Embed" ProgID="Equation.DSMT4" ShapeID="_x0000_i1269" DrawAspect="Content" ObjectID="_1633550696" r:id="rId452"/>
        </w:object>
      </w:r>
      <w:r>
        <w:rPr>
          <w:rFonts w:hint="eastAsia"/>
        </w:rPr>
        <w:t>，</w:t>
      </w:r>
      <w:r w:rsidRPr="002E556C">
        <w:rPr>
          <w:rFonts w:hint="eastAsia"/>
        </w:rPr>
        <w:t>将此式右端表示成</w:t>
      </w:r>
      <w:r w:rsidRPr="002E556C">
        <w:rPr>
          <w:position w:val="-4"/>
        </w:rPr>
        <w:object w:dxaOrig="200" w:dyaOrig="200" w14:anchorId="6C2A9F83">
          <v:shape id="_x0000_i1270" type="#_x0000_t75" style="width:10pt;height:10pt;mso-position-horizontal-relative:page;mso-position-vertical-relative:page" o:ole="">
            <v:imagedata r:id="rId453" o:title=""/>
          </v:shape>
          <o:OLEObject Type="Embed" ProgID="Equation.DSMT4" ShapeID="_x0000_i1270" DrawAspect="Content" ObjectID="_1633550697" r:id="rId454"/>
        </w:object>
      </w:r>
      <w:r w:rsidRPr="002E556C">
        <w:rPr>
          <w:rFonts w:hint="eastAsia"/>
        </w:rPr>
        <w:t>的函数</w:t>
      </w:r>
      <w:r w:rsidRPr="002E556C">
        <w:rPr>
          <w:position w:val="-14"/>
        </w:rPr>
        <w:object w:dxaOrig="580" w:dyaOrig="400" w14:anchorId="3A365848">
          <v:shape id="_x0000_i1271" type="#_x0000_t75" style="width:29.15pt;height:20pt;mso-position-horizontal-relative:page;mso-position-vertical-relative:page" o:ole="">
            <v:imagedata r:id="rId455" o:title=""/>
          </v:shape>
          <o:OLEObject Type="Embed" ProgID="Equation.DSMT4" ShapeID="_x0000_i1271" DrawAspect="Content" ObjectID="_1633550698" r:id="rId456"/>
        </w:object>
      </w:r>
      <w:r w:rsidRPr="002E556C">
        <w:rPr>
          <w:rFonts w:hint="eastAsia"/>
        </w:rPr>
        <w:t>，由于</w:t>
      </w:r>
      <w:r w:rsidRPr="002E556C">
        <w:rPr>
          <w:position w:val="-14"/>
        </w:rPr>
        <w:object w:dxaOrig="620" w:dyaOrig="400" w14:anchorId="51E58704">
          <v:shape id="_x0000_i1272" type="#_x0000_t75" style="width:30.8pt;height:20pt;mso-position-horizontal-relative:page;mso-position-vertical-relative:page" o:ole="">
            <v:imagedata r:id="rId457" o:title=""/>
          </v:shape>
          <o:OLEObject Type="Embed" ProgID="Equation.DSMT4" ShapeID="_x0000_i1272" DrawAspect="Content" ObjectID="_1633550699" r:id="rId458"/>
        </w:object>
      </w:r>
      <w:r w:rsidRPr="002E556C">
        <w:rPr>
          <w:rFonts w:hint="eastAsia"/>
        </w:rPr>
        <w:t>仍为解析函数，故</w:t>
      </w:r>
      <w:r w:rsidR="009D44DD" w:rsidRPr="002E556C">
        <w:rPr>
          <w:position w:val="-16"/>
        </w:rPr>
        <w:object w:dxaOrig="2060" w:dyaOrig="440" w14:anchorId="6D797B84">
          <v:shape id="_x0000_i1273" type="#_x0000_t75" style="width:102.8pt;height:22.05pt" o:ole="">
            <v:imagedata r:id="rId459" o:title=""/>
          </v:shape>
          <o:OLEObject Type="Embed" ProgID="Equation.DSMT4" ShapeID="_x0000_i1273" DrawAspect="Content" ObjectID="_1633550700" r:id="rId460"/>
        </w:object>
      </w:r>
      <w:r>
        <w:rPr>
          <w:rFonts w:hint="eastAsia"/>
        </w:rPr>
        <w:t>．</w:t>
      </w:r>
    </w:p>
    <w:p w14:paraId="42C71387" w14:textId="7FD06495" w:rsidR="00245B94" w:rsidRPr="001A003B" w:rsidRDefault="001A003B" w:rsidP="0044364D">
      <w:pPr>
        <w:spacing w:after="156"/>
        <w:ind w:firstLine="420"/>
        <w:rPr>
          <w:rFonts w:hint="eastAsia"/>
        </w:rPr>
      </w:pPr>
      <w:r w:rsidRPr="002E556C">
        <w:rPr>
          <w:rFonts w:hint="eastAsia"/>
        </w:rPr>
        <w:t>注：若已知虚部</w:t>
      </w:r>
      <w:r w:rsidRPr="002E556C">
        <w:rPr>
          <w:position w:val="-6"/>
        </w:rPr>
        <w:object w:dxaOrig="180" w:dyaOrig="220" w14:anchorId="688479B3">
          <v:shape id="_x0000_i1274" type="#_x0000_t75" style="width:9.15pt;height:10.8pt;mso-position-horizontal-relative:page;mso-position-vertical-relative:page" o:ole="">
            <v:imagedata r:id="rId461" o:title=""/>
          </v:shape>
          <o:OLEObject Type="Embed" ProgID="Equation.DSMT4" ShapeID="_x0000_i1274" DrawAspect="Content" ObjectID="_1633550701" r:id="rId462"/>
        </w:object>
      </w:r>
      <w:r w:rsidRPr="002E556C">
        <w:rPr>
          <w:rFonts w:hint="eastAsia"/>
        </w:rPr>
        <w:t>也可用类似方法求出实部</w:t>
      </w:r>
      <w:r w:rsidRPr="002E556C">
        <w:rPr>
          <w:position w:val="-6"/>
        </w:rPr>
        <w:object w:dxaOrig="200" w:dyaOrig="220" w14:anchorId="3D3DC6E2">
          <v:shape id="_x0000_i1275" type="#_x0000_t75" style="width:10pt;height:10.8pt" o:ole="">
            <v:imagedata r:id="rId463" o:title=""/>
          </v:shape>
          <o:OLEObject Type="Embed" ProgID="Equation.DSMT4" ShapeID="_x0000_i1275" DrawAspect="Content" ObjectID="_1633550702" r:id="rId464"/>
        </w:object>
      </w:r>
      <w:r>
        <w:rPr>
          <w:rFonts w:hint="eastAsia"/>
        </w:rPr>
        <w:t>．</w:t>
      </w:r>
      <w:bookmarkStart w:id="40" w:name="_GoBack"/>
      <w:bookmarkEnd w:id="40"/>
    </w:p>
    <w:sectPr w:rsidR="00245B94" w:rsidRPr="001A003B" w:rsidSect="006D5E1F">
      <w:headerReference w:type="even" r:id="rId465"/>
      <w:headerReference w:type="default" r:id="rId466"/>
      <w:footerReference w:type="even" r:id="rId467"/>
      <w:footerReference w:type="default" r:id="rId468"/>
      <w:headerReference w:type="first" r:id="rId469"/>
      <w:footerReference w:type="first" r:id="rId47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EB7D" w14:textId="77777777" w:rsidR="00F061D9" w:rsidRDefault="00F061D9" w:rsidP="00E533D7">
      <w:pPr>
        <w:spacing w:after="120"/>
        <w:ind w:firstLine="420"/>
      </w:pPr>
      <w:r>
        <w:separator/>
      </w:r>
    </w:p>
  </w:endnote>
  <w:endnote w:type="continuationSeparator" w:id="0">
    <w:p w14:paraId="0FAB018B" w14:textId="77777777" w:rsidR="00F061D9" w:rsidRDefault="00F061D9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 1">
    <w:altName w:val="宋体"/>
    <w:charset w:val="86"/>
    <w:family w:val="swiss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E533D7" w:rsidRDefault="00E533D7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E533D7" w:rsidRPr="00E533D7" w:rsidRDefault="00E533D7" w:rsidP="00E533D7">
        <w:pPr>
          <w:spacing w:after="120"/>
          <w:ind w:leftChars="200"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E533D7" w:rsidRPr="00E533D7" w:rsidRDefault="00E533D7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E533D7" w:rsidRPr="00E533D7" w:rsidRDefault="00E533D7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E533D7" w:rsidRDefault="00E533D7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EAFCD" w14:textId="77777777" w:rsidR="00F061D9" w:rsidRDefault="00F061D9" w:rsidP="00E533D7">
      <w:pPr>
        <w:spacing w:after="120"/>
        <w:ind w:firstLine="420"/>
      </w:pPr>
      <w:r>
        <w:separator/>
      </w:r>
    </w:p>
  </w:footnote>
  <w:footnote w:type="continuationSeparator" w:id="0">
    <w:p w14:paraId="1FB82DFB" w14:textId="77777777" w:rsidR="00F061D9" w:rsidRDefault="00F061D9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E533D7" w:rsidRDefault="00E533D7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4ABC" w14:textId="77777777" w:rsidR="00E533D7" w:rsidRPr="00E533D7" w:rsidRDefault="00E533D7" w:rsidP="00E533D7">
    <w:pPr>
      <w:spacing w:after="120"/>
      <w:ind w:leftChars="200"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E533D7" w:rsidRDefault="00E533D7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180"/>
        </w:tabs>
        <w:ind w:left="11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multilevel"/>
    <w:tmpl w:val="00000014"/>
    <w:lvl w:ilvl="0">
      <w:start w:val="1"/>
      <w:numFmt w:val="decimal"/>
      <w:lvlText w:val="%1）"/>
      <w:lvlJc w:val="left"/>
      <w:pPr>
        <w:tabs>
          <w:tab w:val="num" w:pos="540"/>
        </w:tabs>
        <w:ind w:left="540" w:hanging="4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6"/>
    <w:multiLevelType w:val="multilevel"/>
    <w:tmpl w:val="00000016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4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000001A"/>
    <w:multiLevelType w:val="multilevel"/>
    <w:tmpl w:val="0000001A"/>
    <w:lvl w:ilvl="0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1B"/>
    <w:multiLevelType w:val="multilevel"/>
    <w:tmpl w:val="0000001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12"/>
  </w:num>
  <w:num w:numId="5">
    <w:abstractNumId w:val="15"/>
  </w:num>
  <w:num w:numId="6">
    <w:abstractNumId w:val="4"/>
  </w:num>
  <w:num w:numId="7">
    <w:abstractNumId w:val="17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1"/>
  </w:num>
  <w:num w:numId="14">
    <w:abstractNumId w:val="1"/>
  </w:num>
  <w:num w:numId="15">
    <w:abstractNumId w:val="7"/>
  </w:num>
  <w:num w:numId="16">
    <w:abstractNumId w:val="14"/>
  </w:num>
  <w:num w:numId="17">
    <w:abstractNumId w:val="2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1A003B"/>
    <w:rsid w:val="00245B94"/>
    <w:rsid w:val="002B2E06"/>
    <w:rsid w:val="002E643C"/>
    <w:rsid w:val="003007C6"/>
    <w:rsid w:val="00366AD7"/>
    <w:rsid w:val="0044364D"/>
    <w:rsid w:val="00475177"/>
    <w:rsid w:val="00500C1D"/>
    <w:rsid w:val="00511898"/>
    <w:rsid w:val="005D2460"/>
    <w:rsid w:val="00656DB3"/>
    <w:rsid w:val="00682103"/>
    <w:rsid w:val="006D5E1F"/>
    <w:rsid w:val="007A2D83"/>
    <w:rsid w:val="00856023"/>
    <w:rsid w:val="00862CD5"/>
    <w:rsid w:val="00866F3D"/>
    <w:rsid w:val="008825E7"/>
    <w:rsid w:val="00927A07"/>
    <w:rsid w:val="009D44DD"/>
    <w:rsid w:val="00A20255"/>
    <w:rsid w:val="00AD6042"/>
    <w:rsid w:val="00B02781"/>
    <w:rsid w:val="00B51038"/>
    <w:rsid w:val="00CA649C"/>
    <w:rsid w:val="00CF1504"/>
    <w:rsid w:val="00DC098F"/>
    <w:rsid w:val="00DF2337"/>
    <w:rsid w:val="00E1283C"/>
    <w:rsid w:val="00E533D7"/>
    <w:rsid w:val="00EA10CA"/>
    <w:rsid w:val="00F061D9"/>
    <w:rsid w:val="00F205EF"/>
    <w:rsid w:val="00F740DD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5B94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customStyle="1" w:styleId="a8">
    <w:name w:val="无间隔 字符"/>
    <w:link w:val="a9"/>
    <w:rsid w:val="001A003B"/>
    <w:rPr>
      <w:rFonts w:ascii="Calibri" w:hAnsi="Calibri"/>
      <w:sz w:val="22"/>
    </w:rPr>
  </w:style>
  <w:style w:type="character" w:customStyle="1" w:styleId="11">
    <w:name w:val="批注框文本 字符1"/>
    <w:link w:val="aa"/>
    <w:rsid w:val="001A003B"/>
    <w:rPr>
      <w:sz w:val="18"/>
      <w:szCs w:val="18"/>
    </w:rPr>
  </w:style>
  <w:style w:type="character" w:customStyle="1" w:styleId="12">
    <w:name w:val="日期 字符1"/>
    <w:link w:val="ab"/>
    <w:rsid w:val="001A003B"/>
    <w:rPr>
      <w:b/>
      <w:bCs/>
      <w:szCs w:val="24"/>
    </w:rPr>
  </w:style>
  <w:style w:type="character" w:customStyle="1" w:styleId="13">
    <w:name w:val="正文文本缩进 字符1"/>
    <w:link w:val="ac"/>
    <w:rsid w:val="001A003B"/>
    <w:rPr>
      <w:rFonts w:ascii="黑体" w:eastAsia="黑体"/>
      <w:b/>
      <w:bCs/>
      <w:sz w:val="44"/>
      <w:szCs w:val="24"/>
    </w:rPr>
  </w:style>
  <w:style w:type="character" w:customStyle="1" w:styleId="Char">
    <w:name w:val="页脚 Char"/>
    <w:rsid w:val="001A003B"/>
    <w:rPr>
      <w:kern w:val="2"/>
      <w:sz w:val="18"/>
      <w:szCs w:val="18"/>
    </w:rPr>
  </w:style>
  <w:style w:type="character" w:customStyle="1" w:styleId="Char0">
    <w:name w:val="页眉 Char"/>
    <w:rsid w:val="001A003B"/>
    <w:rPr>
      <w:kern w:val="2"/>
      <w:sz w:val="18"/>
      <w:szCs w:val="18"/>
    </w:rPr>
  </w:style>
  <w:style w:type="character" w:customStyle="1" w:styleId="14">
    <w:name w:val="正文文本 字符1"/>
    <w:link w:val="ad"/>
    <w:rsid w:val="001A003B"/>
    <w:rPr>
      <w:szCs w:val="24"/>
    </w:rPr>
  </w:style>
  <w:style w:type="character" w:customStyle="1" w:styleId="21">
    <w:name w:val="正文文本 2 字符1"/>
    <w:link w:val="22"/>
    <w:rsid w:val="001A003B"/>
    <w:rPr>
      <w:color w:val="666699"/>
      <w:sz w:val="18"/>
      <w:szCs w:val="24"/>
    </w:rPr>
  </w:style>
  <w:style w:type="character" w:customStyle="1" w:styleId="31">
    <w:name w:val="正文文本 3 字符1"/>
    <w:link w:val="32"/>
    <w:rsid w:val="001A003B"/>
    <w:rPr>
      <w:sz w:val="18"/>
      <w:szCs w:val="24"/>
    </w:rPr>
  </w:style>
  <w:style w:type="paragraph" w:customStyle="1" w:styleId="ae">
    <w:rsid w:val="001A003B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character" w:styleId="af">
    <w:name w:val="page number"/>
    <w:basedOn w:val="a0"/>
    <w:rsid w:val="001A003B"/>
  </w:style>
  <w:style w:type="character" w:styleId="af0">
    <w:name w:val="Hyperlink"/>
    <w:uiPriority w:val="99"/>
    <w:rsid w:val="001A003B"/>
    <w:rPr>
      <w:color w:val="0000FF"/>
      <w:u w:val="single"/>
    </w:rPr>
  </w:style>
  <w:style w:type="paragraph" w:customStyle="1" w:styleId="Default">
    <w:name w:val="Default"/>
    <w:rsid w:val="001A003B"/>
    <w:pPr>
      <w:widowControl w:val="0"/>
      <w:autoSpaceDE w:val="0"/>
      <w:autoSpaceDN w:val="0"/>
      <w:adjustRightInd w:val="0"/>
    </w:pPr>
    <w:rPr>
      <w:rFonts w:ascii="T 1" w:eastAsia="T 1" w:hAnsi="Times New Roman" w:cs="T 1"/>
      <w:color w:val="000000"/>
      <w:kern w:val="0"/>
      <w:sz w:val="24"/>
      <w:szCs w:val="24"/>
    </w:rPr>
  </w:style>
  <w:style w:type="paragraph" w:styleId="32">
    <w:name w:val="Body Text 3"/>
    <w:basedOn w:val="a"/>
    <w:link w:val="31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sz w:val="18"/>
      <w:szCs w:val="24"/>
    </w:rPr>
  </w:style>
  <w:style w:type="character" w:customStyle="1" w:styleId="33">
    <w:name w:val="正文文本 3 字符"/>
    <w:basedOn w:val="a0"/>
    <w:uiPriority w:val="99"/>
    <w:semiHidden/>
    <w:rsid w:val="001A003B"/>
    <w:rPr>
      <w:rFonts w:ascii="Times New Roman" w:eastAsia="宋体" w:hAnsi="Times New Roman"/>
      <w:sz w:val="16"/>
      <w:szCs w:val="16"/>
    </w:rPr>
  </w:style>
  <w:style w:type="paragraph" w:styleId="22">
    <w:name w:val="Body Text 2"/>
    <w:basedOn w:val="a"/>
    <w:link w:val="21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color w:val="666699"/>
      <w:sz w:val="18"/>
      <w:szCs w:val="24"/>
    </w:rPr>
  </w:style>
  <w:style w:type="character" w:customStyle="1" w:styleId="23">
    <w:name w:val="正文文本 2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c">
    <w:name w:val="Body Text Indent"/>
    <w:basedOn w:val="a"/>
    <w:link w:val="13"/>
    <w:rsid w:val="001A003B"/>
    <w:pPr>
      <w:spacing w:afterLines="0" w:after="0"/>
      <w:ind w:firstLineChars="1000" w:firstLine="4417"/>
    </w:pPr>
    <w:rPr>
      <w:rFonts w:ascii="黑体" w:eastAsia="黑体" w:hAnsiTheme="minorHAnsi"/>
      <w:b/>
      <w:bCs/>
      <w:sz w:val="44"/>
      <w:szCs w:val="24"/>
    </w:rPr>
  </w:style>
  <w:style w:type="character" w:customStyle="1" w:styleId="af1">
    <w:name w:val="正文文本缩进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b">
    <w:name w:val="Date"/>
    <w:basedOn w:val="a"/>
    <w:next w:val="a"/>
    <w:link w:val="12"/>
    <w:rsid w:val="001A003B"/>
    <w:pPr>
      <w:spacing w:afterLines="0" w:after="0"/>
      <w:ind w:leftChars="2500" w:left="100" w:firstLineChars="0" w:firstLine="0"/>
    </w:pPr>
    <w:rPr>
      <w:rFonts w:asciiTheme="minorHAnsi" w:eastAsiaTheme="minorEastAsia" w:hAnsiTheme="minorHAnsi"/>
      <w:b/>
      <w:bCs/>
      <w:szCs w:val="24"/>
    </w:rPr>
  </w:style>
  <w:style w:type="character" w:customStyle="1" w:styleId="af2">
    <w:name w:val="日期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a">
    <w:name w:val="Balloon Text"/>
    <w:basedOn w:val="a"/>
    <w:link w:val="11"/>
    <w:rsid w:val="001A003B"/>
    <w:pPr>
      <w:spacing w:afterLines="0" w:after="0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f3">
    <w:name w:val="批注框文本 字符"/>
    <w:basedOn w:val="a0"/>
    <w:uiPriority w:val="99"/>
    <w:semiHidden/>
    <w:rsid w:val="001A003B"/>
    <w:rPr>
      <w:rFonts w:ascii="Times New Roman" w:eastAsia="宋体" w:hAnsi="Times New Roman"/>
      <w:sz w:val="18"/>
      <w:szCs w:val="18"/>
    </w:rPr>
  </w:style>
  <w:style w:type="paragraph" w:styleId="a9">
    <w:name w:val="No Spacing"/>
    <w:link w:val="a8"/>
    <w:qFormat/>
    <w:rsid w:val="001A003B"/>
    <w:rPr>
      <w:rFonts w:ascii="Calibri" w:hAnsi="Calibri"/>
      <w:sz w:val="22"/>
    </w:rPr>
  </w:style>
  <w:style w:type="paragraph" w:styleId="ad">
    <w:name w:val="Body Text"/>
    <w:basedOn w:val="a"/>
    <w:link w:val="14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szCs w:val="24"/>
    </w:rPr>
  </w:style>
  <w:style w:type="character" w:customStyle="1" w:styleId="af4">
    <w:name w:val="正文文本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f5">
    <w:name w:val="Title"/>
    <w:basedOn w:val="a"/>
    <w:next w:val="a"/>
    <w:link w:val="15"/>
    <w:qFormat/>
    <w:rsid w:val="001A003B"/>
    <w:pPr>
      <w:spacing w:before="240" w:afterLines="0" w:after="60"/>
      <w:ind w:firstLineChars="0" w:firstLine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6">
    <w:name w:val="标题 字符"/>
    <w:basedOn w:val="a0"/>
    <w:uiPriority w:val="10"/>
    <w:rsid w:val="001A00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5">
    <w:name w:val="标题 字符1"/>
    <w:link w:val="af5"/>
    <w:rsid w:val="001A003B"/>
    <w:rPr>
      <w:rFonts w:ascii="Cambria" w:eastAsia="宋体" w:hAnsi="Cambria" w:cs="Times New Roman"/>
      <w:b/>
      <w:bCs/>
      <w:sz w:val="32"/>
      <w:szCs w:val="32"/>
    </w:rPr>
  </w:style>
  <w:style w:type="character" w:styleId="af7">
    <w:name w:val="FollowedHyperlink"/>
    <w:basedOn w:val="a0"/>
    <w:uiPriority w:val="99"/>
    <w:semiHidden/>
    <w:unhideWhenUsed/>
    <w:rsid w:val="001A003B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4364D"/>
    <w:pPr>
      <w:keepNext/>
      <w:keepLines/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7.bin"/><Relationship Id="rId170" Type="http://schemas.openxmlformats.org/officeDocument/2006/relationships/image" Target="media/image77.wmf"/><Relationship Id="rId226" Type="http://schemas.openxmlformats.org/officeDocument/2006/relationships/image" Target="media/image102.wmf"/><Relationship Id="rId433" Type="http://schemas.openxmlformats.org/officeDocument/2006/relationships/oleObject" Target="embeddings/oleObject235.bin"/><Relationship Id="rId268" Type="http://schemas.openxmlformats.org/officeDocument/2006/relationships/image" Target="media/image121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79.bin"/><Relationship Id="rId377" Type="http://schemas.openxmlformats.org/officeDocument/2006/relationships/image" Target="media/image16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4.bin"/><Relationship Id="rId402" Type="http://schemas.openxmlformats.org/officeDocument/2006/relationships/image" Target="media/image178.wmf"/><Relationship Id="rId279" Type="http://schemas.openxmlformats.org/officeDocument/2006/relationships/oleObject" Target="embeddings/oleObject146.bin"/><Relationship Id="rId444" Type="http://schemas.openxmlformats.org/officeDocument/2006/relationships/image" Target="media/image19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9.bin"/><Relationship Id="rId346" Type="http://schemas.openxmlformats.org/officeDocument/2006/relationships/image" Target="media/image155.wmf"/><Relationship Id="rId388" Type="http://schemas.openxmlformats.org/officeDocument/2006/relationships/image" Target="media/image17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2.wmf"/><Relationship Id="rId413" Type="http://schemas.openxmlformats.org/officeDocument/2006/relationships/image" Target="media/image183.wmf"/><Relationship Id="rId248" Type="http://schemas.openxmlformats.org/officeDocument/2006/relationships/oleObject" Target="embeddings/oleObject130.bin"/><Relationship Id="rId455" Type="http://schemas.openxmlformats.org/officeDocument/2006/relationships/image" Target="media/image20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2.wmf"/><Relationship Id="rId357" Type="http://schemas.openxmlformats.org/officeDocument/2006/relationships/oleObject" Target="embeddings/oleObject192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13.bin"/><Relationship Id="rId399" Type="http://schemas.openxmlformats.org/officeDocument/2006/relationships/oleObject" Target="embeddings/oleObject216.bin"/><Relationship Id="rId259" Type="http://schemas.openxmlformats.org/officeDocument/2006/relationships/image" Target="media/image117.wmf"/><Relationship Id="rId424" Type="http://schemas.openxmlformats.org/officeDocument/2006/relationships/image" Target="media/image188.wmf"/><Relationship Id="rId466" Type="http://schemas.openxmlformats.org/officeDocument/2006/relationships/header" Target="header2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22.wmf"/><Relationship Id="rId326" Type="http://schemas.openxmlformats.org/officeDocument/2006/relationships/oleObject" Target="embeddings/oleObject172.bin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198.bin"/><Relationship Id="rId172" Type="http://schemas.openxmlformats.org/officeDocument/2006/relationships/image" Target="media/image78.wmf"/><Relationship Id="rId228" Type="http://schemas.openxmlformats.org/officeDocument/2006/relationships/image" Target="media/image103.wmf"/><Relationship Id="rId435" Type="http://schemas.openxmlformats.org/officeDocument/2006/relationships/oleObject" Target="embeddings/oleObject236.bin"/><Relationship Id="rId281" Type="http://schemas.openxmlformats.org/officeDocument/2006/relationships/oleObject" Target="embeddings/oleObject147.bin"/><Relationship Id="rId337" Type="http://schemas.openxmlformats.org/officeDocument/2006/relationships/oleObject" Target="embeddings/oleObject180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69.wmf"/><Relationship Id="rId7" Type="http://schemas.openxmlformats.org/officeDocument/2006/relationships/endnotes" Target="endnotes.xml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10.bin"/><Relationship Id="rId404" Type="http://schemas.openxmlformats.org/officeDocument/2006/relationships/image" Target="media/image179.wmf"/><Relationship Id="rId446" Type="http://schemas.openxmlformats.org/officeDocument/2006/relationships/image" Target="media/image198.wmf"/><Relationship Id="rId250" Type="http://schemas.openxmlformats.org/officeDocument/2006/relationships/oleObject" Target="embeddings/oleObject131.bin"/><Relationship Id="rId292" Type="http://schemas.openxmlformats.org/officeDocument/2006/relationships/image" Target="media/image133.wmf"/><Relationship Id="rId306" Type="http://schemas.openxmlformats.org/officeDocument/2006/relationships/image" Target="media/image139.wmf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56.wmf"/><Relationship Id="rId152" Type="http://schemas.openxmlformats.org/officeDocument/2006/relationships/oleObject" Target="embeddings/oleObject77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415" Type="http://schemas.openxmlformats.org/officeDocument/2006/relationships/image" Target="media/image184.wmf"/><Relationship Id="rId457" Type="http://schemas.openxmlformats.org/officeDocument/2006/relationships/image" Target="media/image203.wmf"/><Relationship Id="rId261" Type="http://schemas.openxmlformats.org/officeDocument/2006/relationships/image" Target="media/image118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43.wmf"/><Relationship Id="rId359" Type="http://schemas.openxmlformats.org/officeDocument/2006/relationships/oleObject" Target="embeddings/oleObject19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image" Target="media/image74.wmf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199.bin"/><Relationship Id="rId426" Type="http://schemas.openxmlformats.org/officeDocument/2006/relationships/image" Target="media/image189.wmf"/><Relationship Id="rId230" Type="http://schemas.openxmlformats.org/officeDocument/2006/relationships/image" Target="media/image104.wmf"/><Relationship Id="rId468" Type="http://schemas.openxmlformats.org/officeDocument/2006/relationships/footer" Target="footer2.xml"/><Relationship Id="rId25" Type="http://schemas.openxmlformats.org/officeDocument/2006/relationships/oleObject" Target="embeddings/oleObject9.bin"/><Relationship Id="rId67" Type="http://schemas.openxmlformats.org/officeDocument/2006/relationships/image" Target="media/image30.wmf"/><Relationship Id="rId272" Type="http://schemas.openxmlformats.org/officeDocument/2006/relationships/image" Target="media/image123.wmf"/><Relationship Id="rId328" Type="http://schemas.openxmlformats.org/officeDocument/2006/relationships/oleObject" Target="embeddings/oleObject174.bin"/><Relationship Id="rId132" Type="http://schemas.openxmlformats.org/officeDocument/2006/relationships/image" Target="media/image62.wmf"/><Relationship Id="rId174" Type="http://schemas.openxmlformats.org/officeDocument/2006/relationships/oleObject" Target="embeddings/oleObject89.bin"/><Relationship Id="rId381" Type="http://schemas.openxmlformats.org/officeDocument/2006/relationships/image" Target="media/image170.wmf"/><Relationship Id="rId241" Type="http://schemas.openxmlformats.org/officeDocument/2006/relationships/oleObject" Target="embeddings/oleObject126.bin"/><Relationship Id="rId437" Type="http://schemas.openxmlformats.org/officeDocument/2006/relationships/oleObject" Target="embeddings/oleObject23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8.bin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7.bin"/><Relationship Id="rId406" Type="http://schemas.openxmlformats.org/officeDocument/2006/relationships/image" Target="media/image180.wmf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392" Type="http://schemas.openxmlformats.org/officeDocument/2006/relationships/image" Target="media/image174.wmf"/><Relationship Id="rId448" Type="http://schemas.openxmlformats.org/officeDocument/2006/relationships/oleObject" Target="embeddings/oleObject243.bin"/><Relationship Id="rId252" Type="http://schemas.openxmlformats.org/officeDocument/2006/relationships/oleObject" Target="embeddings/oleObject132.bin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2.bin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94.bin"/><Relationship Id="rId196" Type="http://schemas.openxmlformats.org/officeDocument/2006/relationships/image" Target="media/image87.wmf"/><Relationship Id="rId417" Type="http://schemas.openxmlformats.org/officeDocument/2006/relationships/image" Target="media/image185.wmf"/><Relationship Id="rId459" Type="http://schemas.openxmlformats.org/officeDocument/2006/relationships/image" Target="media/image20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63" Type="http://schemas.openxmlformats.org/officeDocument/2006/relationships/image" Target="media/image119.wmf"/><Relationship Id="rId319" Type="http://schemas.openxmlformats.org/officeDocument/2006/relationships/image" Target="media/image144.wmf"/><Relationship Id="rId470" Type="http://schemas.openxmlformats.org/officeDocument/2006/relationships/footer" Target="footer3.xml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image" Target="media/image148.wmf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200.bin"/><Relationship Id="rId428" Type="http://schemas.openxmlformats.org/officeDocument/2006/relationships/image" Target="media/image190.wmf"/><Relationship Id="rId232" Type="http://schemas.openxmlformats.org/officeDocument/2006/relationships/oleObject" Target="embeddings/oleObject121.bin"/><Relationship Id="rId274" Type="http://schemas.openxmlformats.org/officeDocument/2006/relationships/image" Target="media/image124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1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82.bin"/><Relationship Id="rId383" Type="http://schemas.openxmlformats.org/officeDocument/2006/relationships/image" Target="media/image171.wmf"/><Relationship Id="rId439" Type="http://schemas.openxmlformats.org/officeDocument/2006/relationships/oleObject" Target="embeddings/oleObject238.bin"/><Relationship Id="rId201" Type="http://schemas.openxmlformats.org/officeDocument/2006/relationships/oleObject" Target="embeddings/oleObject105.bin"/><Relationship Id="rId243" Type="http://schemas.openxmlformats.org/officeDocument/2006/relationships/oleObject" Target="embeddings/oleObject127.bin"/><Relationship Id="rId285" Type="http://schemas.openxmlformats.org/officeDocument/2006/relationships/oleObject" Target="embeddings/oleObject149.bin"/><Relationship Id="rId450" Type="http://schemas.openxmlformats.org/officeDocument/2006/relationships/oleObject" Target="embeddings/oleObject244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6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88.bin"/><Relationship Id="rId394" Type="http://schemas.openxmlformats.org/officeDocument/2006/relationships/image" Target="media/image175.wmf"/><Relationship Id="rId408" Type="http://schemas.openxmlformats.org/officeDocument/2006/relationships/image" Target="media/image181.wmf"/><Relationship Id="rId212" Type="http://schemas.openxmlformats.org/officeDocument/2006/relationships/image" Target="media/image95.wmf"/><Relationship Id="rId254" Type="http://schemas.openxmlformats.org/officeDocument/2006/relationships/oleObject" Target="embeddings/oleObject13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55.bin"/><Relationship Id="rId461" Type="http://schemas.openxmlformats.org/officeDocument/2006/relationships/image" Target="media/image205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9.bin"/><Relationship Id="rId198" Type="http://schemas.openxmlformats.org/officeDocument/2006/relationships/image" Target="media/image88.wmf"/><Relationship Id="rId321" Type="http://schemas.openxmlformats.org/officeDocument/2006/relationships/image" Target="media/image145.wmf"/><Relationship Id="rId363" Type="http://schemas.openxmlformats.org/officeDocument/2006/relationships/oleObject" Target="embeddings/oleObject195.bin"/><Relationship Id="rId419" Type="http://schemas.openxmlformats.org/officeDocument/2006/relationships/image" Target="media/image186.wmf"/><Relationship Id="rId223" Type="http://schemas.openxmlformats.org/officeDocument/2006/relationships/oleObject" Target="embeddings/oleObject116.bin"/><Relationship Id="rId430" Type="http://schemas.openxmlformats.org/officeDocument/2006/relationships/image" Target="media/image191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9.bin"/><Relationship Id="rId472" Type="http://schemas.openxmlformats.org/officeDocument/2006/relationships/theme" Target="theme/theme1.xml"/><Relationship Id="rId125" Type="http://schemas.openxmlformats.org/officeDocument/2006/relationships/image" Target="media/image59.wmf"/><Relationship Id="rId167" Type="http://schemas.openxmlformats.org/officeDocument/2006/relationships/oleObject" Target="embeddings/oleObject85.bin"/><Relationship Id="rId332" Type="http://schemas.openxmlformats.org/officeDocument/2006/relationships/oleObject" Target="embeddings/oleObject177.bin"/><Relationship Id="rId374" Type="http://schemas.openxmlformats.org/officeDocument/2006/relationships/oleObject" Target="embeddings/oleObject201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25.wmf"/><Relationship Id="rId441" Type="http://schemas.openxmlformats.org/officeDocument/2006/relationships/oleObject" Target="embeddings/oleObject239.bin"/><Relationship Id="rId40" Type="http://schemas.openxmlformats.org/officeDocument/2006/relationships/image" Target="media/image17.wmf"/><Relationship Id="rId136" Type="http://schemas.openxmlformats.org/officeDocument/2006/relationships/image" Target="media/image64.wmf"/><Relationship Id="rId178" Type="http://schemas.openxmlformats.org/officeDocument/2006/relationships/oleObject" Target="embeddings/oleObject92.bin"/><Relationship Id="rId301" Type="http://schemas.openxmlformats.org/officeDocument/2006/relationships/image" Target="media/image137.wmf"/><Relationship Id="rId343" Type="http://schemas.openxmlformats.org/officeDocument/2006/relationships/oleObject" Target="embeddings/oleObject183.bin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2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245" Type="http://schemas.openxmlformats.org/officeDocument/2006/relationships/image" Target="media/image110.wmf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0.bin"/><Relationship Id="rId410" Type="http://schemas.openxmlformats.org/officeDocument/2006/relationships/image" Target="media/image182.wmf"/><Relationship Id="rId431" Type="http://schemas.openxmlformats.org/officeDocument/2006/relationships/oleObject" Target="embeddings/oleObject233.bin"/><Relationship Id="rId452" Type="http://schemas.openxmlformats.org/officeDocument/2006/relationships/oleObject" Target="embeddings/oleObject245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6.wmf"/><Relationship Id="rId312" Type="http://schemas.openxmlformats.org/officeDocument/2006/relationships/oleObject" Target="embeddings/oleObject165.bin"/><Relationship Id="rId333" Type="http://schemas.openxmlformats.org/officeDocument/2006/relationships/image" Target="media/image149.wmf"/><Relationship Id="rId354" Type="http://schemas.openxmlformats.org/officeDocument/2006/relationships/oleObject" Target="embeddings/oleObject190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8.bin"/><Relationship Id="rId375" Type="http://schemas.openxmlformats.org/officeDocument/2006/relationships/image" Target="media/image167.wmf"/><Relationship Id="rId396" Type="http://schemas.openxmlformats.org/officeDocument/2006/relationships/image" Target="media/image176.wmf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6.bin"/><Relationship Id="rId400" Type="http://schemas.openxmlformats.org/officeDocument/2006/relationships/image" Target="media/image177.wmf"/><Relationship Id="rId421" Type="http://schemas.openxmlformats.org/officeDocument/2006/relationships/image" Target="media/image187.wmf"/><Relationship Id="rId442" Type="http://schemas.openxmlformats.org/officeDocument/2006/relationships/image" Target="media/image196.wmf"/><Relationship Id="rId463" Type="http://schemas.openxmlformats.org/officeDocument/2006/relationships/image" Target="media/image206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8.bin"/><Relationship Id="rId323" Type="http://schemas.openxmlformats.org/officeDocument/2006/relationships/image" Target="media/image146.wmf"/><Relationship Id="rId344" Type="http://schemas.openxmlformats.org/officeDocument/2006/relationships/image" Target="media/image15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96.bin"/><Relationship Id="rId386" Type="http://schemas.openxmlformats.org/officeDocument/2006/relationships/oleObject" Target="embeddings/oleObject207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1.wmf"/><Relationship Id="rId411" Type="http://schemas.openxmlformats.org/officeDocument/2006/relationships/oleObject" Target="embeddings/oleObject222.bin"/><Relationship Id="rId432" Type="http://schemas.openxmlformats.org/officeDocument/2006/relationships/oleObject" Target="embeddings/oleObject234.bin"/><Relationship Id="rId453" Type="http://schemas.openxmlformats.org/officeDocument/2006/relationships/image" Target="media/image201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4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8.bin"/><Relationship Id="rId355" Type="http://schemas.openxmlformats.org/officeDocument/2006/relationships/image" Target="media/image158.wmf"/><Relationship Id="rId376" Type="http://schemas.openxmlformats.org/officeDocument/2006/relationships/oleObject" Target="embeddings/oleObject202.bin"/><Relationship Id="rId397" Type="http://schemas.openxmlformats.org/officeDocument/2006/relationships/oleObject" Target="embeddings/oleObject214.bin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6.wmf"/><Relationship Id="rId257" Type="http://schemas.openxmlformats.org/officeDocument/2006/relationships/image" Target="media/image116.wmf"/><Relationship Id="rId278" Type="http://schemas.openxmlformats.org/officeDocument/2006/relationships/image" Target="media/image126.wmf"/><Relationship Id="rId401" Type="http://schemas.openxmlformats.org/officeDocument/2006/relationships/oleObject" Target="embeddings/oleObject217.bin"/><Relationship Id="rId422" Type="http://schemas.openxmlformats.org/officeDocument/2006/relationships/oleObject" Target="embeddings/oleObject228.bin"/><Relationship Id="rId443" Type="http://schemas.openxmlformats.org/officeDocument/2006/relationships/oleObject" Target="embeddings/oleObject240.bin"/><Relationship Id="rId464" Type="http://schemas.openxmlformats.org/officeDocument/2006/relationships/oleObject" Target="embeddings/oleObject251.bin"/><Relationship Id="rId303" Type="http://schemas.openxmlformats.org/officeDocument/2006/relationships/image" Target="media/image138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8.bin"/><Relationship Id="rId191" Type="http://schemas.openxmlformats.org/officeDocument/2006/relationships/image" Target="media/image85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1.wmf"/><Relationship Id="rId412" Type="http://schemas.openxmlformats.org/officeDocument/2006/relationships/oleObject" Target="embeddings/oleObject223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51.bin"/><Relationship Id="rId454" Type="http://schemas.openxmlformats.org/officeDocument/2006/relationships/oleObject" Target="embeddings/oleObject246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91.bin"/><Relationship Id="rId398" Type="http://schemas.openxmlformats.org/officeDocument/2006/relationships/oleObject" Target="embeddings/oleObject21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29.bin"/><Relationship Id="rId258" Type="http://schemas.openxmlformats.org/officeDocument/2006/relationships/oleObject" Target="embeddings/oleObject135.bin"/><Relationship Id="rId465" Type="http://schemas.openxmlformats.org/officeDocument/2006/relationships/header" Target="header1.xml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47.wmf"/><Relationship Id="rId367" Type="http://schemas.openxmlformats.org/officeDocument/2006/relationships/image" Target="media/image163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1.bin"/><Relationship Id="rId434" Type="http://schemas.openxmlformats.org/officeDocument/2006/relationships/image" Target="media/image19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27.wmf"/><Relationship Id="rId336" Type="http://schemas.openxmlformats.org/officeDocument/2006/relationships/image" Target="media/image150.wmf"/><Relationship Id="rId75" Type="http://schemas.openxmlformats.org/officeDocument/2006/relationships/image" Target="media/image34.wmf"/><Relationship Id="rId140" Type="http://schemas.openxmlformats.org/officeDocument/2006/relationships/image" Target="media/image66.wmf"/><Relationship Id="rId182" Type="http://schemas.openxmlformats.org/officeDocument/2006/relationships/image" Target="media/image81.wmf"/><Relationship Id="rId378" Type="http://schemas.openxmlformats.org/officeDocument/2006/relationships/oleObject" Target="embeddings/oleObject203.bin"/><Relationship Id="rId403" Type="http://schemas.openxmlformats.org/officeDocument/2006/relationships/oleObject" Target="embeddings/oleObject218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445" Type="http://schemas.openxmlformats.org/officeDocument/2006/relationships/oleObject" Target="embeddings/oleObject241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0.bin"/><Relationship Id="rId347" Type="http://schemas.openxmlformats.org/officeDocument/2006/relationships/oleObject" Target="embeddings/oleObject185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209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2.wmf"/><Relationship Id="rId414" Type="http://schemas.openxmlformats.org/officeDocument/2006/relationships/oleObject" Target="embeddings/oleObject224.bin"/><Relationship Id="rId456" Type="http://schemas.openxmlformats.org/officeDocument/2006/relationships/oleObject" Target="embeddings/oleObject24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7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59.wmf"/><Relationship Id="rId162" Type="http://schemas.openxmlformats.org/officeDocument/2006/relationships/oleObject" Target="embeddings/oleObject82.bin"/><Relationship Id="rId218" Type="http://schemas.openxmlformats.org/officeDocument/2006/relationships/image" Target="media/image98.wmf"/><Relationship Id="rId425" Type="http://schemas.openxmlformats.org/officeDocument/2006/relationships/oleObject" Target="embeddings/oleObject230.bin"/><Relationship Id="rId467" Type="http://schemas.openxmlformats.org/officeDocument/2006/relationships/footer" Target="footer1.xml"/><Relationship Id="rId271" Type="http://schemas.openxmlformats.org/officeDocument/2006/relationships/oleObject" Target="embeddings/oleObject142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3.bin"/><Relationship Id="rId369" Type="http://schemas.openxmlformats.org/officeDocument/2006/relationships/image" Target="media/image164.wmf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204.bin"/><Relationship Id="rId436" Type="http://schemas.openxmlformats.org/officeDocument/2006/relationships/image" Target="media/image193.wmf"/><Relationship Id="rId240" Type="http://schemas.openxmlformats.org/officeDocument/2006/relationships/image" Target="media/image108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8.wmf"/><Relationship Id="rId338" Type="http://schemas.openxmlformats.org/officeDocument/2006/relationships/image" Target="media/image151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2.wmf"/><Relationship Id="rId391" Type="http://schemas.openxmlformats.org/officeDocument/2006/relationships/oleObject" Target="embeddings/oleObject211.bin"/><Relationship Id="rId405" Type="http://schemas.openxmlformats.org/officeDocument/2006/relationships/oleObject" Target="embeddings/oleObject219.bin"/><Relationship Id="rId447" Type="http://schemas.openxmlformats.org/officeDocument/2006/relationships/oleObject" Target="embeddings/oleObject242.bin"/><Relationship Id="rId251" Type="http://schemas.openxmlformats.org/officeDocument/2006/relationships/image" Target="media/image113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86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69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0.wmf"/><Relationship Id="rId416" Type="http://schemas.openxmlformats.org/officeDocument/2006/relationships/oleObject" Target="embeddings/oleObject225.bin"/><Relationship Id="rId220" Type="http://schemas.openxmlformats.org/officeDocument/2006/relationships/image" Target="media/image99.wmf"/><Relationship Id="rId458" Type="http://schemas.openxmlformats.org/officeDocument/2006/relationships/oleObject" Target="embeddings/oleObject24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8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3.bin"/><Relationship Id="rId371" Type="http://schemas.openxmlformats.org/officeDocument/2006/relationships/image" Target="media/image165.wmf"/><Relationship Id="rId427" Type="http://schemas.openxmlformats.org/officeDocument/2006/relationships/oleObject" Target="embeddings/oleObject231.bin"/><Relationship Id="rId469" Type="http://schemas.openxmlformats.org/officeDocument/2006/relationships/header" Target="header3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3.bin"/><Relationship Id="rId329" Type="http://schemas.openxmlformats.org/officeDocument/2006/relationships/oleObject" Target="embeddings/oleObject175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52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205.bin"/><Relationship Id="rId438" Type="http://schemas.openxmlformats.org/officeDocument/2006/relationships/image" Target="media/image194.wmf"/><Relationship Id="rId242" Type="http://schemas.openxmlformats.org/officeDocument/2006/relationships/image" Target="media/image109.wmf"/><Relationship Id="rId284" Type="http://schemas.openxmlformats.org/officeDocument/2006/relationships/image" Target="media/image129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83.wmf"/><Relationship Id="rId351" Type="http://schemas.openxmlformats.org/officeDocument/2006/relationships/image" Target="media/image157.wmf"/><Relationship Id="rId393" Type="http://schemas.openxmlformats.org/officeDocument/2006/relationships/oleObject" Target="embeddings/oleObject212.bin"/><Relationship Id="rId407" Type="http://schemas.openxmlformats.org/officeDocument/2006/relationships/oleObject" Target="embeddings/oleObject220.bin"/><Relationship Id="rId449" Type="http://schemas.openxmlformats.org/officeDocument/2006/relationships/image" Target="media/image199.wmf"/><Relationship Id="rId211" Type="http://schemas.openxmlformats.org/officeDocument/2006/relationships/oleObject" Target="embeddings/oleObject110.bin"/><Relationship Id="rId253" Type="http://schemas.openxmlformats.org/officeDocument/2006/relationships/image" Target="media/image114.wmf"/><Relationship Id="rId295" Type="http://schemas.openxmlformats.org/officeDocument/2006/relationships/oleObject" Target="embeddings/oleObject154.bin"/><Relationship Id="rId309" Type="http://schemas.openxmlformats.org/officeDocument/2006/relationships/image" Target="media/image140.wmf"/><Relationship Id="rId460" Type="http://schemas.openxmlformats.org/officeDocument/2006/relationships/oleObject" Target="embeddings/oleObject24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69.bin"/><Relationship Id="rId155" Type="http://schemas.openxmlformats.org/officeDocument/2006/relationships/image" Target="media/image70.wmf"/><Relationship Id="rId197" Type="http://schemas.openxmlformats.org/officeDocument/2006/relationships/oleObject" Target="embeddings/oleObject103.bin"/><Relationship Id="rId362" Type="http://schemas.openxmlformats.org/officeDocument/2006/relationships/image" Target="media/image161.wmf"/><Relationship Id="rId418" Type="http://schemas.openxmlformats.org/officeDocument/2006/relationships/oleObject" Target="embeddings/oleObject226.bin"/><Relationship Id="rId222" Type="http://schemas.openxmlformats.org/officeDocument/2006/relationships/image" Target="media/image100.wmf"/><Relationship Id="rId264" Type="http://schemas.openxmlformats.org/officeDocument/2006/relationships/oleObject" Target="embeddings/oleObject138.bin"/><Relationship Id="rId471" Type="http://schemas.openxmlformats.org/officeDocument/2006/relationships/fontTable" Target="fontTable.xml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5.wmf"/><Relationship Id="rId331" Type="http://schemas.openxmlformats.org/officeDocument/2006/relationships/oleObject" Target="embeddings/oleObject176.bin"/><Relationship Id="rId373" Type="http://schemas.openxmlformats.org/officeDocument/2006/relationships/image" Target="media/image166.wmf"/><Relationship Id="rId429" Type="http://schemas.openxmlformats.org/officeDocument/2006/relationships/oleObject" Target="embeddings/oleObject232.bin"/><Relationship Id="rId1" Type="http://schemas.openxmlformats.org/officeDocument/2006/relationships/customXml" Target="../customXml/item1.xml"/><Relationship Id="rId233" Type="http://schemas.openxmlformats.org/officeDocument/2006/relationships/image" Target="media/image105.wmf"/><Relationship Id="rId440" Type="http://schemas.openxmlformats.org/officeDocument/2006/relationships/image" Target="media/image195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44.bin"/><Relationship Id="rId300" Type="http://schemas.openxmlformats.org/officeDocument/2006/relationships/oleObject" Target="embeddings/oleObject15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77" Type="http://schemas.openxmlformats.org/officeDocument/2006/relationships/image" Target="media/image79.wmf"/><Relationship Id="rId342" Type="http://schemas.openxmlformats.org/officeDocument/2006/relationships/image" Target="media/image153.wmf"/><Relationship Id="rId384" Type="http://schemas.openxmlformats.org/officeDocument/2006/relationships/oleObject" Target="embeddings/oleObject206.bin"/><Relationship Id="rId202" Type="http://schemas.openxmlformats.org/officeDocument/2006/relationships/image" Target="media/image90.wmf"/><Relationship Id="rId244" Type="http://schemas.openxmlformats.org/officeDocument/2006/relationships/oleObject" Target="embeddings/oleObject128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0.wmf"/><Relationship Id="rId451" Type="http://schemas.openxmlformats.org/officeDocument/2006/relationships/image" Target="media/image20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2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4.bin"/><Relationship Id="rId353" Type="http://schemas.openxmlformats.org/officeDocument/2006/relationships/oleObject" Target="embeddings/oleObject189.bin"/><Relationship Id="rId395" Type="http://schemas.openxmlformats.org/officeDocument/2006/relationships/oleObject" Target="embeddings/oleObject213.bin"/><Relationship Id="rId409" Type="http://schemas.openxmlformats.org/officeDocument/2006/relationships/oleObject" Target="embeddings/oleObject221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1.bin"/><Relationship Id="rId420" Type="http://schemas.openxmlformats.org/officeDocument/2006/relationships/oleObject" Target="embeddings/oleObject227.bin"/><Relationship Id="rId255" Type="http://schemas.openxmlformats.org/officeDocument/2006/relationships/image" Target="media/image115.wmf"/><Relationship Id="rId297" Type="http://schemas.openxmlformats.org/officeDocument/2006/relationships/image" Target="media/image135.wmf"/><Relationship Id="rId462" Type="http://schemas.openxmlformats.org/officeDocument/2006/relationships/oleObject" Target="embeddings/oleObject250.bin"/><Relationship Id="rId115" Type="http://schemas.openxmlformats.org/officeDocument/2006/relationships/image" Target="media/image54.wmf"/><Relationship Id="rId157" Type="http://schemas.openxmlformats.org/officeDocument/2006/relationships/image" Target="media/image71.wmf"/><Relationship Id="rId322" Type="http://schemas.openxmlformats.org/officeDocument/2006/relationships/oleObject" Target="embeddings/oleObject170.bin"/><Relationship Id="rId364" Type="http://schemas.openxmlformats.org/officeDocument/2006/relationships/image" Target="media/image162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600C7-6EAF-4366-B1CC-EB8793FD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Wang Moby</cp:lastModifiedBy>
  <cp:revision>33</cp:revision>
  <dcterms:created xsi:type="dcterms:W3CDTF">2019-08-27T12:09:00Z</dcterms:created>
  <dcterms:modified xsi:type="dcterms:W3CDTF">2019-10-25T15:10:00Z</dcterms:modified>
</cp:coreProperties>
</file>