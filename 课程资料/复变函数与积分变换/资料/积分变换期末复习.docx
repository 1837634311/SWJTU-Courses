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A846E" w14:textId="77777777" w:rsidR="006246FD" w:rsidRPr="002E556C" w:rsidRDefault="006246FD" w:rsidP="006246FD">
      <w:pPr>
        <w:pStyle w:val="1"/>
      </w:pPr>
      <w:r w:rsidRPr="002E556C">
        <w:rPr>
          <w:rFonts w:hint="eastAsia"/>
        </w:rPr>
        <w:t>积分变换复习提纲</w:t>
      </w:r>
    </w:p>
    <w:p w14:paraId="31A72024" w14:textId="5E50D5F0" w:rsidR="006246FD" w:rsidRPr="002E556C" w:rsidRDefault="006246FD" w:rsidP="006246FD">
      <w:pPr>
        <w:pStyle w:val="2"/>
      </w:pPr>
      <w:r>
        <w:rPr>
          <w:rFonts w:hint="eastAsia"/>
        </w:rPr>
        <w:t>1</w:t>
      </w:r>
      <w:r>
        <w:t xml:space="preserve"> </w:t>
      </w:r>
      <w:r w:rsidRPr="002E556C">
        <w:rPr>
          <w:rFonts w:hint="eastAsia"/>
        </w:rPr>
        <w:t>傅里叶变换的概念</w:t>
      </w:r>
    </w:p>
    <w:p w14:paraId="7388D70C" w14:textId="72ADD6C8" w:rsidR="006246FD" w:rsidRPr="002E556C" w:rsidRDefault="00E00DF8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2"/>
          <w:sz w:val="22"/>
          <w:szCs w:val="32"/>
        </w:rPr>
        <w:object w:dxaOrig="3220" w:dyaOrig="560" w14:anchorId="7E2F8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style="width:161.05pt;height:28.3pt" o:ole="">
            <v:imagedata r:id="rId8" o:title=""/>
          </v:shape>
          <o:OLEObject Type="Embed" ProgID="Equation.DSMT4" ShapeID="_x0000_i1183" DrawAspect="Content" ObjectID="_1639895191" r:id="rId9"/>
        </w:object>
      </w:r>
    </w:p>
    <w:p w14:paraId="63AEDC9F" w14:textId="60EA3249" w:rsidR="006246FD" w:rsidRPr="002E556C" w:rsidRDefault="00E00DF8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4"/>
          <w:sz w:val="22"/>
          <w:szCs w:val="32"/>
        </w:rPr>
        <w:object w:dxaOrig="3820" w:dyaOrig="620" w14:anchorId="00161355">
          <v:shape id="_x0000_i1185" type="#_x0000_t75" style="width:190.6pt;height:30.8pt" o:ole="">
            <v:imagedata r:id="rId10" o:title=""/>
          </v:shape>
          <o:OLEObject Type="Embed" ProgID="Equation.DSMT4" ShapeID="_x0000_i1185" DrawAspect="Content" ObjectID="_1639895192" r:id="rId11"/>
        </w:object>
      </w:r>
    </w:p>
    <w:p w14:paraId="4652A3F1" w14:textId="7BF01EB8" w:rsidR="006246FD" w:rsidRPr="002E556C" w:rsidRDefault="006246FD" w:rsidP="006246FD">
      <w:pPr>
        <w:pStyle w:val="2"/>
      </w:pPr>
      <w:r>
        <w:rPr>
          <w:rFonts w:hint="eastAsia"/>
        </w:rPr>
        <w:t>2</w:t>
      </w:r>
      <w:r>
        <w:t xml:space="preserve"> </w:t>
      </w:r>
      <w:r w:rsidRPr="002E556C">
        <w:rPr>
          <w:rFonts w:hint="eastAsia"/>
        </w:rPr>
        <w:t>几个常用函数的傅里叶变换</w:t>
      </w:r>
    </w:p>
    <w:p w14:paraId="15F0EDB4" w14:textId="68FA3018" w:rsidR="006246FD" w:rsidRPr="002E556C" w:rsidRDefault="00E81727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8"/>
          <w:sz w:val="22"/>
          <w:szCs w:val="32"/>
        </w:rPr>
        <w:object w:dxaOrig="2160" w:dyaOrig="660" w14:anchorId="41ADAE41">
          <v:shape id="_x0000_i1076" type="#_x0000_t75" style="width:108.2pt;height:32.9pt" o:ole="">
            <v:imagedata r:id="rId12" o:title=""/>
          </v:shape>
          <o:OLEObject Type="Embed" ProgID="Equation.DSMT4" ShapeID="_x0000_i1076" DrawAspect="Content" ObjectID="_1639895193" r:id="rId13"/>
        </w:object>
      </w:r>
    </w:p>
    <w:p w14:paraId="56DBC7AA" w14:textId="530879EF" w:rsidR="006246FD" w:rsidRPr="002E556C" w:rsidRDefault="00E81727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10"/>
          <w:sz w:val="22"/>
          <w:szCs w:val="32"/>
        </w:rPr>
        <w:object w:dxaOrig="1120" w:dyaOrig="320" w14:anchorId="3F02C1C4">
          <v:shape id="_x0000_i1078" type="#_x0000_t75" style="width:56.2pt;height:16.25pt" o:ole="">
            <v:imagedata r:id="rId14" o:title=""/>
          </v:shape>
          <o:OLEObject Type="Embed" ProgID="Equation.DSMT4" ShapeID="_x0000_i1078" DrawAspect="Content" ObjectID="_1639895194" r:id="rId15"/>
        </w:object>
      </w:r>
    </w:p>
    <w:p w14:paraId="4887A437" w14:textId="25C79008" w:rsidR="006246FD" w:rsidRDefault="00E81727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10"/>
          <w:sz w:val="22"/>
          <w:szCs w:val="32"/>
        </w:rPr>
        <w:object w:dxaOrig="1480" w:dyaOrig="320" w14:anchorId="67D040FC">
          <v:shape id="_x0000_i1098" type="#_x0000_t75" style="width:73.65pt;height:16.25pt" o:ole="">
            <v:imagedata r:id="rId16" o:title=""/>
          </v:shape>
          <o:OLEObject Type="Embed" ProgID="Equation.DSMT4" ShapeID="_x0000_i1098" DrawAspect="Content" ObjectID="_1639895195" r:id="rId17"/>
        </w:object>
      </w:r>
    </w:p>
    <w:p w14:paraId="73ED503B" w14:textId="5B795F5A" w:rsidR="00E81727" w:rsidRPr="002E556C" w:rsidRDefault="00E81727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E81727">
        <w:rPr>
          <w:rFonts w:ascii="宋体" w:hAnsi="宋体"/>
          <w:i/>
          <w:iCs/>
          <w:position w:val="-12"/>
          <w:sz w:val="22"/>
          <w:szCs w:val="32"/>
        </w:rPr>
        <w:object w:dxaOrig="2240" w:dyaOrig="380" w14:anchorId="722BDE28">
          <v:shape id="_x0000_i1103" type="#_x0000_t75" style="width:111.95pt;height:19.15pt" o:ole="">
            <v:imagedata r:id="rId18" o:title=""/>
          </v:shape>
          <o:OLEObject Type="Embed" ProgID="Equation.DSMT4" ShapeID="_x0000_i1103" DrawAspect="Content" ObjectID="_1639895196" r:id="rId19"/>
        </w:object>
      </w:r>
    </w:p>
    <w:p w14:paraId="16B3BB8F" w14:textId="1765EB2F" w:rsidR="006246FD" w:rsidRPr="002E556C" w:rsidRDefault="006246FD" w:rsidP="00492823">
      <w:pPr>
        <w:pStyle w:val="2"/>
      </w:pPr>
      <w:r>
        <w:rPr>
          <w:rFonts w:hint="eastAsia"/>
        </w:rPr>
        <w:t>3</w:t>
      </w:r>
      <w:r>
        <w:t xml:space="preserve"> </w:t>
      </w:r>
      <w:r w:rsidRPr="002E556C">
        <w:rPr>
          <w:rFonts w:hint="eastAsia"/>
        </w:rPr>
        <w:t>傅里叶变换的性质</w:t>
      </w:r>
    </w:p>
    <w:p w14:paraId="082F0DCE" w14:textId="40025A70" w:rsidR="006246FD" w:rsidRPr="002E556C" w:rsidRDefault="006246FD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iCs/>
          <w:sz w:val="22"/>
          <w:szCs w:val="32"/>
        </w:rPr>
        <w:t>位移性</w:t>
      </w:r>
      <w:r>
        <w:rPr>
          <w:rFonts w:ascii="宋体" w:hAnsi="宋体" w:hint="eastAsia"/>
          <w:iCs/>
          <w:sz w:val="22"/>
          <w:szCs w:val="32"/>
        </w:rPr>
        <w:t>(</w:t>
      </w:r>
      <w:r w:rsidRPr="002E556C">
        <w:rPr>
          <w:rFonts w:ascii="宋体" w:hAnsi="宋体" w:hint="eastAsia"/>
          <w:iCs/>
          <w:sz w:val="22"/>
          <w:szCs w:val="32"/>
        </w:rPr>
        <w:t>时域</w:t>
      </w:r>
      <w:r>
        <w:rPr>
          <w:rFonts w:ascii="宋体" w:hAnsi="宋体" w:hint="eastAsia"/>
          <w:iCs/>
          <w:sz w:val="22"/>
          <w:szCs w:val="32"/>
        </w:rPr>
        <w:t xml:space="preserve">) </w:t>
      </w:r>
      <w:r w:rsidRPr="002E556C">
        <w:rPr>
          <w:rFonts w:ascii="宋体" w:hAnsi="宋体" w:hint="eastAsia"/>
          <w:iCs/>
          <w:sz w:val="22"/>
          <w:szCs w:val="32"/>
        </w:rPr>
        <w:t>：</w:t>
      </w:r>
      <w:r w:rsidR="00E81727" w:rsidRPr="002E556C">
        <w:rPr>
          <w:rFonts w:ascii="宋体" w:hAnsi="宋体"/>
          <w:i/>
          <w:iCs/>
          <w:position w:val="-12"/>
          <w:sz w:val="22"/>
          <w:szCs w:val="32"/>
        </w:rPr>
        <w:object w:dxaOrig="1920" w:dyaOrig="380" w14:anchorId="3B59FA02">
          <v:shape id="_x0000_i1088" type="#_x0000_t75" style="width:96.15pt;height:18.75pt" o:ole="">
            <v:imagedata r:id="rId20" o:title=""/>
          </v:shape>
          <o:OLEObject Type="Embed" ProgID="Equation.DSMT4" ShapeID="_x0000_i1088" DrawAspect="Content" ObjectID="_1639895197" r:id="rId21"/>
        </w:object>
      </w:r>
      <w:r w:rsidR="00E00DF8" w:rsidRPr="002E556C">
        <w:rPr>
          <w:rFonts w:ascii="宋体" w:hAnsi="宋体"/>
          <w:i/>
          <w:iCs/>
          <w:position w:val="-10"/>
          <w:sz w:val="22"/>
          <w:szCs w:val="32"/>
        </w:rPr>
        <w:object w:dxaOrig="840" w:dyaOrig="320" w14:anchorId="05D8FF3D">
          <v:shape id="_x0000_i1181" type="#_x0000_t75" style="width:41.6pt;height:16.25pt" o:ole="">
            <v:imagedata r:id="rId22" o:title=""/>
          </v:shape>
          <o:OLEObject Type="Embed" ProgID="Equation.DSMT4" ShapeID="_x0000_i1181" DrawAspect="Content" ObjectID="_1639895198" r:id="rId23"/>
        </w:object>
      </w:r>
    </w:p>
    <w:p w14:paraId="10315BCD" w14:textId="6A5B0273" w:rsidR="006246FD" w:rsidRPr="002E556C" w:rsidRDefault="006246FD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iCs/>
          <w:sz w:val="22"/>
          <w:szCs w:val="32"/>
        </w:rPr>
        <w:t>位移性</w:t>
      </w:r>
      <w:r>
        <w:rPr>
          <w:rFonts w:ascii="宋体" w:hAnsi="宋体" w:hint="eastAsia"/>
          <w:iCs/>
          <w:sz w:val="22"/>
          <w:szCs w:val="32"/>
        </w:rPr>
        <w:t>(</w:t>
      </w:r>
      <w:r w:rsidRPr="002E556C">
        <w:rPr>
          <w:rFonts w:ascii="宋体" w:hAnsi="宋体" w:hint="eastAsia"/>
          <w:iCs/>
          <w:sz w:val="22"/>
          <w:szCs w:val="32"/>
        </w:rPr>
        <w:t>频域</w:t>
      </w:r>
      <w:r>
        <w:rPr>
          <w:rFonts w:ascii="宋体" w:hAnsi="宋体" w:hint="eastAsia"/>
          <w:iCs/>
          <w:sz w:val="22"/>
          <w:szCs w:val="32"/>
        </w:rPr>
        <w:t xml:space="preserve">) </w:t>
      </w:r>
      <w:r w:rsidRPr="002E556C">
        <w:rPr>
          <w:rFonts w:ascii="宋体" w:hAnsi="宋体" w:hint="eastAsia"/>
          <w:iCs/>
          <w:sz w:val="22"/>
          <w:szCs w:val="32"/>
        </w:rPr>
        <w:t>：</w:t>
      </w:r>
      <w:r w:rsidR="00E00DF8" w:rsidRPr="002E556C">
        <w:rPr>
          <w:rFonts w:ascii="宋体" w:hAnsi="宋体"/>
          <w:i/>
          <w:iCs/>
          <w:position w:val="-16"/>
          <w:sz w:val="22"/>
          <w:szCs w:val="32"/>
        </w:rPr>
        <w:object w:dxaOrig="3800" w:dyaOrig="440" w14:anchorId="70C478D6">
          <v:shape id="_x0000_i1179" type="#_x0000_t75" style="width:189.8pt;height:22.05pt" o:ole="">
            <v:imagedata r:id="rId24" o:title=""/>
          </v:shape>
          <o:OLEObject Type="Embed" ProgID="Equation.DSMT4" ShapeID="_x0000_i1179" DrawAspect="Content" ObjectID="_1639895199" r:id="rId25"/>
        </w:object>
      </w:r>
      <w:r w:rsidRPr="002E556C">
        <w:rPr>
          <w:rFonts w:ascii="宋体" w:hAnsi="宋体" w:hint="eastAsia"/>
          <w:sz w:val="22"/>
          <w:szCs w:val="32"/>
        </w:rPr>
        <w:t xml:space="preserve"> </w:t>
      </w:r>
    </w:p>
    <w:p w14:paraId="509B7148" w14:textId="0DC9EED6" w:rsidR="006246FD" w:rsidRPr="002E556C" w:rsidRDefault="006246FD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iCs/>
          <w:sz w:val="22"/>
          <w:szCs w:val="32"/>
        </w:rPr>
        <w:t>位移性推论：</w:t>
      </w:r>
      <w:r w:rsidR="00E00DF8" w:rsidRPr="002E556C">
        <w:rPr>
          <w:rFonts w:ascii="宋体" w:hAnsi="宋体"/>
          <w:i/>
          <w:iCs/>
          <w:position w:val="-28"/>
          <w:sz w:val="22"/>
          <w:szCs w:val="32"/>
        </w:rPr>
        <w:object w:dxaOrig="4260" w:dyaOrig="660" w14:anchorId="3C5C93FE">
          <v:shape id="_x0000_i1177" type="#_x0000_t75" style="width:213.1pt;height:32.9pt" o:ole="">
            <v:imagedata r:id="rId26" o:title=""/>
          </v:shape>
          <o:OLEObject Type="Embed" ProgID="Equation.DSMT4" ShapeID="_x0000_i1177" DrawAspect="Content" ObjectID="_1639895200" r:id="rId27"/>
        </w:object>
      </w:r>
    </w:p>
    <w:p w14:paraId="7655BEA1" w14:textId="2BE52568" w:rsidR="006246FD" w:rsidRPr="002E556C" w:rsidRDefault="006246FD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iCs/>
          <w:sz w:val="22"/>
          <w:szCs w:val="32"/>
        </w:rPr>
        <w:t>位移性推论：</w:t>
      </w:r>
      <w:r w:rsidR="00E00DF8" w:rsidRPr="002E556C">
        <w:rPr>
          <w:rFonts w:ascii="宋体" w:hAnsi="宋体"/>
          <w:position w:val="-24"/>
          <w:sz w:val="22"/>
          <w:szCs w:val="32"/>
        </w:rPr>
        <w:object w:dxaOrig="4220" w:dyaOrig="620" w14:anchorId="46A640A1">
          <v:shape id="_x0000_i1175" type="#_x0000_t75" style="width:211.4pt;height:30.8pt" o:ole="">
            <v:imagedata r:id="rId28" o:title=""/>
          </v:shape>
          <o:OLEObject Type="Embed" ProgID="Equation.DSMT4" ShapeID="_x0000_i1175" DrawAspect="Content" ObjectID="_1639895201" r:id="rId29"/>
        </w:object>
      </w:r>
    </w:p>
    <w:p w14:paraId="527F20C5" w14:textId="71A16ED1" w:rsidR="006246FD" w:rsidRPr="002E556C" w:rsidRDefault="006246FD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iCs/>
          <w:sz w:val="22"/>
          <w:szCs w:val="32"/>
        </w:rPr>
        <w:t>微分性</w:t>
      </w:r>
      <w:r>
        <w:rPr>
          <w:rFonts w:ascii="宋体" w:hAnsi="宋体" w:hint="eastAsia"/>
          <w:iCs/>
          <w:sz w:val="22"/>
          <w:szCs w:val="32"/>
        </w:rPr>
        <w:t>(</w:t>
      </w:r>
      <w:r w:rsidRPr="002E556C">
        <w:rPr>
          <w:rFonts w:ascii="宋体" w:hAnsi="宋体" w:hint="eastAsia"/>
          <w:iCs/>
          <w:sz w:val="22"/>
          <w:szCs w:val="32"/>
        </w:rPr>
        <w:t>时域</w:t>
      </w:r>
      <w:r>
        <w:rPr>
          <w:rFonts w:ascii="宋体" w:hAnsi="宋体" w:hint="eastAsia"/>
          <w:iCs/>
          <w:sz w:val="22"/>
          <w:szCs w:val="32"/>
        </w:rPr>
        <w:t xml:space="preserve">) </w:t>
      </w:r>
      <w:r w:rsidRPr="002E556C">
        <w:rPr>
          <w:rFonts w:ascii="宋体" w:hAnsi="宋体" w:hint="eastAsia"/>
          <w:iCs/>
          <w:sz w:val="22"/>
          <w:szCs w:val="32"/>
        </w:rPr>
        <w:t>：</w:t>
      </w:r>
      <w:r w:rsidR="00E00DF8" w:rsidRPr="002E556C">
        <w:rPr>
          <w:rFonts w:ascii="宋体" w:hAnsi="宋体"/>
          <w:i/>
          <w:iCs/>
          <w:position w:val="-10"/>
          <w:sz w:val="22"/>
          <w:szCs w:val="32"/>
        </w:rPr>
        <w:object w:dxaOrig="2079" w:dyaOrig="320" w14:anchorId="730A33A8">
          <v:shape id="_x0000_i1173" type="#_x0000_t75" style="width:104.05pt;height:16.25pt" o:ole="">
            <v:imagedata r:id="rId30" o:title=""/>
          </v:shape>
          <o:OLEObject Type="Embed" ProgID="Equation.DSMT4" ShapeID="_x0000_i1173" DrawAspect="Content" ObjectID="_1639895202" r:id="rId31"/>
        </w:object>
      </w:r>
      <w:r w:rsidRPr="002E556C">
        <w:rPr>
          <w:rFonts w:ascii="宋体" w:hAnsi="宋体" w:hint="eastAsia"/>
          <w:i/>
          <w:iCs/>
          <w:sz w:val="22"/>
          <w:szCs w:val="32"/>
        </w:rPr>
        <w:t xml:space="preserve"> </w: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/>
          <w:position w:val="-14"/>
          <w:sz w:val="22"/>
          <w:szCs w:val="32"/>
        </w:rPr>
        <w:object w:dxaOrig="1820" w:dyaOrig="400" w14:anchorId="696CA5B2">
          <v:shape id="_x0000_i1037" type="#_x0000_t75" style="width:90.75pt;height:20.4pt;mso-position-horizontal-relative:page;mso-position-vertical-relative:page" o:ole="">
            <v:imagedata r:id="rId32" o:title=""/>
          </v:shape>
          <o:OLEObject Type="Embed" ProgID="Equation.DSMT4" ShapeID="_x0000_i1037" DrawAspect="Content" ObjectID="_1639895203" r:id="rId33"/>
        </w:object>
      </w:r>
      <w:r>
        <w:rPr>
          <w:rFonts w:ascii="宋体" w:hAnsi="宋体" w:hint="eastAsia"/>
          <w:sz w:val="22"/>
          <w:szCs w:val="32"/>
        </w:rPr>
        <w:t>)</w:t>
      </w:r>
    </w:p>
    <w:p w14:paraId="72191030" w14:textId="7CCC3F6C" w:rsidR="006246FD" w:rsidRPr="002E556C" w:rsidRDefault="00E00DF8" w:rsidP="005D2B8F">
      <w:pPr>
        <w:spacing w:after="156" w:line="480" w:lineRule="auto"/>
        <w:ind w:left="1660" w:firstLine="44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i/>
          <w:iCs/>
          <w:position w:val="-10"/>
          <w:sz w:val="22"/>
          <w:szCs w:val="32"/>
        </w:rPr>
        <w:object w:dxaOrig="2340" w:dyaOrig="360" w14:anchorId="081D8CA3">
          <v:shape id="_x0000_i1171" type="#_x0000_t75" style="width:116.95pt;height:18.3pt" o:ole="">
            <v:imagedata r:id="rId34" o:title=""/>
          </v:shape>
          <o:OLEObject Type="Embed" ProgID="Equation.DSMT4" ShapeID="_x0000_i1171" DrawAspect="Content" ObjectID="_1639895204" r:id="rId35"/>
        </w:object>
      </w:r>
      <w:r w:rsidR="006246FD" w:rsidRPr="005D2B8F">
        <w:rPr>
          <w:rFonts w:ascii="宋体" w:hAnsi="宋体" w:hint="eastAsia"/>
          <w:sz w:val="22"/>
          <w:szCs w:val="32"/>
        </w:rPr>
        <w:t>，</w:t>
      </w:r>
      <w:r w:rsidR="006246FD" w:rsidRPr="002E556C">
        <w:rPr>
          <w:rFonts w:ascii="宋体" w:hAnsi="宋体"/>
          <w:position w:val="-14"/>
          <w:sz w:val="22"/>
          <w:szCs w:val="32"/>
        </w:rPr>
        <w:object w:dxaOrig="2180" w:dyaOrig="400" w14:anchorId="70A8FD10">
          <v:shape id="_x0000_i1039" type="#_x0000_t75" style="width:109.05pt;height:20.4pt;mso-position-horizontal-relative:page;mso-position-vertical-relative:page" o:ole="">
            <v:imagedata r:id="rId36" o:title=""/>
          </v:shape>
          <o:OLEObject Type="Embed" ProgID="Equation.DSMT4" ShapeID="_x0000_i1039" DrawAspect="Content" ObjectID="_1639895205" r:id="rId37"/>
        </w:object>
      </w:r>
    </w:p>
    <w:p w14:paraId="468EED7C" w14:textId="743BBE5E" w:rsidR="006246FD" w:rsidRPr="00160F9F" w:rsidRDefault="006246FD" w:rsidP="006246FD">
      <w:pPr>
        <w:tabs>
          <w:tab w:val="left" w:pos="420"/>
          <w:tab w:val="left" w:pos="2835"/>
        </w:tabs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iCs/>
          <w:sz w:val="22"/>
          <w:szCs w:val="32"/>
        </w:rPr>
        <w:t>微分性</w:t>
      </w:r>
      <w:r>
        <w:rPr>
          <w:rFonts w:ascii="宋体" w:hAnsi="宋体" w:hint="eastAsia"/>
          <w:iCs/>
          <w:sz w:val="22"/>
          <w:szCs w:val="32"/>
        </w:rPr>
        <w:t>(</w:t>
      </w:r>
      <w:r w:rsidRPr="002E556C">
        <w:rPr>
          <w:rFonts w:ascii="宋体" w:hAnsi="宋体" w:hint="eastAsia"/>
          <w:iCs/>
          <w:sz w:val="22"/>
          <w:szCs w:val="32"/>
        </w:rPr>
        <w:t>频域</w:t>
      </w:r>
      <w:r>
        <w:rPr>
          <w:rFonts w:ascii="宋体" w:hAnsi="宋体" w:hint="eastAsia"/>
          <w:iCs/>
          <w:sz w:val="22"/>
          <w:szCs w:val="32"/>
        </w:rPr>
        <w:t xml:space="preserve">) </w:t>
      </w:r>
      <w:r w:rsidRPr="002E556C">
        <w:rPr>
          <w:rFonts w:ascii="宋体" w:hAnsi="宋体" w:hint="eastAsia"/>
          <w:iCs/>
          <w:sz w:val="22"/>
          <w:szCs w:val="32"/>
        </w:rPr>
        <w:t>：</w:t>
      </w:r>
      <w:r w:rsidR="00E00DF8" w:rsidRPr="002E556C">
        <w:rPr>
          <w:rFonts w:ascii="宋体" w:hAnsi="宋体"/>
          <w:i/>
          <w:iCs/>
          <w:position w:val="-14"/>
          <w:sz w:val="22"/>
          <w:szCs w:val="32"/>
        </w:rPr>
        <w:object w:dxaOrig="2200" w:dyaOrig="400" w14:anchorId="1E014354">
          <v:shape id="_x0000_i1167" type="#_x0000_t75" style="width:110.3pt;height:20.4pt" o:ole="">
            <v:imagedata r:id="rId38" o:title=""/>
          </v:shape>
          <o:OLEObject Type="Embed" ProgID="Equation.DSMT4" ShapeID="_x0000_i1167" DrawAspect="Content" ObjectID="_1639895206" r:id="rId39"/>
        </w:object>
      </w:r>
      <w:r w:rsidR="00160F9F">
        <w:rPr>
          <w:rFonts w:ascii="宋体" w:hAnsi="宋体"/>
          <w:sz w:val="22"/>
          <w:szCs w:val="32"/>
        </w:rPr>
        <w:t>,</w:t>
      </w:r>
      <w:r w:rsidR="00160F9F" w:rsidRPr="00160F9F">
        <w:t xml:space="preserve"> </w:t>
      </w:r>
      <w:r w:rsidR="00E00DF8" w:rsidRPr="00E815CC">
        <w:rPr>
          <w:position w:val="-10"/>
        </w:rPr>
        <w:object w:dxaOrig="2380" w:dyaOrig="360" w14:anchorId="5AB1066B">
          <v:shape id="_x0000_i1169" type="#_x0000_t75" style="width:119.05pt;height:18.3pt" o:ole="">
            <v:imagedata r:id="rId40" o:title=""/>
          </v:shape>
          <o:OLEObject Type="Embed" ProgID="Equation.DSMT4" ShapeID="_x0000_i1169" DrawAspect="Content" ObjectID="_1639895207" r:id="rId41"/>
        </w:object>
      </w:r>
    </w:p>
    <w:p w14:paraId="74398530" w14:textId="03175755" w:rsidR="006246FD" w:rsidRPr="002E556C" w:rsidRDefault="006246FD" w:rsidP="006246FD">
      <w:pPr>
        <w:tabs>
          <w:tab w:val="left" w:pos="420"/>
          <w:tab w:val="left" w:pos="2835"/>
        </w:tabs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iCs/>
          <w:sz w:val="22"/>
          <w:szCs w:val="32"/>
        </w:rPr>
        <w:lastRenderedPageBreak/>
        <w:t>相似性：</w:t>
      </w:r>
      <w:r w:rsidR="00E00DF8" w:rsidRPr="002E556C">
        <w:rPr>
          <w:rFonts w:ascii="宋体" w:hAnsi="宋体"/>
          <w:iCs/>
          <w:position w:val="-32"/>
          <w:sz w:val="22"/>
          <w:szCs w:val="32"/>
        </w:rPr>
        <w:object w:dxaOrig="2020" w:dyaOrig="700" w14:anchorId="3180B260">
          <v:shape id="_x0000_i1165" type="#_x0000_t75" style="width:101.15pt;height:34.95pt" o:ole="">
            <v:imagedata r:id="rId42" o:title=""/>
          </v:shape>
          <o:OLEObject Type="Embed" ProgID="Equation.DSMT4" ShapeID="_x0000_i1165" DrawAspect="Content" ObjectID="_1639895208" r:id="rId43"/>
        </w:object>
      </w:r>
      <w:r w:rsidR="00B2292C">
        <w:rPr>
          <w:rFonts w:ascii="宋体" w:hAnsi="宋体" w:hint="eastAsia"/>
          <w:iCs/>
          <w:sz w:val="22"/>
          <w:szCs w:val="32"/>
        </w:rPr>
        <w:t>，</w:t>
      </w:r>
      <w:r w:rsidRPr="002E556C">
        <w:rPr>
          <w:rFonts w:ascii="宋体" w:hAnsi="宋体"/>
          <w:iCs/>
          <w:position w:val="-10"/>
          <w:sz w:val="22"/>
          <w:szCs w:val="32"/>
        </w:rPr>
        <w:object w:dxaOrig="720" w:dyaOrig="320" w14:anchorId="3147E3F1">
          <v:shape id="_x0000_i1043" type="#_x0000_t75" style="width:36.2pt;height:16.25pt;mso-position-horizontal-relative:page;mso-position-vertical-relative:page" o:ole="">
            <v:imagedata r:id="rId44" o:title=""/>
          </v:shape>
          <o:OLEObject Type="Embed" ProgID="Equation.DSMT4" ShapeID="_x0000_i1043" DrawAspect="Content" ObjectID="_1639895209" r:id="rId45"/>
        </w:object>
      </w:r>
    </w:p>
    <w:p w14:paraId="5DB765CA" w14:textId="06B577C8" w:rsidR="006246FD" w:rsidRPr="002E556C" w:rsidRDefault="006246FD" w:rsidP="006246FD">
      <w:pPr>
        <w:pStyle w:val="2"/>
      </w:pPr>
      <w:r>
        <w:rPr>
          <w:rFonts w:hint="eastAsia"/>
        </w:rPr>
        <w:t>4</w:t>
      </w:r>
      <w:r>
        <w:t xml:space="preserve"> </w:t>
      </w:r>
      <w:r w:rsidRPr="002E556C">
        <w:rPr>
          <w:rFonts w:hint="eastAsia"/>
        </w:rPr>
        <w:t>拉普拉斯变换的概念</w:t>
      </w:r>
    </w:p>
    <w:p w14:paraId="5FC8F130" w14:textId="21321CC5" w:rsidR="006246FD" w:rsidRPr="002E556C" w:rsidRDefault="00E00DF8" w:rsidP="006246FD">
      <w:pPr>
        <w:tabs>
          <w:tab w:val="left" w:pos="420"/>
          <w:tab w:val="left" w:pos="2805"/>
        </w:tabs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2"/>
          <w:sz w:val="22"/>
          <w:szCs w:val="32"/>
        </w:rPr>
        <w:object w:dxaOrig="3019" w:dyaOrig="560" w14:anchorId="2E0070F0">
          <v:shape id="_x0000_i1163" type="#_x0000_t75" style="width:150.65pt;height:28.3pt" o:ole="">
            <v:imagedata r:id="rId46" o:title=""/>
          </v:shape>
          <o:OLEObject Type="Embed" ProgID="Equation.DSMT4" ShapeID="_x0000_i1163" DrawAspect="Content" ObjectID="_1639895210" r:id="rId47"/>
        </w:object>
      </w:r>
    </w:p>
    <w:p w14:paraId="3AD9B37A" w14:textId="2C928A89" w:rsidR="006246FD" w:rsidRPr="002E556C" w:rsidRDefault="006246FD" w:rsidP="006246FD">
      <w:pPr>
        <w:pStyle w:val="2"/>
      </w:pPr>
      <w:r>
        <w:rPr>
          <w:rFonts w:hint="eastAsia"/>
        </w:rPr>
        <w:t>5</w:t>
      </w:r>
      <w:r>
        <w:t xml:space="preserve"> </w:t>
      </w:r>
      <w:r w:rsidRPr="002E556C">
        <w:rPr>
          <w:rFonts w:hint="eastAsia"/>
        </w:rPr>
        <w:t>几个常用函数的拉普拉斯变换</w:t>
      </w:r>
    </w:p>
    <w:p w14:paraId="4CC71E85" w14:textId="167782EF" w:rsidR="006246FD" w:rsidRPr="002E556C" w:rsidRDefault="00E00DF8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4"/>
          <w:sz w:val="22"/>
          <w:szCs w:val="32"/>
        </w:rPr>
        <w:object w:dxaOrig="1340" w:dyaOrig="620" w14:anchorId="61F97F9A">
          <v:shape id="_x0000_i1113" type="#_x0000_t75" style="width:66.6pt;height:30.8pt" o:ole="">
            <v:imagedata r:id="rId48" o:title=""/>
          </v:shape>
          <o:OLEObject Type="Embed" ProgID="Equation.DSMT4" ShapeID="_x0000_i1113" DrawAspect="Content" ObjectID="_1639895211" r:id="rId49"/>
        </w:object>
      </w:r>
      <w:r w:rsidR="006246FD" w:rsidRPr="002E556C">
        <w:rPr>
          <w:rFonts w:ascii="宋体" w:hAnsi="宋体" w:hint="eastAsia"/>
          <w:sz w:val="22"/>
          <w:szCs w:val="32"/>
        </w:rPr>
        <w:t xml:space="preserve">；           </w:t>
      </w:r>
    </w:p>
    <w:p w14:paraId="0DEAADEF" w14:textId="7665858B" w:rsidR="006246FD" w:rsidRPr="002E556C" w:rsidRDefault="00E00DF8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4"/>
          <w:sz w:val="22"/>
          <w:szCs w:val="32"/>
        </w:rPr>
        <w:object w:dxaOrig="2299" w:dyaOrig="620" w14:anchorId="3BA11DAC">
          <v:shape id="_x0000_i1115" type="#_x0000_t75" style="width:114.45pt;height:30.8pt" o:ole="">
            <v:imagedata r:id="rId50" o:title=""/>
          </v:shape>
          <o:OLEObject Type="Embed" ProgID="Equation.DSMT4" ShapeID="_x0000_i1115" DrawAspect="Content" ObjectID="_1639895212" r:id="rId51"/>
        </w:object>
      </w:r>
      <w:r w:rsidR="00AC6641" w:rsidRPr="00AC6641">
        <w:t xml:space="preserve"> </w:t>
      </w:r>
      <w:r w:rsidR="00B35DAE">
        <w:t>(</w:t>
      </w:r>
      <w:r w:rsidR="00B35DAE" w:rsidRPr="00B35DAE">
        <w:rPr>
          <w:position w:val="-6"/>
        </w:rPr>
        <w:object w:dxaOrig="260" w:dyaOrig="220" w14:anchorId="6886BF92">
          <v:shape id="_x0000_i1047" type="#_x0000_t75" style="width:12.9pt;height:10.8pt" o:ole="">
            <v:imagedata r:id="rId52" o:title=""/>
          </v:shape>
          <o:OLEObject Type="Embed" ProgID="Equation.DSMT4" ShapeID="_x0000_i1047" DrawAspect="Content" ObjectID="_1639895213" r:id="rId53"/>
        </w:object>
      </w:r>
      <w:r w:rsidR="006246FD" w:rsidRPr="002E556C">
        <w:rPr>
          <w:rFonts w:ascii="宋体" w:hAnsi="宋体" w:hint="eastAsia"/>
          <w:sz w:val="22"/>
          <w:szCs w:val="32"/>
        </w:rPr>
        <w:t>是自然数</w:t>
      </w:r>
      <w:r w:rsidR="006246FD" w:rsidRPr="002E556C">
        <w:rPr>
          <w:rFonts w:ascii="宋体" w:hAnsi="宋体"/>
          <w:position w:val="-10"/>
          <w:sz w:val="22"/>
          <w:szCs w:val="32"/>
        </w:rPr>
        <w:object w:dxaOrig="160" w:dyaOrig="320" w14:anchorId="2EFC2A73">
          <v:shape id="_x0000_i1048" type="#_x0000_t75" style="width:7.9pt;height:16.25pt;mso-position-horizontal-relative:page;mso-position-vertical-relative:page" o:ole="">
            <v:imagedata r:id="rId54" o:title=""/>
          </v:shape>
          <o:OLEObject Type="Embed" ProgID="Equation.DSMT4" ShapeID="_x0000_i1048" DrawAspect="Content" ObjectID="_1639895214" r:id="rId55"/>
        </w:object>
      </w:r>
      <w:r w:rsidR="006246FD" w:rsidRPr="002E556C">
        <w:rPr>
          <w:rFonts w:ascii="宋体" w:hAnsi="宋体" w:hint="eastAsia"/>
          <w:sz w:val="22"/>
          <w:szCs w:val="32"/>
        </w:rPr>
        <w:t>；</w:t>
      </w:r>
      <w:r w:rsidR="006246FD">
        <w:rPr>
          <w:rFonts w:ascii="宋体" w:hAnsi="宋体" w:hint="eastAsia"/>
          <w:sz w:val="22"/>
          <w:szCs w:val="32"/>
        </w:rPr>
        <w:t>(</w:t>
      </w:r>
      <w:r w:rsidR="00D148C3" w:rsidRPr="002E556C">
        <w:rPr>
          <w:rFonts w:ascii="宋体" w:hAnsi="宋体"/>
          <w:position w:val="-24"/>
          <w:sz w:val="22"/>
          <w:szCs w:val="32"/>
        </w:rPr>
        <w:object w:dxaOrig="3660" w:dyaOrig="620" w14:anchorId="1AF544E3">
          <v:shape id="_x0000_i1049" type="#_x0000_t75" style="width:183.1pt;height:30.8pt" o:ole="">
            <v:imagedata r:id="rId56" o:title=""/>
          </v:shape>
          <o:OLEObject Type="Embed" ProgID="Equation.DSMT4" ShapeID="_x0000_i1049" DrawAspect="Content" ObjectID="_1639895215" r:id="rId57"/>
        </w:object>
      </w:r>
      <w:r w:rsidR="006246FD">
        <w:rPr>
          <w:rFonts w:ascii="宋体" w:hAnsi="宋体" w:hint="eastAsia"/>
          <w:sz w:val="22"/>
          <w:szCs w:val="32"/>
        </w:rPr>
        <w:t xml:space="preserve">) </w:t>
      </w:r>
    </w:p>
    <w:p w14:paraId="7F1F6696" w14:textId="259479B1" w:rsidR="006246FD" w:rsidRPr="002E556C" w:rsidRDefault="00E00DF8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4"/>
          <w:sz w:val="22"/>
          <w:szCs w:val="32"/>
        </w:rPr>
        <w:object w:dxaOrig="1760" w:dyaOrig="620" w14:anchorId="4E607A67">
          <v:shape id="_x0000_i1117" type="#_x0000_t75" style="width:88.25pt;height:30.8pt" o:ole="">
            <v:imagedata r:id="rId58" o:title=""/>
          </v:shape>
          <o:OLEObject Type="Embed" ProgID="Equation.DSMT4" ShapeID="_x0000_i1117" DrawAspect="Content" ObjectID="_1639895216" r:id="rId59"/>
        </w:object>
      </w:r>
      <w:r w:rsidR="006246FD" w:rsidRPr="002E556C">
        <w:rPr>
          <w:rFonts w:ascii="宋体" w:hAnsi="宋体" w:hint="eastAsia"/>
          <w:sz w:val="22"/>
          <w:szCs w:val="32"/>
        </w:rPr>
        <w:t>；</w:t>
      </w:r>
    </w:p>
    <w:p w14:paraId="72AF949B" w14:textId="6DDA638A" w:rsidR="006246FD" w:rsidRPr="002E556C" w:rsidRDefault="00E00DF8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10"/>
          <w:sz w:val="22"/>
          <w:szCs w:val="32"/>
        </w:rPr>
        <w:object w:dxaOrig="1080" w:dyaOrig="320" w14:anchorId="66449543">
          <v:shape id="_x0000_i1119" type="#_x0000_t75" style="width:54.1pt;height:16.25pt" o:ole="">
            <v:imagedata r:id="rId60" o:title=""/>
          </v:shape>
          <o:OLEObject Type="Embed" ProgID="Equation.DSMT4" ShapeID="_x0000_i1119" DrawAspect="Content" ObjectID="_1639895217" r:id="rId61"/>
        </w:object>
      </w:r>
    </w:p>
    <w:p w14:paraId="54E4F1EC" w14:textId="4D2C57A6" w:rsidR="006246FD" w:rsidRPr="002E556C" w:rsidRDefault="00E00DF8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4"/>
          <w:sz w:val="22"/>
          <w:szCs w:val="32"/>
        </w:rPr>
        <w:object w:dxaOrig="3800" w:dyaOrig="620" w14:anchorId="701F0EFE">
          <v:shape id="_x0000_i1121" type="#_x0000_t75" style="width:190.2pt;height:30.8pt" o:ole="">
            <v:imagedata r:id="rId62" o:title=""/>
          </v:shape>
          <o:OLEObject Type="Embed" ProgID="Equation.DSMT4" ShapeID="_x0000_i1121" DrawAspect="Content" ObjectID="_1639895218" r:id="rId63"/>
        </w:object>
      </w:r>
    </w:p>
    <w:p w14:paraId="6E21CF10" w14:textId="779D713C" w:rsidR="006246FD" w:rsidRPr="002E556C" w:rsidRDefault="00E00DF8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/>
          <w:position w:val="-24"/>
          <w:sz w:val="22"/>
          <w:szCs w:val="32"/>
        </w:rPr>
        <w:object w:dxaOrig="3640" w:dyaOrig="620" w14:anchorId="728F1670">
          <v:shape id="_x0000_i1123" type="#_x0000_t75" style="width:181.85pt;height:30.8pt" o:ole="">
            <v:imagedata r:id="rId64" o:title=""/>
          </v:shape>
          <o:OLEObject Type="Embed" ProgID="Equation.DSMT4" ShapeID="_x0000_i1123" DrawAspect="Content" ObjectID="_1639895219" r:id="rId65"/>
        </w:object>
      </w:r>
    </w:p>
    <w:p w14:paraId="22117AF9" w14:textId="4A9D6761" w:rsidR="006246FD" w:rsidRPr="002E556C" w:rsidRDefault="006246FD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设</w:t>
      </w:r>
      <w:r w:rsidRPr="002E556C">
        <w:rPr>
          <w:rFonts w:ascii="宋体" w:hAnsi="宋体"/>
          <w:position w:val="-10"/>
          <w:sz w:val="22"/>
          <w:szCs w:val="32"/>
        </w:rPr>
        <w:object w:dxaOrig="1500" w:dyaOrig="320" w14:anchorId="765CC3BD">
          <v:shape id="_x0000_i1054" type="#_x0000_t75" style="width:74.5pt;height:16.25pt;mso-position-horizontal-relative:page;mso-position-vertical-relative:page" o:ole="">
            <v:imagedata r:id="rId66" o:title=""/>
          </v:shape>
          <o:OLEObject Type="Embed" ProgID="Equation.DSMT4" ShapeID="_x0000_i1054" DrawAspect="Content" ObjectID="_1639895220" r:id="rId67"/>
        </w:object>
      </w:r>
      <w:r w:rsidRPr="002E556C">
        <w:rPr>
          <w:rFonts w:ascii="宋体" w:hAnsi="宋体" w:hint="eastAsia"/>
          <w:sz w:val="22"/>
          <w:szCs w:val="32"/>
        </w:rPr>
        <w:t>，则</w:t>
      </w:r>
      <w:r w:rsidR="00E00DF8" w:rsidRPr="002E556C">
        <w:rPr>
          <w:rFonts w:ascii="宋体" w:hAnsi="宋体"/>
          <w:position w:val="-24"/>
          <w:sz w:val="22"/>
          <w:szCs w:val="32"/>
        </w:rPr>
        <w:object w:dxaOrig="2620" w:dyaOrig="620" w14:anchorId="5FCE3001">
          <v:shape id="_x0000_i1161" type="#_x0000_t75" style="width:130.7pt;height:30.8pt" o:ole="">
            <v:imagedata r:id="rId68" o:title=""/>
          </v:shape>
          <o:OLEObject Type="Embed" ProgID="Equation.DSMT4" ShapeID="_x0000_i1161" DrawAspect="Content" ObjectID="_1639895221" r:id="rId69"/>
        </w:objec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/>
          <w:position w:val="-10"/>
          <w:sz w:val="22"/>
          <w:szCs w:val="32"/>
        </w:rPr>
        <w:object w:dxaOrig="480" w:dyaOrig="320" w14:anchorId="04148A6E">
          <v:shape id="_x0000_i1056" type="#_x0000_t75" style="width:24.15pt;height:16.25pt;mso-position-horizontal-relative:page;mso-position-vertical-relative:page" o:ole="">
            <v:imagedata r:id="rId70" o:title=""/>
          </v:shape>
          <o:OLEObject Type="Embed" ProgID="Equation.DSMT4" ShapeID="_x0000_i1056" DrawAspect="Content" ObjectID="_1639895222" r:id="rId71"/>
        </w:object>
      </w:r>
      <w:r w:rsidRPr="002E556C">
        <w:rPr>
          <w:rFonts w:ascii="宋体" w:hAnsi="宋体" w:hint="eastAsia"/>
          <w:sz w:val="22"/>
          <w:szCs w:val="32"/>
        </w:rPr>
        <w:t>是以</w:t>
      </w:r>
      <w:r w:rsidRPr="002E556C">
        <w:rPr>
          <w:rFonts w:ascii="宋体" w:hAnsi="宋体"/>
          <w:position w:val="-4"/>
          <w:sz w:val="22"/>
          <w:szCs w:val="32"/>
        </w:rPr>
        <w:object w:dxaOrig="220" w:dyaOrig="260" w14:anchorId="230F5F4D">
          <v:shape id="_x0000_i1057" type="#_x0000_t75" style="width:10.8pt;height:12.9pt;mso-position-horizontal-relative:page;mso-position-vertical-relative:page" o:ole="">
            <v:imagedata r:id="rId72" o:title=""/>
          </v:shape>
          <o:OLEObject Type="Embed" ProgID="Equation.DSMT4" ShapeID="_x0000_i1057" DrawAspect="Content" ObjectID="_1639895223" r:id="rId73"/>
        </w:object>
      </w:r>
      <w:r w:rsidRPr="002E556C">
        <w:rPr>
          <w:rFonts w:ascii="宋体" w:hAnsi="宋体" w:hint="eastAsia"/>
          <w:sz w:val="22"/>
          <w:szCs w:val="32"/>
        </w:rPr>
        <w:t>为周期的周期函数</w:t>
      </w:r>
      <w:r>
        <w:rPr>
          <w:rFonts w:ascii="宋体" w:hAnsi="宋体" w:hint="eastAsia"/>
          <w:sz w:val="22"/>
          <w:szCs w:val="32"/>
        </w:rPr>
        <w:t xml:space="preserve">) </w:t>
      </w:r>
    </w:p>
    <w:p w14:paraId="13A75423" w14:textId="12D4D218" w:rsidR="006246FD" w:rsidRPr="002E556C" w:rsidRDefault="006246FD" w:rsidP="006246FD">
      <w:pPr>
        <w:pStyle w:val="2"/>
      </w:pPr>
      <w:r>
        <w:rPr>
          <w:rFonts w:hint="eastAsia"/>
        </w:rPr>
        <w:t>6</w:t>
      </w:r>
      <w:r>
        <w:t xml:space="preserve"> </w:t>
      </w:r>
      <w:r w:rsidRPr="002E556C">
        <w:rPr>
          <w:rFonts w:hint="eastAsia"/>
        </w:rPr>
        <w:t>拉普拉斯变换的性质</w:t>
      </w:r>
    </w:p>
    <w:p w14:paraId="1553869A" w14:textId="25C643F8" w:rsidR="006246FD" w:rsidRPr="002E556C" w:rsidRDefault="006246FD" w:rsidP="006246FD">
      <w:pPr>
        <w:spacing w:afterLines="0" w:after="156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微分性</w: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 w:hint="eastAsia"/>
          <w:sz w:val="22"/>
          <w:szCs w:val="32"/>
        </w:rPr>
        <w:t>时域</w:t>
      </w:r>
      <w:r>
        <w:rPr>
          <w:rFonts w:ascii="宋体" w:hAnsi="宋体" w:hint="eastAsia"/>
          <w:sz w:val="22"/>
          <w:szCs w:val="32"/>
        </w:rPr>
        <w:t xml:space="preserve">) </w:t>
      </w:r>
      <w:r w:rsidRPr="002E556C">
        <w:rPr>
          <w:rFonts w:ascii="宋体" w:hAnsi="宋体" w:hint="eastAsia"/>
          <w:sz w:val="22"/>
          <w:szCs w:val="32"/>
        </w:rPr>
        <w:t>：</w:t>
      </w:r>
      <w:r w:rsidR="00E00DF8" w:rsidRPr="002E556C">
        <w:rPr>
          <w:rFonts w:ascii="宋体" w:hAnsi="宋体"/>
          <w:position w:val="-14"/>
          <w:sz w:val="22"/>
          <w:szCs w:val="32"/>
        </w:rPr>
        <w:object w:dxaOrig="5780" w:dyaOrig="400" w14:anchorId="1FC7CF70">
          <v:shape id="_x0000_i1187" type="#_x0000_t75" style="width:289.25pt;height:20.4pt" o:ole="">
            <v:imagedata r:id="rId74" o:title=""/>
          </v:shape>
          <o:OLEObject Type="Embed" ProgID="Equation.DSMT4" ShapeID="_x0000_i1187" DrawAspect="Content" ObjectID="_1639895224" r:id="rId75"/>
        </w:object>
      </w:r>
    </w:p>
    <w:p w14:paraId="405F8B27" w14:textId="5E53D38B" w:rsidR="006246FD" w:rsidRPr="002E556C" w:rsidRDefault="006246FD" w:rsidP="006246FD">
      <w:pPr>
        <w:spacing w:afterLines="0" w:after="156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微分性</w: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 w:hint="eastAsia"/>
          <w:sz w:val="22"/>
          <w:szCs w:val="32"/>
        </w:rPr>
        <w:t>频域</w:t>
      </w:r>
      <w:r>
        <w:rPr>
          <w:rFonts w:ascii="宋体" w:hAnsi="宋体" w:hint="eastAsia"/>
          <w:sz w:val="22"/>
          <w:szCs w:val="32"/>
        </w:rPr>
        <w:t xml:space="preserve">) </w:t>
      </w:r>
      <w:r w:rsidRPr="002E556C">
        <w:rPr>
          <w:rFonts w:ascii="宋体" w:hAnsi="宋体" w:hint="eastAsia"/>
          <w:sz w:val="22"/>
          <w:szCs w:val="32"/>
        </w:rPr>
        <w:t>：</w:t>
      </w:r>
      <w:r w:rsidR="00E00DF8" w:rsidRPr="002E556C">
        <w:rPr>
          <w:rFonts w:ascii="宋体" w:hAnsi="宋体"/>
          <w:position w:val="-14"/>
          <w:sz w:val="22"/>
          <w:szCs w:val="32"/>
        </w:rPr>
        <w:object w:dxaOrig="2020" w:dyaOrig="400" w14:anchorId="4F6DB395">
          <v:shape id="_x0000_i1189" type="#_x0000_t75" style="width:101.15pt;height:20.4pt" o:ole="">
            <v:imagedata r:id="rId76" o:title=""/>
          </v:shape>
          <o:OLEObject Type="Embed" ProgID="Equation.DSMT4" ShapeID="_x0000_i1189" DrawAspect="Content" ObjectID="_1639895225" r:id="rId77"/>
        </w:object>
      </w:r>
      <w:r w:rsidRPr="002E556C">
        <w:rPr>
          <w:rFonts w:ascii="宋体" w:hAnsi="宋体" w:hint="eastAsia"/>
          <w:sz w:val="22"/>
          <w:szCs w:val="32"/>
        </w:rPr>
        <w:t>，</w:t>
      </w:r>
      <w:r w:rsidR="00E00DF8" w:rsidRPr="002E556C">
        <w:rPr>
          <w:rFonts w:ascii="宋体" w:hAnsi="宋体"/>
          <w:position w:val="-14"/>
          <w:sz w:val="22"/>
          <w:szCs w:val="32"/>
        </w:rPr>
        <w:object w:dxaOrig="2280" w:dyaOrig="400" w14:anchorId="3E8F484D">
          <v:shape id="_x0000_i1191" type="#_x0000_t75" style="width:114.05pt;height:20.4pt" o:ole="">
            <v:imagedata r:id="rId78" o:title=""/>
          </v:shape>
          <o:OLEObject Type="Embed" ProgID="Equation.DSMT4" ShapeID="_x0000_i1191" DrawAspect="Content" ObjectID="_1639895226" r:id="rId79"/>
        </w:object>
      </w:r>
    </w:p>
    <w:p w14:paraId="2C6A1C67" w14:textId="41CF7D35" w:rsidR="006246FD" w:rsidRPr="002E556C" w:rsidRDefault="006246FD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积分性</w: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 w:hint="eastAsia"/>
          <w:sz w:val="22"/>
          <w:szCs w:val="32"/>
        </w:rPr>
        <w:t>时域</w:t>
      </w:r>
      <w:r>
        <w:rPr>
          <w:rFonts w:ascii="宋体" w:hAnsi="宋体" w:hint="eastAsia"/>
          <w:sz w:val="22"/>
          <w:szCs w:val="32"/>
        </w:rPr>
        <w:t xml:space="preserve">) </w:t>
      </w:r>
      <w:r w:rsidRPr="002E556C">
        <w:rPr>
          <w:rFonts w:ascii="宋体" w:hAnsi="宋体" w:hint="eastAsia"/>
          <w:sz w:val="22"/>
          <w:szCs w:val="32"/>
        </w:rPr>
        <w:t>：</w:t>
      </w:r>
      <w:r w:rsidR="00E00DF8" w:rsidRPr="002E556C">
        <w:rPr>
          <w:rFonts w:ascii="宋体" w:hAnsi="宋体"/>
          <w:position w:val="-24"/>
          <w:sz w:val="22"/>
          <w:szCs w:val="32"/>
        </w:rPr>
        <w:object w:dxaOrig="2060" w:dyaOrig="660" w14:anchorId="19D57E67">
          <v:shape id="_x0000_i1193" type="#_x0000_t75" style="width:102.8pt;height:32.9pt" o:ole="">
            <v:imagedata r:id="rId80" o:title=""/>
          </v:shape>
          <o:OLEObject Type="Embed" ProgID="Equation.DSMT4" ShapeID="_x0000_i1193" DrawAspect="Content" ObjectID="_1639895227" r:id="rId81"/>
        </w:object>
      </w:r>
      <w:r w:rsidRPr="002E556C">
        <w:rPr>
          <w:rFonts w:ascii="宋体" w:hAnsi="宋体" w:hint="eastAsia"/>
          <w:sz w:val="22"/>
          <w:szCs w:val="32"/>
        </w:rPr>
        <w:t xml:space="preserve"> </w:t>
      </w:r>
    </w:p>
    <w:p w14:paraId="7DD06EF6" w14:textId="7245B79E" w:rsidR="006246FD" w:rsidRPr="002E556C" w:rsidRDefault="006246FD" w:rsidP="006246FD">
      <w:pPr>
        <w:spacing w:afterLines="0" w:after="156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积分性</w: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 w:hint="eastAsia"/>
          <w:sz w:val="22"/>
          <w:szCs w:val="32"/>
        </w:rPr>
        <w:t>频域</w:t>
      </w:r>
      <w:r>
        <w:rPr>
          <w:rFonts w:ascii="宋体" w:hAnsi="宋体" w:hint="eastAsia"/>
          <w:sz w:val="22"/>
          <w:szCs w:val="32"/>
        </w:rPr>
        <w:t xml:space="preserve">) </w:t>
      </w:r>
      <w:r w:rsidRPr="002E556C">
        <w:rPr>
          <w:rFonts w:ascii="宋体" w:hAnsi="宋体" w:hint="eastAsia"/>
          <w:sz w:val="22"/>
          <w:szCs w:val="32"/>
        </w:rPr>
        <w:t>：</w:t>
      </w:r>
      <w:r w:rsidR="00E00DF8" w:rsidRPr="002E556C">
        <w:rPr>
          <w:rFonts w:ascii="宋体" w:hAnsi="宋体"/>
          <w:position w:val="-24"/>
          <w:sz w:val="22"/>
          <w:szCs w:val="32"/>
        </w:rPr>
        <w:object w:dxaOrig="2100" w:dyaOrig="660" w14:anchorId="2E5EF363">
          <v:shape id="_x0000_i1195" type="#_x0000_t75" style="width:104.9pt;height:32.9pt" o:ole="">
            <v:imagedata r:id="rId82" o:title=""/>
          </v:shape>
          <o:OLEObject Type="Embed" ProgID="Equation.DSMT4" ShapeID="_x0000_i1195" DrawAspect="Content" ObjectID="_1639895228" r:id="rId83"/>
        </w:objec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 w:hint="eastAsia"/>
          <w:sz w:val="22"/>
          <w:szCs w:val="32"/>
        </w:rPr>
        <w:t>收敛</w:t>
      </w:r>
      <w:r>
        <w:rPr>
          <w:rFonts w:ascii="宋体" w:hAnsi="宋体" w:hint="eastAsia"/>
          <w:sz w:val="22"/>
          <w:szCs w:val="32"/>
        </w:rPr>
        <w:t xml:space="preserve">) </w:t>
      </w:r>
    </w:p>
    <w:p w14:paraId="403DC183" w14:textId="72AD83EF" w:rsidR="006246FD" w:rsidRPr="002E556C" w:rsidRDefault="006246FD" w:rsidP="006246FD">
      <w:pPr>
        <w:spacing w:afterLines="0" w:after="156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t>位移性</w: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 w:hint="eastAsia"/>
          <w:sz w:val="22"/>
          <w:szCs w:val="32"/>
        </w:rPr>
        <w:t>时域</w:t>
      </w:r>
      <w:r>
        <w:rPr>
          <w:rFonts w:ascii="宋体" w:hAnsi="宋体" w:hint="eastAsia"/>
          <w:sz w:val="22"/>
          <w:szCs w:val="32"/>
        </w:rPr>
        <w:t xml:space="preserve">) </w:t>
      </w:r>
      <w:r w:rsidRPr="002E556C">
        <w:rPr>
          <w:rFonts w:ascii="宋体" w:hAnsi="宋体" w:hint="eastAsia"/>
          <w:sz w:val="22"/>
          <w:szCs w:val="32"/>
        </w:rPr>
        <w:t>：</w:t>
      </w:r>
      <w:r w:rsidR="00E00DF8" w:rsidRPr="002E556C">
        <w:rPr>
          <w:rFonts w:ascii="宋体" w:hAnsi="宋体"/>
          <w:position w:val="-14"/>
          <w:sz w:val="22"/>
          <w:szCs w:val="32"/>
        </w:rPr>
        <w:object w:dxaOrig="2200" w:dyaOrig="400" w14:anchorId="0BABD8C3">
          <v:shape id="_x0000_i1197" type="#_x0000_t75" style="width:109.85pt;height:20.4pt" o:ole="">
            <v:imagedata r:id="rId84" o:title=""/>
          </v:shape>
          <o:OLEObject Type="Embed" ProgID="Equation.DSMT4" ShapeID="_x0000_i1197" DrawAspect="Content" ObjectID="_1639895229" r:id="rId85"/>
        </w:object>
      </w:r>
    </w:p>
    <w:p w14:paraId="1C359908" w14:textId="43B58DFA" w:rsidR="006246FD" w:rsidRPr="002E556C" w:rsidRDefault="006246FD" w:rsidP="006246FD">
      <w:pPr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r w:rsidRPr="002E556C">
        <w:rPr>
          <w:rFonts w:ascii="宋体" w:hAnsi="宋体" w:hint="eastAsia"/>
          <w:sz w:val="22"/>
          <w:szCs w:val="32"/>
        </w:rPr>
        <w:lastRenderedPageBreak/>
        <w:t>位移性</w: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 w:hint="eastAsia"/>
          <w:sz w:val="22"/>
          <w:szCs w:val="32"/>
        </w:rPr>
        <w:t>频域</w:t>
      </w:r>
      <w:r>
        <w:rPr>
          <w:rFonts w:ascii="宋体" w:hAnsi="宋体" w:hint="eastAsia"/>
          <w:sz w:val="22"/>
          <w:szCs w:val="32"/>
        </w:rPr>
        <w:t xml:space="preserve">) </w:t>
      </w:r>
      <w:r w:rsidRPr="002E556C">
        <w:rPr>
          <w:rFonts w:ascii="宋体" w:hAnsi="宋体" w:hint="eastAsia"/>
          <w:sz w:val="22"/>
          <w:szCs w:val="32"/>
        </w:rPr>
        <w:t>：</w:t>
      </w:r>
      <w:r w:rsidR="00E00DF8" w:rsidRPr="002E556C">
        <w:rPr>
          <w:rFonts w:ascii="宋体" w:hAnsi="宋体"/>
          <w:position w:val="-14"/>
          <w:sz w:val="22"/>
          <w:szCs w:val="32"/>
        </w:rPr>
        <w:object w:dxaOrig="2240" w:dyaOrig="400" w14:anchorId="5AA7625E">
          <v:shape id="_x0000_i1199" type="#_x0000_t75" style="width:111.95pt;height:20.4pt" o:ole="">
            <v:imagedata r:id="rId86" o:title=""/>
          </v:shape>
          <o:OLEObject Type="Embed" ProgID="Equation.DSMT4" ShapeID="_x0000_i1199" DrawAspect="Content" ObjectID="_1639895230" r:id="rId87"/>
        </w:object>
      </w:r>
      <w:r>
        <w:rPr>
          <w:rFonts w:ascii="宋体" w:hAnsi="宋体" w:hint="eastAsia"/>
          <w:sz w:val="22"/>
          <w:szCs w:val="32"/>
        </w:rPr>
        <w:t>(</w:t>
      </w:r>
      <w:r w:rsidRPr="002E556C">
        <w:rPr>
          <w:rFonts w:ascii="宋体" w:hAnsi="宋体"/>
          <w:position w:val="-6"/>
          <w:sz w:val="22"/>
          <w:szCs w:val="32"/>
        </w:rPr>
        <w:object w:dxaOrig="540" w:dyaOrig="280" w14:anchorId="62758C75">
          <v:shape id="_x0000_i1065" type="#_x0000_t75" style="width:27.05pt;height:14.15pt;mso-position-horizontal-relative:page;mso-position-vertical-relative:page" o:ole="">
            <v:imagedata r:id="rId88" o:title=""/>
          </v:shape>
          <o:OLEObject Type="Embed" ProgID="Equation.DSMT4" ShapeID="_x0000_i1065" DrawAspect="Content" ObjectID="_1639895231" r:id="rId89"/>
        </w:object>
      </w:r>
      <w:r w:rsidRPr="002E556C">
        <w:rPr>
          <w:rFonts w:ascii="宋体" w:hAnsi="宋体" w:hint="eastAsia"/>
          <w:sz w:val="22"/>
          <w:szCs w:val="32"/>
        </w:rPr>
        <w:t>,</w:t>
      </w:r>
      <w:r w:rsidRPr="002E556C">
        <w:rPr>
          <w:rFonts w:ascii="宋体" w:hAnsi="宋体"/>
          <w:position w:val="-10"/>
          <w:sz w:val="22"/>
          <w:szCs w:val="32"/>
        </w:rPr>
        <w:object w:dxaOrig="1359" w:dyaOrig="320" w14:anchorId="529A5C50">
          <v:shape id="_x0000_i1066" type="#_x0000_t75" style="width:67.85pt;height:16.25pt;mso-position-horizontal-relative:page;mso-position-vertical-relative:page" o:ole="">
            <v:imagedata r:id="rId90" o:title=""/>
          </v:shape>
          <o:OLEObject Type="Embed" ProgID="Equation.DSMT4" ShapeID="_x0000_i1066" DrawAspect="Content" ObjectID="_1639895232" r:id="rId91"/>
        </w:object>
      </w:r>
      <w:r>
        <w:rPr>
          <w:rFonts w:ascii="宋体" w:hAnsi="宋体" w:hint="eastAsia"/>
          <w:sz w:val="22"/>
          <w:szCs w:val="32"/>
        </w:rPr>
        <w:t xml:space="preserve">) </w:t>
      </w:r>
    </w:p>
    <w:p w14:paraId="4F3C8499" w14:textId="13EAB58D" w:rsidR="006246FD" w:rsidRPr="002E556C" w:rsidRDefault="006246FD" w:rsidP="006246FD">
      <w:pPr>
        <w:tabs>
          <w:tab w:val="left" w:pos="420"/>
          <w:tab w:val="left" w:pos="2835"/>
        </w:tabs>
        <w:spacing w:afterLines="0" w:after="156" w:line="480" w:lineRule="auto"/>
        <w:ind w:left="440" w:firstLineChars="0" w:firstLine="0"/>
        <w:rPr>
          <w:rFonts w:ascii="宋体" w:hAnsi="宋体"/>
          <w:sz w:val="22"/>
          <w:szCs w:val="32"/>
        </w:rPr>
      </w:pPr>
      <w:bookmarkStart w:id="0" w:name="_GoBack"/>
      <w:bookmarkEnd w:id="0"/>
      <w:r w:rsidRPr="002E556C">
        <w:rPr>
          <w:rFonts w:ascii="宋体" w:hAnsi="宋体" w:hint="eastAsia"/>
          <w:iCs/>
          <w:sz w:val="22"/>
          <w:szCs w:val="32"/>
        </w:rPr>
        <w:t>相似性：</w:t>
      </w:r>
      <w:r w:rsidR="00E00DF8" w:rsidRPr="002E556C">
        <w:rPr>
          <w:rFonts w:ascii="宋体" w:hAnsi="宋体"/>
          <w:iCs/>
          <w:position w:val="-24"/>
          <w:sz w:val="22"/>
          <w:szCs w:val="32"/>
        </w:rPr>
        <w:object w:dxaOrig="1860" w:dyaOrig="620" w14:anchorId="06D453EA">
          <v:shape id="_x0000_i1201" type="#_x0000_t75" style="width:92.8pt;height:30.8pt" o:ole="">
            <v:imagedata r:id="rId92" o:title=""/>
          </v:shape>
          <o:OLEObject Type="Embed" ProgID="Equation.DSMT4" ShapeID="_x0000_i1201" DrawAspect="Content" ObjectID="_1639895233" r:id="rId93"/>
        </w:object>
      </w:r>
      <w:r w:rsidR="0007563D">
        <w:rPr>
          <w:rFonts w:ascii="宋体" w:hAnsi="宋体" w:hint="eastAsia"/>
          <w:iCs/>
          <w:sz w:val="22"/>
          <w:szCs w:val="32"/>
        </w:rPr>
        <w:t>，</w:t>
      </w:r>
      <w:r w:rsidRPr="002E556C">
        <w:rPr>
          <w:rFonts w:ascii="宋体" w:hAnsi="宋体"/>
          <w:iCs/>
          <w:position w:val="-10"/>
          <w:sz w:val="22"/>
          <w:szCs w:val="32"/>
        </w:rPr>
        <w:object w:dxaOrig="720" w:dyaOrig="320" w14:anchorId="1AA3EC3C">
          <v:shape id="_x0000_i1068" type="#_x0000_t75" style="width:36.2pt;height:16.25pt;mso-position-horizontal-relative:page;mso-position-vertical-relative:page" o:ole="">
            <v:imagedata r:id="rId94" o:title=""/>
          </v:shape>
          <o:OLEObject Type="Embed" ProgID="Equation.DSMT4" ShapeID="_x0000_i1068" DrawAspect="Content" ObjectID="_1639895234" r:id="rId95"/>
        </w:object>
      </w:r>
    </w:p>
    <w:p w14:paraId="0292D87F" w14:textId="770F6C77" w:rsidR="00A458BC" w:rsidRPr="009C1D3D" w:rsidRDefault="00A458BC" w:rsidP="009C1D3D">
      <w:pPr>
        <w:spacing w:afterLines="0" w:after="156"/>
        <w:ind w:firstLineChars="193" w:firstLine="425"/>
        <w:rPr>
          <w:rFonts w:ascii="宋体" w:hAnsi="宋体"/>
          <w:sz w:val="22"/>
          <w:szCs w:val="32"/>
        </w:rPr>
      </w:pPr>
    </w:p>
    <w:sectPr w:rsidR="00A458BC" w:rsidRPr="009C1D3D" w:rsidSect="006D5E1F">
      <w:headerReference w:type="even" r:id="rId96"/>
      <w:headerReference w:type="default" r:id="rId97"/>
      <w:footerReference w:type="even" r:id="rId98"/>
      <w:footerReference w:type="default" r:id="rId99"/>
      <w:headerReference w:type="first" r:id="rId100"/>
      <w:footerReference w:type="first" r:id="rId10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5CBAB" w14:textId="77777777" w:rsidR="003A27D1" w:rsidRDefault="003A27D1" w:rsidP="00E533D7">
      <w:pPr>
        <w:spacing w:after="120"/>
        <w:ind w:firstLine="420"/>
      </w:pPr>
      <w:r>
        <w:separator/>
      </w:r>
    </w:p>
  </w:endnote>
  <w:endnote w:type="continuationSeparator" w:id="0">
    <w:p w14:paraId="1E7FFD9E" w14:textId="77777777" w:rsidR="003A27D1" w:rsidRDefault="003A27D1" w:rsidP="00E533D7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 1">
    <w:altName w:val="宋体"/>
    <w:charset w:val="86"/>
    <w:family w:val="swiss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9168" w14:textId="77777777" w:rsidR="00E533D7" w:rsidRDefault="00E533D7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2091738443"/>
      <w:docPartObj>
        <w:docPartGallery w:val="Page Numbers (Bottom of Page)"/>
        <w:docPartUnique/>
      </w:docPartObj>
    </w:sdtPr>
    <w:sdtEndPr/>
    <w:sdtContent>
      <w:p w14:paraId="53C5073B" w14:textId="4BD8FD29" w:rsidR="00E533D7" w:rsidRPr="00E533D7" w:rsidRDefault="00E533D7" w:rsidP="00E533D7">
        <w:pPr>
          <w:spacing w:after="120"/>
          <w:ind w:leftChars="200" w:left="420" w:firstLineChars="0"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070D5C" wp14:editId="044E283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8724B" w14:textId="77777777" w:rsidR="00E533D7" w:rsidRPr="00E533D7" w:rsidRDefault="00E533D7" w:rsidP="00E533D7">
                              <w:pPr>
                                <w:spacing w:after="120"/>
                                <w:ind w:firstLineChars="0" w:firstLine="0"/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E533D7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070D5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BsdOJnOQIAAB4EAAAOAAAAAAAAAAAA&#10;AAAAAC4CAABkcnMvZTJvRG9jLnhtbFBLAQItABQABgAIAAAAIQBZJNEH3AAAAAUBAAAPAAAAAAAA&#10;AAAAAAAAAJMEAABkcnMvZG93bnJldi54bWxQSwUGAAAAAAQABADzAAAAnAUAAAAA&#10;" adj="21600" fillcolor="#d2eaf1" stroked="f">
                  <v:textbox>
                    <w:txbxContent>
                      <w:p w14:paraId="2298724B" w14:textId="77777777" w:rsidR="00E533D7" w:rsidRPr="00E533D7" w:rsidRDefault="00E533D7" w:rsidP="00E533D7">
                        <w:pPr>
                          <w:spacing w:after="120"/>
                          <w:ind w:firstLineChars="0" w:firstLine="0"/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E533D7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7F20" w14:textId="77777777" w:rsidR="00E533D7" w:rsidRDefault="00E533D7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35A63" w14:textId="77777777" w:rsidR="003A27D1" w:rsidRDefault="003A27D1" w:rsidP="00E533D7">
      <w:pPr>
        <w:spacing w:after="120"/>
        <w:ind w:firstLine="420"/>
      </w:pPr>
      <w:r>
        <w:separator/>
      </w:r>
    </w:p>
  </w:footnote>
  <w:footnote w:type="continuationSeparator" w:id="0">
    <w:p w14:paraId="5AA347A1" w14:textId="77777777" w:rsidR="003A27D1" w:rsidRDefault="003A27D1" w:rsidP="00E533D7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50A84" w14:textId="77777777" w:rsidR="00E533D7" w:rsidRDefault="00E533D7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4ABC" w14:textId="77777777" w:rsidR="00E533D7" w:rsidRPr="00E533D7" w:rsidRDefault="00E533D7" w:rsidP="00E533D7">
    <w:pPr>
      <w:spacing w:after="120"/>
      <w:ind w:leftChars="200"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E5B" w14:textId="77777777" w:rsidR="00E533D7" w:rsidRDefault="00E533D7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japaneseCounting"/>
      <w:lvlText w:val="%1、"/>
      <w:lvlJc w:val="left"/>
      <w:pPr>
        <w:tabs>
          <w:tab w:val="num" w:pos="1200"/>
        </w:tabs>
        <w:ind w:left="120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180"/>
        </w:tabs>
        <w:ind w:left="11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9" w15:restartNumberingAfterBreak="0">
    <w:nsid w:val="00000013"/>
    <w:multiLevelType w:val="multilevel"/>
    <w:tmpl w:val="00000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multilevel"/>
    <w:tmpl w:val="00000014"/>
    <w:lvl w:ilvl="0">
      <w:start w:val="1"/>
      <w:numFmt w:val="decimal"/>
      <w:lvlText w:val="%1）"/>
      <w:lvlJc w:val="left"/>
      <w:pPr>
        <w:tabs>
          <w:tab w:val="num" w:pos="540"/>
        </w:tabs>
        <w:ind w:left="540" w:hanging="4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0000016"/>
    <w:multiLevelType w:val="multilevel"/>
    <w:tmpl w:val="00000016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7"/>
    <w:multiLevelType w:val="multilevel"/>
    <w:tmpl w:val="00000017"/>
    <w:lvl w:ilvl="0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4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000001A"/>
    <w:multiLevelType w:val="multilevel"/>
    <w:tmpl w:val="0000001A"/>
    <w:lvl w:ilvl="0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1B"/>
    <w:multiLevelType w:val="multilevel"/>
    <w:tmpl w:val="0000001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5A4546"/>
    <w:multiLevelType w:val="multilevel"/>
    <w:tmpl w:val="968E53C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13"/>
  </w:num>
  <w:num w:numId="4">
    <w:abstractNumId w:val="12"/>
  </w:num>
  <w:num w:numId="5">
    <w:abstractNumId w:val="15"/>
  </w:num>
  <w:num w:numId="6">
    <w:abstractNumId w:val="4"/>
  </w:num>
  <w:num w:numId="7">
    <w:abstractNumId w:val="17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  <w:num w:numId="12">
    <w:abstractNumId w:val="9"/>
  </w:num>
  <w:num w:numId="13">
    <w:abstractNumId w:val="11"/>
  </w:num>
  <w:num w:numId="14">
    <w:abstractNumId w:val="1"/>
  </w:num>
  <w:num w:numId="15">
    <w:abstractNumId w:val="7"/>
  </w:num>
  <w:num w:numId="16">
    <w:abstractNumId w:val="14"/>
  </w:num>
  <w:num w:numId="17">
    <w:abstractNumId w:val="2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8"/>
    <w:rsid w:val="00025BD1"/>
    <w:rsid w:val="0003277B"/>
    <w:rsid w:val="00044D00"/>
    <w:rsid w:val="0007563D"/>
    <w:rsid w:val="00097558"/>
    <w:rsid w:val="000C55CF"/>
    <w:rsid w:val="000D34EB"/>
    <w:rsid w:val="000D5CF9"/>
    <w:rsid w:val="000E130A"/>
    <w:rsid w:val="00160F9F"/>
    <w:rsid w:val="001A003B"/>
    <w:rsid w:val="001D3288"/>
    <w:rsid w:val="001D7AEF"/>
    <w:rsid w:val="001E166D"/>
    <w:rsid w:val="001F5C38"/>
    <w:rsid w:val="002229EE"/>
    <w:rsid w:val="00245B94"/>
    <w:rsid w:val="00270653"/>
    <w:rsid w:val="00292C5A"/>
    <w:rsid w:val="002945D4"/>
    <w:rsid w:val="002B2E06"/>
    <w:rsid w:val="002E643C"/>
    <w:rsid w:val="003007C6"/>
    <w:rsid w:val="00302A67"/>
    <w:rsid w:val="003245E0"/>
    <w:rsid w:val="00357415"/>
    <w:rsid w:val="00366AD7"/>
    <w:rsid w:val="003A27D1"/>
    <w:rsid w:val="003B63A0"/>
    <w:rsid w:val="0044364D"/>
    <w:rsid w:val="004549B9"/>
    <w:rsid w:val="00462D7E"/>
    <w:rsid w:val="00475177"/>
    <w:rsid w:val="00484AC6"/>
    <w:rsid w:val="004925D3"/>
    <w:rsid w:val="00492823"/>
    <w:rsid w:val="004A3C71"/>
    <w:rsid w:val="004A75EC"/>
    <w:rsid w:val="00500C1D"/>
    <w:rsid w:val="00511898"/>
    <w:rsid w:val="00537F6A"/>
    <w:rsid w:val="00544885"/>
    <w:rsid w:val="00552382"/>
    <w:rsid w:val="00580F3D"/>
    <w:rsid w:val="005D2460"/>
    <w:rsid w:val="005D2B8F"/>
    <w:rsid w:val="005E43FF"/>
    <w:rsid w:val="005E668B"/>
    <w:rsid w:val="006143DC"/>
    <w:rsid w:val="006246FD"/>
    <w:rsid w:val="00656DB3"/>
    <w:rsid w:val="0066524C"/>
    <w:rsid w:val="00673FC9"/>
    <w:rsid w:val="00682103"/>
    <w:rsid w:val="006B6C89"/>
    <w:rsid w:val="006D36F7"/>
    <w:rsid w:val="006D5E1F"/>
    <w:rsid w:val="006E5641"/>
    <w:rsid w:val="006F3A38"/>
    <w:rsid w:val="00705C6F"/>
    <w:rsid w:val="007221AF"/>
    <w:rsid w:val="007573F6"/>
    <w:rsid w:val="00781BD5"/>
    <w:rsid w:val="007848EB"/>
    <w:rsid w:val="00787BBE"/>
    <w:rsid w:val="007A2D83"/>
    <w:rsid w:val="007F454F"/>
    <w:rsid w:val="00821453"/>
    <w:rsid w:val="00824F15"/>
    <w:rsid w:val="00854CB3"/>
    <w:rsid w:val="00856023"/>
    <w:rsid w:val="00862CD5"/>
    <w:rsid w:val="00866F3D"/>
    <w:rsid w:val="008825E7"/>
    <w:rsid w:val="008949B1"/>
    <w:rsid w:val="00927A07"/>
    <w:rsid w:val="009524B3"/>
    <w:rsid w:val="009574F8"/>
    <w:rsid w:val="009631BA"/>
    <w:rsid w:val="00976F93"/>
    <w:rsid w:val="009C1D3D"/>
    <w:rsid w:val="009D3276"/>
    <w:rsid w:val="009D44DD"/>
    <w:rsid w:val="00A20255"/>
    <w:rsid w:val="00A458BC"/>
    <w:rsid w:val="00AC6641"/>
    <w:rsid w:val="00AD6042"/>
    <w:rsid w:val="00AF2AE5"/>
    <w:rsid w:val="00B02781"/>
    <w:rsid w:val="00B21E1B"/>
    <w:rsid w:val="00B2292C"/>
    <w:rsid w:val="00B34998"/>
    <w:rsid w:val="00B35DAE"/>
    <w:rsid w:val="00B42AD8"/>
    <w:rsid w:val="00B51038"/>
    <w:rsid w:val="00B65B54"/>
    <w:rsid w:val="00B74AEA"/>
    <w:rsid w:val="00BA1C7A"/>
    <w:rsid w:val="00BE744D"/>
    <w:rsid w:val="00BF5284"/>
    <w:rsid w:val="00C05863"/>
    <w:rsid w:val="00C41742"/>
    <w:rsid w:val="00C50475"/>
    <w:rsid w:val="00C51DFF"/>
    <w:rsid w:val="00C6383F"/>
    <w:rsid w:val="00C8697B"/>
    <w:rsid w:val="00CA649C"/>
    <w:rsid w:val="00CF1504"/>
    <w:rsid w:val="00D148C3"/>
    <w:rsid w:val="00D27F6F"/>
    <w:rsid w:val="00D31F84"/>
    <w:rsid w:val="00D7522E"/>
    <w:rsid w:val="00DA1142"/>
    <w:rsid w:val="00DA5E76"/>
    <w:rsid w:val="00DB6F87"/>
    <w:rsid w:val="00DC098F"/>
    <w:rsid w:val="00DC73BB"/>
    <w:rsid w:val="00DD40B4"/>
    <w:rsid w:val="00DF2337"/>
    <w:rsid w:val="00E00DF8"/>
    <w:rsid w:val="00E1283C"/>
    <w:rsid w:val="00E375CB"/>
    <w:rsid w:val="00E533D7"/>
    <w:rsid w:val="00E81727"/>
    <w:rsid w:val="00EA10CA"/>
    <w:rsid w:val="00EC70AF"/>
    <w:rsid w:val="00ED3B83"/>
    <w:rsid w:val="00F02954"/>
    <w:rsid w:val="00F061D9"/>
    <w:rsid w:val="00F205EF"/>
    <w:rsid w:val="00F41354"/>
    <w:rsid w:val="00F72D9F"/>
    <w:rsid w:val="00F740DD"/>
    <w:rsid w:val="00FC6788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75BFB8"/>
  <w15:chartTrackingRefBased/>
  <w15:docId w15:val="{5EA4A764-CBB6-4173-9B17-72D57561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1AF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45B94"/>
    <w:pPr>
      <w:spacing w:after="156"/>
      <w:ind w:firstLineChars="0" w:firstLine="0"/>
      <w:jc w:val="center"/>
      <w:outlineLvl w:val="0"/>
    </w:pPr>
    <w:rPr>
      <w:rFonts w:ascii="Century Gothic" w:eastAsia="华文中宋" w:hAnsi="Century Gothic" w:cs="Times New Roma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45B94"/>
    <w:pPr>
      <w:spacing w:after="156"/>
      <w:ind w:firstLineChars="0" w:firstLine="0"/>
      <w:outlineLvl w:val="1"/>
    </w:pPr>
    <w:rPr>
      <w:rFonts w:ascii="Century Gothic" w:eastAsia="华文中宋" w:hAnsi="Century Gothic" w:cs="Times New Roman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B94"/>
    <w:pPr>
      <w:spacing w:after="156"/>
      <w:ind w:firstLineChars="0" w:firstLine="0"/>
      <w:outlineLvl w:val="2"/>
    </w:pPr>
    <w:rPr>
      <w:rFonts w:ascii="Century Gothic" w:eastAsia="华文中宋" w:hAnsi="Century Gothic" w:cs="Times New Roman"/>
      <w:sz w:val="24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5B94"/>
    <w:pPr>
      <w:spacing w:after="156"/>
      <w:ind w:firstLineChars="0" w:firstLine="0"/>
      <w:outlineLvl w:val="3"/>
    </w:pPr>
    <w:rPr>
      <w:rFonts w:ascii="Century Gothic" w:eastAsia="华文中宋" w:hAnsi="Century Gothic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B94"/>
    <w:rPr>
      <w:rFonts w:ascii="Century Gothic" w:eastAsia="华文中宋" w:hAnsi="Century Gothic" w:cs="Times New Roman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245B94"/>
    <w:rPr>
      <w:rFonts w:ascii="Century Gothic" w:eastAsia="华文中宋" w:hAnsi="Century Gothic" w:cs="Times New Roman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45B94"/>
    <w:rPr>
      <w:rFonts w:ascii="Century Gothic" w:eastAsia="华文中宋" w:hAnsi="Century Gothic" w:cs="Times New Roman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245B94"/>
    <w:rPr>
      <w:rFonts w:ascii="Century Gothic" w:eastAsia="华文中宋" w:hAnsi="Century Gothic" w:cs="Times New Roman"/>
    </w:rPr>
  </w:style>
  <w:style w:type="paragraph" w:styleId="a3">
    <w:name w:val="List Paragraph"/>
    <w:basedOn w:val="a"/>
    <w:uiPriority w:val="34"/>
    <w:qFormat/>
    <w:rsid w:val="00245B94"/>
    <w:pPr>
      <w:ind w:firstLine="420"/>
    </w:pPr>
  </w:style>
  <w:style w:type="paragraph" w:styleId="a4">
    <w:name w:val="header"/>
    <w:basedOn w:val="a"/>
    <w:link w:val="a5"/>
    <w:unhideWhenUsed/>
    <w:rsid w:val="00E5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3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nhideWhenUsed/>
    <w:rsid w:val="00E5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3D7"/>
    <w:rPr>
      <w:rFonts w:ascii="Times New Roman" w:eastAsia="宋体" w:hAnsi="Times New Roman"/>
      <w:sz w:val="18"/>
      <w:szCs w:val="18"/>
    </w:rPr>
  </w:style>
  <w:style w:type="character" w:customStyle="1" w:styleId="a8">
    <w:name w:val="无间隔 字符"/>
    <w:link w:val="a9"/>
    <w:rsid w:val="001A003B"/>
    <w:rPr>
      <w:rFonts w:ascii="Calibri" w:hAnsi="Calibri"/>
      <w:sz w:val="22"/>
    </w:rPr>
  </w:style>
  <w:style w:type="character" w:customStyle="1" w:styleId="11">
    <w:name w:val="批注框文本 字符1"/>
    <w:link w:val="aa"/>
    <w:rsid w:val="001A003B"/>
    <w:rPr>
      <w:sz w:val="18"/>
      <w:szCs w:val="18"/>
    </w:rPr>
  </w:style>
  <w:style w:type="character" w:customStyle="1" w:styleId="12">
    <w:name w:val="日期 字符1"/>
    <w:link w:val="ab"/>
    <w:rsid w:val="001A003B"/>
    <w:rPr>
      <w:b/>
      <w:bCs/>
      <w:szCs w:val="24"/>
    </w:rPr>
  </w:style>
  <w:style w:type="character" w:customStyle="1" w:styleId="13">
    <w:name w:val="正文文本缩进 字符1"/>
    <w:link w:val="ac"/>
    <w:rsid w:val="001A003B"/>
    <w:rPr>
      <w:rFonts w:ascii="黑体" w:eastAsia="黑体"/>
      <w:b/>
      <w:bCs/>
      <w:sz w:val="44"/>
      <w:szCs w:val="24"/>
    </w:rPr>
  </w:style>
  <w:style w:type="character" w:customStyle="1" w:styleId="Char">
    <w:name w:val="页脚 Char"/>
    <w:rsid w:val="001A003B"/>
    <w:rPr>
      <w:kern w:val="2"/>
      <w:sz w:val="18"/>
      <w:szCs w:val="18"/>
    </w:rPr>
  </w:style>
  <w:style w:type="character" w:customStyle="1" w:styleId="Char0">
    <w:name w:val="页眉 Char"/>
    <w:rsid w:val="001A003B"/>
    <w:rPr>
      <w:kern w:val="2"/>
      <w:sz w:val="18"/>
      <w:szCs w:val="18"/>
    </w:rPr>
  </w:style>
  <w:style w:type="character" w:customStyle="1" w:styleId="14">
    <w:name w:val="正文文本 字符1"/>
    <w:link w:val="ad"/>
    <w:rsid w:val="001A003B"/>
    <w:rPr>
      <w:szCs w:val="24"/>
    </w:rPr>
  </w:style>
  <w:style w:type="character" w:customStyle="1" w:styleId="21">
    <w:name w:val="正文文本 2 字符1"/>
    <w:link w:val="22"/>
    <w:rsid w:val="001A003B"/>
    <w:rPr>
      <w:color w:val="666699"/>
      <w:sz w:val="18"/>
      <w:szCs w:val="24"/>
    </w:rPr>
  </w:style>
  <w:style w:type="character" w:customStyle="1" w:styleId="31">
    <w:name w:val="正文文本 3 字符1"/>
    <w:link w:val="32"/>
    <w:rsid w:val="001A003B"/>
    <w:rPr>
      <w:sz w:val="18"/>
      <w:szCs w:val="24"/>
    </w:rPr>
  </w:style>
  <w:style w:type="paragraph" w:customStyle="1" w:styleId="ae">
    <w:rsid w:val="001A003B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character" w:styleId="af">
    <w:name w:val="page number"/>
    <w:basedOn w:val="a0"/>
    <w:rsid w:val="001A003B"/>
  </w:style>
  <w:style w:type="character" w:styleId="af0">
    <w:name w:val="Hyperlink"/>
    <w:uiPriority w:val="99"/>
    <w:rsid w:val="001A003B"/>
    <w:rPr>
      <w:color w:val="0000FF"/>
      <w:u w:val="single"/>
    </w:rPr>
  </w:style>
  <w:style w:type="paragraph" w:customStyle="1" w:styleId="Default">
    <w:name w:val="Default"/>
    <w:rsid w:val="001A003B"/>
    <w:pPr>
      <w:widowControl w:val="0"/>
      <w:autoSpaceDE w:val="0"/>
      <w:autoSpaceDN w:val="0"/>
      <w:adjustRightInd w:val="0"/>
    </w:pPr>
    <w:rPr>
      <w:rFonts w:ascii="T 1" w:eastAsia="T 1" w:hAnsi="Times New Roman" w:cs="T 1"/>
      <w:color w:val="000000"/>
      <w:kern w:val="0"/>
      <w:sz w:val="24"/>
      <w:szCs w:val="24"/>
    </w:rPr>
  </w:style>
  <w:style w:type="paragraph" w:styleId="32">
    <w:name w:val="Body Text 3"/>
    <w:basedOn w:val="a"/>
    <w:link w:val="31"/>
    <w:rsid w:val="001A003B"/>
    <w:pPr>
      <w:spacing w:afterLines="0" w:after="0"/>
      <w:ind w:firstLineChars="0" w:firstLine="0"/>
      <w:jc w:val="center"/>
    </w:pPr>
    <w:rPr>
      <w:rFonts w:asciiTheme="minorHAnsi" w:eastAsiaTheme="minorEastAsia" w:hAnsiTheme="minorHAnsi"/>
      <w:sz w:val="18"/>
      <w:szCs w:val="24"/>
    </w:rPr>
  </w:style>
  <w:style w:type="character" w:customStyle="1" w:styleId="33">
    <w:name w:val="正文文本 3 字符"/>
    <w:basedOn w:val="a0"/>
    <w:uiPriority w:val="99"/>
    <w:semiHidden/>
    <w:rsid w:val="001A003B"/>
    <w:rPr>
      <w:rFonts w:ascii="Times New Roman" w:eastAsia="宋体" w:hAnsi="Times New Roman"/>
      <w:sz w:val="16"/>
      <w:szCs w:val="16"/>
    </w:rPr>
  </w:style>
  <w:style w:type="paragraph" w:styleId="22">
    <w:name w:val="Body Text 2"/>
    <w:basedOn w:val="a"/>
    <w:link w:val="21"/>
    <w:rsid w:val="001A003B"/>
    <w:pPr>
      <w:spacing w:afterLines="0" w:after="0"/>
      <w:ind w:firstLineChars="0" w:firstLine="0"/>
      <w:jc w:val="center"/>
    </w:pPr>
    <w:rPr>
      <w:rFonts w:asciiTheme="minorHAnsi" w:eastAsiaTheme="minorEastAsia" w:hAnsiTheme="minorHAnsi"/>
      <w:color w:val="666699"/>
      <w:sz w:val="18"/>
      <w:szCs w:val="24"/>
    </w:rPr>
  </w:style>
  <w:style w:type="character" w:customStyle="1" w:styleId="23">
    <w:name w:val="正文文本 2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c">
    <w:name w:val="Body Text Indent"/>
    <w:basedOn w:val="a"/>
    <w:link w:val="13"/>
    <w:rsid w:val="001A003B"/>
    <w:pPr>
      <w:spacing w:afterLines="0" w:after="0"/>
      <w:ind w:firstLineChars="1000" w:firstLine="4417"/>
    </w:pPr>
    <w:rPr>
      <w:rFonts w:ascii="黑体" w:eastAsia="黑体" w:hAnsiTheme="minorHAnsi"/>
      <w:b/>
      <w:bCs/>
      <w:sz w:val="44"/>
      <w:szCs w:val="24"/>
    </w:rPr>
  </w:style>
  <w:style w:type="character" w:customStyle="1" w:styleId="af1">
    <w:name w:val="正文文本缩进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b">
    <w:name w:val="Date"/>
    <w:basedOn w:val="a"/>
    <w:next w:val="a"/>
    <w:link w:val="12"/>
    <w:rsid w:val="001A003B"/>
    <w:pPr>
      <w:spacing w:afterLines="0" w:after="0"/>
      <w:ind w:leftChars="2500" w:left="100" w:firstLineChars="0" w:firstLine="0"/>
    </w:pPr>
    <w:rPr>
      <w:rFonts w:asciiTheme="minorHAnsi" w:eastAsiaTheme="minorEastAsia" w:hAnsiTheme="minorHAnsi"/>
      <w:b/>
      <w:bCs/>
      <w:szCs w:val="24"/>
    </w:rPr>
  </w:style>
  <w:style w:type="character" w:customStyle="1" w:styleId="af2">
    <w:name w:val="日期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a">
    <w:name w:val="Balloon Text"/>
    <w:basedOn w:val="a"/>
    <w:link w:val="11"/>
    <w:rsid w:val="001A003B"/>
    <w:pPr>
      <w:spacing w:afterLines="0" w:after="0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f3">
    <w:name w:val="批注框文本 字符"/>
    <w:basedOn w:val="a0"/>
    <w:uiPriority w:val="99"/>
    <w:semiHidden/>
    <w:rsid w:val="001A003B"/>
    <w:rPr>
      <w:rFonts w:ascii="Times New Roman" w:eastAsia="宋体" w:hAnsi="Times New Roman"/>
      <w:sz w:val="18"/>
      <w:szCs w:val="18"/>
    </w:rPr>
  </w:style>
  <w:style w:type="paragraph" w:styleId="a9">
    <w:name w:val="No Spacing"/>
    <w:link w:val="a8"/>
    <w:qFormat/>
    <w:rsid w:val="001A003B"/>
    <w:rPr>
      <w:rFonts w:ascii="Calibri" w:hAnsi="Calibri"/>
      <w:sz w:val="22"/>
    </w:rPr>
  </w:style>
  <w:style w:type="paragraph" w:styleId="ad">
    <w:name w:val="Body Text"/>
    <w:basedOn w:val="a"/>
    <w:link w:val="14"/>
    <w:rsid w:val="001A003B"/>
    <w:pPr>
      <w:spacing w:afterLines="0" w:after="0"/>
      <w:ind w:firstLineChars="0" w:firstLine="0"/>
      <w:jc w:val="center"/>
    </w:pPr>
    <w:rPr>
      <w:rFonts w:asciiTheme="minorHAnsi" w:eastAsiaTheme="minorEastAsia" w:hAnsiTheme="minorHAnsi"/>
      <w:szCs w:val="24"/>
    </w:rPr>
  </w:style>
  <w:style w:type="character" w:customStyle="1" w:styleId="af4">
    <w:name w:val="正文文本 字符"/>
    <w:basedOn w:val="a0"/>
    <w:uiPriority w:val="99"/>
    <w:semiHidden/>
    <w:rsid w:val="001A003B"/>
    <w:rPr>
      <w:rFonts w:ascii="Times New Roman" w:eastAsia="宋体" w:hAnsi="Times New Roman"/>
    </w:rPr>
  </w:style>
  <w:style w:type="paragraph" w:styleId="af5">
    <w:name w:val="Title"/>
    <w:basedOn w:val="a"/>
    <w:next w:val="a"/>
    <w:link w:val="15"/>
    <w:qFormat/>
    <w:rsid w:val="001A003B"/>
    <w:pPr>
      <w:spacing w:before="240" w:afterLines="0" w:after="60"/>
      <w:ind w:firstLineChars="0" w:firstLine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6">
    <w:name w:val="标题 字符"/>
    <w:basedOn w:val="a0"/>
    <w:uiPriority w:val="10"/>
    <w:rsid w:val="001A00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5">
    <w:name w:val="标题 字符1"/>
    <w:link w:val="af5"/>
    <w:rsid w:val="001A003B"/>
    <w:rPr>
      <w:rFonts w:ascii="Cambria" w:eastAsia="宋体" w:hAnsi="Cambria" w:cs="Times New Roman"/>
      <w:b/>
      <w:bCs/>
      <w:sz w:val="32"/>
      <w:szCs w:val="32"/>
    </w:rPr>
  </w:style>
  <w:style w:type="character" w:styleId="af7">
    <w:name w:val="FollowedHyperlink"/>
    <w:basedOn w:val="a0"/>
    <w:uiPriority w:val="99"/>
    <w:semiHidden/>
    <w:unhideWhenUsed/>
    <w:rsid w:val="001A003B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4364D"/>
    <w:pPr>
      <w:keepNext/>
      <w:keepLines/>
      <w:widowControl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4364D"/>
    <w:pPr>
      <w:widowControl/>
      <w:spacing w:afterLines="0"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4364D"/>
    <w:pPr>
      <w:widowControl/>
      <w:spacing w:afterLines="0"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4364D"/>
    <w:pPr>
      <w:widowControl/>
      <w:spacing w:afterLines="0"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A7FE-B4C0-409D-B741-3CF02B24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小黑</cp:lastModifiedBy>
  <cp:revision>131</cp:revision>
  <dcterms:created xsi:type="dcterms:W3CDTF">2019-08-27T12:09:00Z</dcterms:created>
  <dcterms:modified xsi:type="dcterms:W3CDTF">2020-01-07T01:38:00Z</dcterms:modified>
</cp:coreProperties>
</file>