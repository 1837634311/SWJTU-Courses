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48F" w:rsidRDefault="003B148F" w:rsidP="003B148F">
      <w:pPr>
        <w:pStyle w:val="a5"/>
        <w:widowControl/>
        <w:jc w:val="center"/>
        <w:outlineLvl w:val="0"/>
        <w:rPr>
          <w:rFonts w:ascii="黑体" w:eastAsia="黑体" w:hAnsi="宋体" w:hint="eastAsia"/>
          <w:b/>
          <w:bCs/>
          <w:sz w:val="28"/>
        </w:rPr>
      </w:pPr>
      <w:bookmarkStart w:id="0" w:name="_Toc282629562"/>
      <w:bookmarkStart w:id="1" w:name="_Toc282629593"/>
      <w:r>
        <w:rPr>
          <w:rFonts w:ascii="黑体" w:eastAsia="黑体" w:hAnsi="宋体" w:hint="eastAsia"/>
          <w:b/>
          <w:bCs/>
          <w:sz w:val="28"/>
        </w:rPr>
        <w:t>数据结构试卷（九）</w:t>
      </w:r>
      <w:bookmarkEnd w:id="0"/>
      <w:bookmarkEnd w:id="1"/>
    </w:p>
    <w:p w:rsidR="003B148F" w:rsidRDefault="003B148F" w:rsidP="003B148F">
      <w:pPr>
        <w:pStyle w:val="a5"/>
        <w:widowControl/>
        <w:ind w:left="318" w:hangingChars="151" w:hanging="318"/>
        <w:rPr>
          <w:rFonts w:hAnsi="宋体" w:hint="eastAsia"/>
          <w:b/>
          <w:bCs/>
        </w:rPr>
      </w:pPr>
    </w:p>
    <w:p w:rsidR="003B148F" w:rsidRDefault="003B148F" w:rsidP="003B148F">
      <w:pPr>
        <w:pStyle w:val="a5"/>
        <w:widowControl/>
        <w:ind w:left="318" w:hangingChars="151" w:hanging="318"/>
        <w:rPr>
          <w:rFonts w:hAnsi="宋体" w:hint="eastAsia"/>
          <w:b/>
          <w:bCs/>
        </w:rPr>
      </w:pPr>
      <w:r>
        <w:rPr>
          <w:rFonts w:hAnsi="宋体" w:hint="eastAsia"/>
          <w:b/>
          <w:bCs/>
        </w:rPr>
        <w:t>一、选择题(30分)</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1．下列程序段的时间复杂度为（  ）。</w:t>
      </w:r>
    </w:p>
    <w:p w:rsidR="003B148F" w:rsidRDefault="003B148F" w:rsidP="003B148F">
      <w:pPr>
        <w:pStyle w:val="a5"/>
        <w:widowControl/>
        <w:tabs>
          <w:tab w:val="left" w:pos="-2058"/>
          <w:tab w:val="left" w:pos="294"/>
          <w:tab w:val="left" w:pos="2086"/>
          <w:tab w:val="left" w:pos="3808"/>
          <w:tab w:val="left" w:pos="5474"/>
        </w:tabs>
        <w:ind w:leftChars="146" w:left="307" w:firstLineChars="3" w:firstLine="6"/>
        <w:rPr>
          <w:rFonts w:ascii="Times New Roman" w:hAnsi="Times New Roman" w:cs="Times New Roman" w:hint="eastAsia"/>
        </w:rPr>
      </w:pPr>
      <w:r>
        <w:rPr>
          <w:rFonts w:ascii="Times New Roman" w:hAnsi="Times New Roman" w:cs="Times New Roman" w:hint="eastAsia"/>
        </w:rPr>
        <w:t>for(i=0</w:t>
      </w:r>
      <w:r>
        <w:rPr>
          <w:rFonts w:ascii="Times New Roman" w:hAnsi="Times New Roman" w:cs="Times New Roman" w:hint="eastAsia"/>
        </w:rPr>
        <w:t>；</w:t>
      </w:r>
      <w:r>
        <w:rPr>
          <w:rFonts w:ascii="Times New Roman" w:hAnsi="Times New Roman" w:cs="Times New Roman" w:hint="eastAsia"/>
        </w:rPr>
        <w:t xml:space="preserve"> i&lt;m</w:t>
      </w:r>
      <w:r>
        <w:rPr>
          <w:rFonts w:ascii="Times New Roman" w:hAnsi="Times New Roman" w:cs="Times New Roman" w:hint="eastAsia"/>
        </w:rPr>
        <w:t>；</w:t>
      </w:r>
      <w:r>
        <w:rPr>
          <w:rFonts w:ascii="Times New Roman" w:hAnsi="Times New Roman" w:cs="Times New Roman" w:hint="eastAsia"/>
        </w:rPr>
        <w:t xml:space="preserve"> i++) for(j=0</w:t>
      </w:r>
      <w:r>
        <w:rPr>
          <w:rFonts w:ascii="Times New Roman" w:hAnsi="Times New Roman" w:cs="Times New Roman" w:hint="eastAsia"/>
        </w:rPr>
        <w:t>；</w:t>
      </w:r>
      <w:r>
        <w:rPr>
          <w:rFonts w:ascii="Times New Roman" w:hAnsi="Times New Roman" w:cs="Times New Roman" w:hint="eastAsia"/>
        </w:rPr>
        <w:t xml:space="preserve"> j&lt;t</w:t>
      </w:r>
      <w:r>
        <w:rPr>
          <w:rFonts w:ascii="Times New Roman" w:hAnsi="Times New Roman" w:cs="Times New Roman" w:hint="eastAsia"/>
        </w:rPr>
        <w:t>；</w:t>
      </w:r>
      <w:r>
        <w:rPr>
          <w:rFonts w:ascii="Times New Roman" w:hAnsi="Times New Roman" w:cs="Times New Roman" w:hint="eastAsia"/>
        </w:rPr>
        <w:t xml:space="preserve"> j++) c[i][j]=0</w:t>
      </w:r>
      <w:r>
        <w:rPr>
          <w:rFonts w:ascii="Times New Roman" w:hAnsi="Times New Roman" w:cs="Times New Roman" w:hint="eastAsia"/>
        </w:rPr>
        <w:t>；</w:t>
      </w:r>
    </w:p>
    <w:p w:rsidR="003B148F" w:rsidRDefault="003B148F" w:rsidP="003B148F">
      <w:pPr>
        <w:pStyle w:val="a5"/>
        <w:widowControl/>
        <w:tabs>
          <w:tab w:val="left" w:pos="-2058"/>
          <w:tab w:val="left" w:pos="294"/>
          <w:tab w:val="left" w:pos="2086"/>
          <w:tab w:val="left" w:pos="3808"/>
          <w:tab w:val="left" w:pos="5474"/>
        </w:tabs>
        <w:ind w:leftChars="146" w:left="307" w:firstLineChars="3" w:firstLine="6"/>
        <w:rPr>
          <w:rFonts w:ascii="Times New Roman" w:hAnsi="Times New Roman" w:cs="Times New Roman" w:hint="eastAsia"/>
        </w:rPr>
      </w:pPr>
      <w:r>
        <w:rPr>
          <w:rFonts w:ascii="Times New Roman" w:hAnsi="Times New Roman" w:cs="Times New Roman" w:hint="eastAsia"/>
        </w:rPr>
        <w:t>for(i=0</w:t>
      </w:r>
      <w:r>
        <w:rPr>
          <w:rFonts w:ascii="Times New Roman" w:hAnsi="Times New Roman" w:cs="Times New Roman" w:hint="eastAsia"/>
        </w:rPr>
        <w:t>；</w:t>
      </w:r>
      <w:r>
        <w:rPr>
          <w:rFonts w:ascii="Times New Roman" w:hAnsi="Times New Roman" w:cs="Times New Roman" w:hint="eastAsia"/>
        </w:rPr>
        <w:t xml:space="preserve"> i&lt;m</w:t>
      </w:r>
      <w:r>
        <w:rPr>
          <w:rFonts w:ascii="Times New Roman" w:hAnsi="Times New Roman" w:cs="Times New Roman" w:hint="eastAsia"/>
        </w:rPr>
        <w:t>；</w:t>
      </w:r>
      <w:r>
        <w:rPr>
          <w:rFonts w:ascii="Times New Roman" w:hAnsi="Times New Roman" w:cs="Times New Roman" w:hint="eastAsia"/>
        </w:rPr>
        <w:t xml:space="preserve"> i++) for(j=0</w:t>
      </w:r>
      <w:r>
        <w:rPr>
          <w:rFonts w:ascii="Times New Roman" w:hAnsi="Times New Roman" w:cs="Times New Roman" w:hint="eastAsia"/>
        </w:rPr>
        <w:t>；</w:t>
      </w:r>
      <w:r>
        <w:rPr>
          <w:rFonts w:ascii="Times New Roman" w:hAnsi="Times New Roman" w:cs="Times New Roman" w:hint="eastAsia"/>
        </w:rPr>
        <w:t xml:space="preserve"> j&lt;t</w:t>
      </w:r>
      <w:r>
        <w:rPr>
          <w:rFonts w:ascii="Times New Roman" w:hAnsi="Times New Roman" w:cs="Times New Roman" w:hint="eastAsia"/>
        </w:rPr>
        <w:t>；</w:t>
      </w:r>
      <w:r>
        <w:rPr>
          <w:rFonts w:ascii="Times New Roman" w:hAnsi="Times New Roman" w:cs="Times New Roman" w:hint="eastAsia"/>
        </w:rPr>
        <w:t xml:space="preserve"> j++) for(k=0</w:t>
      </w:r>
      <w:r>
        <w:rPr>
          <w:rFonts w:ascii="Times New Roman" w:hAnsi="Times New Roman" w:cs="Times New Roman" w:hint="eastAsia"/>
        </w:rPr>
        <w:t>；</w:t>
      </w:r>
      <w:r>
        <w:rPr>
          <w:rFonts w:ascii="Times New Roman" w:hAnsi="Times New Roman" w:cs="Times New Roman" w:hint="eastAsia"/>
        </w:rPr>
        <w:t xml:space="preserve"> k&lt;n</w:t>
      </w:r>
      <w:r>
        <w:rPr>
          <w:rFonts w:ascii="Times New Roman" w:hAnsi="Times New Roman" w:cs="Times New Roman" w:hint="eastAsia"/>
        </w:rPr>
        <w:t>；</w:t>
      </w:r>
      <w:r>
        <w:rPr>
          <w:rFonts w:ascii="Times New Roman" w:hAnsi="Times New Roman" w:cs="Times New Roman" w:hint="eastAsia"/>
        </w:rPr>
        <w:t xml:space="preserve"> k++) c[i][j]=c[i][j]+a[i][k]*b[k][j]</w:t>
      </w:r>
      <w:r>
        <w:rPr>
          <w:rFonts w:ascii="Times New Roman" w:hAnsi="Times New Roman" w:cs="Times New Roman" w:hint="eastAsia"/>
        </w:rPr>
        <w:t>；</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ab/>
        <w:t>(A) O(m*n*t)</w:t>
      </w:r>
      <w:r>
        <w:rPr>
          <w:rFonts w:hAnsi="宋体" w:hint="eastAsia"/>
        </w:rPr>
        <w:tab/>
        <w:t>(B) O(m+n+t)</w:t>
      </w:r>
      <w:r>
        <w:rPr>
          <w:rFonts w:hAnsi="宋体" w:hint="eastAsia"/>
        </w:rPr>
        <w:tab/>
        <w:t>(C) O(m+n*t)</w:t>
      </w:r>
      <w:r>
        <w:rPr>
          <w:rFonts w:hAnsi="宋体" w:hint="eastAsia"/>
        </w:rPr>
        <w:tab/>
        <w:t>(D) O(m*t+n)</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2．设顺序线性表中有n个数据元素，则删除表中第i个元素需要移动（  ）个元素。</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ab/>
        <w:t>(A) n-i</w:t>
      </w:r>
      <w:r>
        <w:rPr>
          <w:rFonts w:hAnsi="宋体" w:hint="eastAsia"/>
        </w:rPr>
        <w:tab/>
        <w:t>(B) n+l -i</w:t>
      </w:r>
      <w:r>
        <w:rPr>
          <w:rFonts w:hAnsi="宋体" w:hint="eastAsia"/>
        </w:rPr>
        <w:tab/>
        <w:t>(C) n-1-i</w:t>
      </w:r>
      <w:r>
        <w:rPr>
          <w:rFonts w:hAnsi="宋体" w:hint="eastAsia"/>
        </w:rPr>
        <w:tab/>
        <w:t>(D) i</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3．设F是由T</w:t>
      </w:r>
      <w:r>
        <w:rPr>
          <w:rFonts w:hAnsi="宋体"/>
        </w:rPr>
        <w:t>1</w:t>
      </w:r>
      <w:r>
        <w:rPr>
          <w:rFonts w:hAnsi="宋体" w:hint="eastAsia"/>
        </w:rPr>
        <w:t>、T2和T3三棵树组成的森林，与F对应的二叉树为B，T1、T2和T3的结点数分别为</w:t>
      </w:r>
      <w:r>
        <w:rPr>
          <w:rFonts w:hAnsi="宋体"/>
        </w:rPr>
        <w:t>N1</w:t>
      </w:r>
      <w:r>
        <w:rPr>
          <w:rFonts w:hAnsi="宋体" w:hint="eastAsia"/>
        </w:rPr>
        <w:t>、N2和N3，则二叉树B的根结点的左子树的结点数为（   ）。</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rPr>
      </w:pPr>
      <w:r>
        <w:rPr>
          <w:rFonts w:hAnsi="宋体" w:hint="eastAsia"/>
        </w:rPr>
        <w:t xml:space="preserve"> </w:t>
      </w:r>
      <w:r>
        <w:rPr>
          <w:rFonts w:hAnsi="宋体" w:hint="eastAsia"/>
        </w:rPr>
        <w:tab/>
        <w:t xml:space="preserve">(A) </w:t>
      </w:r>
      <w:r>
        <w:rPr>
          <w:rFonts w:hAnsi="宋体"/>
        </w:rPr>
        <w:t>N1-1</w:t>
      </w:r>
      <w:r>
        <w:rPr>
          <w:rFonts w:hAnsi="宋体" w:hint="eastAsia"/>
        </w:rPr>
        <w:tab/>
        <w:t xml:space="preserve">(B) </w:t>
      </w:r>
      <w:r>
        <w:rPr>
          <w:rFonts w:hAnsi="宋体"/>
        </w:rPr>
        <w:t>N2-1</w:t>
      </w:r>
      <w:r>
        <w:rPr>
          <w:rFonts w:hAnsi="宋体" w:hint="eastAsia"/>
        </w:rPr>
        <w:tab/>
        <w:t xml:space="preserve">(C) </w:t>
      </w:r>
      <w:r>
        <w:rPr>
          <w:rFonts w:hAnsi="宋体"/>
        </w:rPr>
        <w:t>N2+N3</w:t>
      </w:r>
      <w:r>
        <w:rPr>
          <w:rFonts w:hAnsi="宋体" w:hint="eastAsia"/>
        </w:rPr>
        <w:tab/>
        <w:t xml:space="preserve">(D) </w:t>
      </w:r>
      <w:r>
        <w:rPr>
          <w:rFonts w:hAnsi="宋体"/>
        </w:rPr>
        <w:t>N1+N3</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4．利用直接插入排序法的思想建立一个有序线性表的时间复杂度为（  ）。</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 xml:space="preserve">   (A) O(n)</w:t>
      </w:r>
      <w:r>
        <w:rPr>
          <w:rFonts w:hAnsi="宋体" w:hint="eastAsia"/>
        </w:rPr>
        <w:tab/>
        <w:t>(B) O(</w:t>
      </w:r>
      <w:r>
        <w:rPr>
          <w:rFonts w:hAnsi="宋体"/>
        </w:rPr>
        <w:t>nlog</w:t>
      </w:r>
      <w:r>
        <w:rPr>
          <w:rFonts w:hAnsi="宋体"/>
          <w:vertAlign w:val="subscript"/>
        </w:rPr>
        <w:t>2</w:t>
      </w:r>
      <w:r>
        <w:rPr>
          <w:rFonts w:hAnsi="宋体"/>
        </w:rPr>
        <w:t>n</w:t>
      </w:r>
      <w:r>
        <w:rPr>
          <w:rFonts w:hAnsi="宋体" w:hint="eastAsia"/>
        </w:rPr>
        <w:t>)</w:t>
      </w:r>
      <w:r>
        <w:rPr>
          <w:rFonts w:hAnsi="宋体" w:hint="eastAsia"/>
        </w:rPr>
        <w:tab/>
        <w:t>(C) O(n</w:t>
      </w:r>
      <w:r>
        <w:rPr>
          <w:rFonts w:hAnsi="宋体" w:hint="eastAsia"/>
          <w:vertAlign w:val="superscript"/>
        </w:rPr>
        <w:t>2</w:t>
      </w:r>
      <w:r>
        <w:rPr>
          <w:rFonts w:hAnsi="宋体" w:hint="eastAsia"/>
        </w:rPr>
        <w:t>)</w:t>
      </w:r>
      <w:r>
        <w:rPr>
          <w:rFonts w:hAnsi="宋体" w:hint="eastAsia"/>
        </w:rPr>
        <w:tab/>
        <w:t>(D) O(1</w:t>
      </w:r>
      <w:r>
        <w:rPr>
          <w:rFonts w:hAnsi="宋体"/>
        </w:rPr>
        <w:t>o</w:t>
      </w:r>
      <w:r>
        <w:rPr>
          <w:rFonts w:hAnsi="宋体" w:hint="eastAsia"/>
        </w:rPr>
        <w:t>g</w:t>
      </w:r>
      <w:r>
        <w:rPr>
          <w:rFonts w:hAnsi="宋体" w:hint="eastAsia"/>
          <w:vertAlign w:val="subscript"/>
        </w:rPr>
        <w:t>2</w:t>
      </w:r>
      <w:r>
        <w:rPr>
          <w:rFonts w:hAnsi="宋体" w:hint="eastAsia"/>
        </w:rPr>
        <w:t>n)</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5．设指针变量</w:t>
      </w:r>
      <w:r>
        <w:rPr>
          <w:rFonts w:hAnsi="宋体"/>
        </w:rPr>
        <w:t>p</w:t>
      </w:r>
      <w:r>
        <w:rPr>
          <w:rFonts w:hAnsi="宋体" w:hint="eastAsia"/>
        </w:rPr>
        <w:t>指向双向链表中结点A，指针变量</w:t>
      </w:r>
      <w:r>
        <w:rPr>
          <w:rFonts w:hAnsi="宋体"/>
        </w:rPr>
        <w:t>s</w:t>
      </w:r>
      <w:r>
        <w:rPr>
          <w:rFonts w:hAnsi="宋体" w:hint="eastAsia"/>
        </w:rPr>
        <w:t>指向被插入的结点X，则在结点A的后面插入结点X的操作序列为（  ）。</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ascii="Times New Roman" w:hAnsi="Times New Roman" w:cs="Times New Roman"/>
        </w:rPr>
      </w:pPr>
      <w:r>
        <w:rPr>
          <w:rFonts w:ascii="Times New Roman" w:hAnsi="Times New Roman" w:cs="Times New Roman" w:hint="eastAsia"/>
        </w:rPr>
        <w:tab/>
      </w:r>
      <w:r>
        <w:rPr>
          <w:rFonts w:hAnsi="宋体" w:hint="eastAsia"/>
        </w:rPr>
        <w:t>(A)</w:t>
      </w:r>
      <w:r>
        <w:rPr>
          <w:rFonts w:ascii="Times New Roman" w:hAnsi="Times New Roman" w:cs="Times New Roman" w:hint="eastAsia"/>
        </w:rPr>
        <w:t xml:space="preserve"> p-&gt;right=s</w:t>
      </w:r>
      <w:r>
        <w:rPr>
          <w:rFonts w:ascii="Times New Roman" w:hAnsi="Times New Roman" w:cs="Times New Roman" w:hint="eastAsia"/>
        </w:rPr>
        <w:t>；</w:t>
      </w:r>
      <w:r>
        <w:rPr>
          <w:rFonts w:ascii="Times New Roman" w:hAnsi="Times New Roman" w:cs="Times New Roman" w:hint="eastAsia"/>
        </w:rPr>
        <w:t xml:space="preserve"> s-&gt;left=p</w:t>
      </w:r>
      <w:r>
        <w:rPr>
          <w:rFonts w:ascii="Times New Roman" w:hAnsi="Times New Roman" w:cs="Times New Roman"/>
        </w:rPr>
        <w:t>；</w:t>
      </w:r>
      <w:r>
        <w:rPr>
          <w:rFonts w:ascii="Times New Roman" w:hAnsi="Times New Roman" w:cs="Times New Roman" w:hint="eastAsia"/>
        </w:rPr>
        <w:t xml:space="preserve"> p-&gt;right-&gt;left=s</w:t>
      </w:r>
      <w:r>
        <w:rPr>
          <w:rFonts w:ascii="Times New Roman" w:hAnsi="Times New Roman" w:cs="Times New Roman" w:hint="eastAsia"/>
        </w:rPr>
        <w:t>；</w:t>
      </w:r>
      <w:r>
        <w:rPr>
          <w:rFonts w:ascii="Times New Roman" w:hAnsi="Times New Roman" w:cs="Times New Roman" w:hint="eastAsia"/>
        </w:rPr>
        <w:t xml:space="preserve"> s-&gt;right=p-&gt;right</w:t>
      </w:r>
      <w:r>
        <w:rPr>
          <w:rFonts w:ascii="Times New Roman" w:hAnsi="Times New Roman" w:cs="Times New Roman" w:hint="eastAsia"/>
        </w:rPr>
        <w:t>；</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ascii="Times New Roman" w:hAnsi="Times New Roman" w:cs="Times New Roman" w:hint="eastAsia"/>
        </w:rPr>
      </w:pPr>
      <w:r>
        <w:rPr>
          <w:rFonts w:ascii="Times New Roman" w:hAnsi="Times New Roman" w:cs="Times New Roman" w:hint="eastAsia"/>
        </w:rPr>
        <w:tab/>
      </w:r>
      <w:r>
        <w:rPr>
          <w:rFonts w:hAnsi="宋体" w:hint="eastAsia"/>
        </w:rPr>
        <w:t>(B)</w:t>
      </w:r>
      <w:r>
        <w:rPr>
          <w:rFonts w:hAnsi="宋体"/>
        </w:rPr>
        <w:t xml:space="preserve"> </w:t>
      </w:r>
      <w:r>
        <w:rPr>
          <w:rFonts w:ascii="Times New Roman" w:hAnsi="Times New Roman" w:cs="Times New Roman" w:hint="eastAsia"/>
        </w:rPr>
        <w:t>s-&gt;left=p</w:t>
      </w:r>
      <w:r>
        <w:rPr>
          <w:rFonts w:ascii="Times New Roman" w:hAnsi="Times New Roman" w:cs="Times New Roman" w:hint="eastAsia"/>
        </w:rPr>
        <w:t>；</w:t>
      </w:r>
      <w:r>
        <w:rPr>
          <w:rFonts w:ascii="Times New Roman" w:hAnsi="Times New Roman" w:cs="Times New Roman" w:hint="eastAsia"/>
        </w:rPr>
        <w:t>s-&gt;right=p-&gt;right</w:t>
      </w:r>
      <w:r>
        <w:rPr>
          <w:rFonts w:ascii="Times New Roman" w:hAnsi="Times New Roman" w:cs="Times New Roman" w:hint="eastAsia"/>
        </w:rPr>
        <w:t>；</w:t>
      </w:r>
      <w:r>
        <w:rPr>
          <w:rFonts w:ascii="Times New Roman" w:hAnsi="Times New Roman" w:cs="Times New Roman" w:hint="eastAsia"/>
        </w:rPr>
        <w:t>p-&gt;right=s</w:t>
      </w:r>
      <w:r>
        <w:rPr>
          <w:rFonts w:ascii="Times New Roman" w:hAnsi="Times New Roman" w:cs="Times New Roman" w:hint="eastAsia"/>
        </w:rPr>
        <w:t>；</w:t>
      </w:r>
      <w:r>
        <w:rPr>
          <w:rFonts w:ascii="Times New Roman" w:hAnsi="Times New Roman" w:cs="Times New Roman" w:hint="eastAsia"/>
        </w:rPr>
        <w:t xml:space="preserve"> p-&gt;right-&gt;left=s</w:t>
      </w:r>
      <w:r>
        <w:rPr>
          <w:rFonts w:ascii="Times New Roman" w:hAnsi="Times New Roman" w:cs="Times New Roman" w:hint="eastAsia"/>
        </w:rPr>
        <w:t>；</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ascii="Times New Roman" w:hAnsi="Times New Roman" w:cs="Times New Roman" w:hint="eastAsia"/>
        </w:rPr>
      </w:pPr>
      <w:r>
        <w:rPr>
          <w:rFonts w:ascii="Times New Roman" w:hAnsi="Times New Roman" w:cs="Times New Roman" w:hint="eastAsia"/>
        </w:rPr>
        <w:tab/>
      </w:r>
      <w:r>
        <w:rPr>
          <w:rFonts w:hAnsi="宋体" w:hint="eastAsia"/>
        </w:rPr>
        <w:t>(C)</w:t>
      </w:r>
      <w:r>
        <w:rPr>
          <w:rFonts w:ascii="Times New Roman" w:hAnsi="Times New Roman" w:cs="Times New Roman" w:hint="eastAsia"/>
        </w:rPr>
        <w:t xml:space="preserve"> p-&gt;right=s</w:t>
      </w:r>
      <w:r>
        <w:rPr>
          <w:rFonts w:ascii="Times New Roman" w:hAnsi="Times New Roman" w:cs="Times New Roman" w:hint="eastAsia"/>
        </w:rPr>
        <w:t>；</w:t>
      </w:r>
      <w:r>
        <w:rPr>
          <w:rFonts w:ascii="Times New Roman" w:hAnsi="Times New Roman" w:cs="Times New Roman" w:hint="eastAsia"/>
        </w:rPr>
        <w:t xml:space="preserve"> p-&gt;right-&gt;left=s</w:t>
      </w:r>
      <w:r>
        <w:rPr>
          <w:rFonts w:ascii="Times New Roman" w:hAnsi="Times New Roman" w:cs="Times New Roman" w:hint="eastAsia"/>
        </w:rPr>
        <w:t>；</w:t>
      </w:r>
      <w:r>
        <w:rPr>
          <w:rFonts w:ascii="Times New Roman" w:hAnsi="Times New Roman" w:cs="Times New Roman" w:hint="eastAsia"/>
        </w:rPr>
        <w:t xml:space="preserve"> s-&gt;left=p</w:t>
      </w:r>
      <w:r>
        <w:rPr>
          <w:rFonts w:ascii="Times New Roman" w:hAnsi="Times New Roman" w:cs="Times New Roman" w:hint="eastAsia"/>
        </w:rPr>
        <w:t>；</w:t>
      </w:r>
      <w:r>
        <w:rPr>
          <w:rFonts w:ascii="Times New Roman" w:hAnsi="Times New Roman" w:cs="Times New Roman" w:hint="eastAsia"/>
        </w:rPr>
        <w:t xml:space="preserve"> s-&gt;right=p-&gt;right</w:t>
      </w:r>
      <w:r>
        <w:rPr>
          <w:rFonts w:ascii="Times New Roman" w:hAnsi="Times New Roman" w:cs="Times New Roman" w:hint="eastAsia"/>
        </w:rPr>
        <w:t>；</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ascii="Times New Roman" w:hAnsi="Times New Roman" w:cs="Times New Roman" w:hint="eastAsia"/>
        </w:rPr>
      </w:pPr>
      <w:r>
        <w:rPr>
          <w:rFonts w:ascii="Times New Roman" w:hAnsi="Times New Roman" w:cs="Times New Roman" w:hint="eastAsia"/>
        </w:rPr>
        <w:tab/>
      </w:r>
      <w:r>
        <w:rPr>
          <w:rFonts w:hAnsi="宋体" w:hint="eastAsia"/>
        </w:rPr>
        <w:t>(D)</w:t>
      </w:r>
      <w:r>
        <w:rPr>
          <w:rFonts w:ascii="Times New Roman" w:hAnsi="Times New Roman" w:cs="Times New Roman" w:hint="eastAsia"/>
        </w:rPr>
        <w:t xml:space="preserve"> s-&gt;left=p</w:t>
      </w:r>
      <w:r>
        <w:rPr>
          <w:rFonts w:ascii="Times New Roman" w:hAnsi="Times New Roman" w:cs="Times New Roman" w:hint="eastAsia"/>
        </w:rPr>
        <w:t>；</w:t>
      </w:r>
      <w:r>
        <w:rPr>
          <w:rFonts w:ascii="Times New Roman" w:hAnsi="Times New Roman" w:cs="Times New Roman" w:hint="eastAsia"/>
        </w:rPr>
        <w:t>s-&gt;right=p-&gt;right</w:t>
      </w:r>
      <w:r>
        <w:rPr>
          <w:rFonts w:ascii="Times New Roman" w:hAnsi="Times New Roman" w:cs="Times New Roman" w:hint="eastAsia"/>
        </w:rPr>
        <w:t>；</w:t>
      </w:r>
      <w:r>
        <w:rPr>
          <w:rFonts w:ascii="Times New Roman" w:hAnsi="Times New Roman" w:cs="Times New Roman" w:hint="eastAsia"/>
        </w:rPr>
        <w:t>p-&gt;right-&gt;left=s</w:t>
      </w:r>
      <w:r>
        <w:rPr>
          <w:rFonts w:ascii="Times New Roman" w:hAnsi="Times New Roman" w:cs="Times New Roman" w:hint="eastAsia"/>
        </w:rPr>
        <w:t>；</w:t>
      </w:r>
      <w:r>
        <w:rPr>
          <w:rFonts w:ascii="Times New Roman" w:hAnsi="Times New Roman" w:cs="Times New Roman" w:hint="eastAsia"/>
        </w:rPr>
        <w:t xml:space="preserve"> p-&gt;right=s</w:t>
      </w:r>
      <w:r>
        <w:rPr>
          <w:rFonts w:ascii="Times New Roman" w:hAnsi="Times New Roman" w:cs="Times New Roman" w:hint="eastAsia"/>
        </w:rPr>
        <w:t>；</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6．下列各种排序算法中平均时间复杂度为O</w:t>
      </w:r>
      <w:r>
        <w:rPr>
          <w:rFonts w:hAnsi="宋体"/>
        </w:rPr>
        <w:t>(n</w:t>
      </w:r>
      <w:r>
        <w:rPr>
          <w:rFonts w:hAnsi="宋体"/>
          <w:vertAlign w:val="superscript"/>
        </w:rPr>
        <w:t>2</w:t>
      </w:r>
      <w:r>
        <w:rPr>
          <w:rFonts w:hAnsi="宋体"/>
        </w:rPr>
        <w:t>)</w:t>
      </w:r>
      <w:r>
        <w:rPr>
          <w:rFonts w:hAnsi="宋体" w:hint="eastAsia"/>
        </w:rPr>
        <w:t>是（   ）。</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rPr>
        <w:tab/>
        <w:t>(</w:t>
      </w:r>
      <w:r>
        <w:rPr>
          <w:rFonts w:hAnsi="宋体" w:hint="eastAsia"/>
        </w:rPr>
        <w:t>A) 快速排序</w:t>
      </w:r>
      <w:r>
        <w:rPr>
          <w:rFonts w:hAnsi="宋体" w:hint="eastAsia"/>
        </w:rPr>
        <w:tab/>
        <w:t>(B) 堆排序</w:t>
      </w:r>
      <w:r>
        <w:rPr>
          <w:rFonts w:hAnsi="宋体"/>
        </w:rPr>
        <w:tab/>
      </w:r>
      <w:r>
        <w:rPr>
          <w:rFonts w:hAnsi="宋体" w:hint="eastAsia"/>
        </w:rPr>
        <w:t>(C) 归并排序</w:t>
      </w:r>
      <w:r>
        <w:rPr>
          <w:rFonts w:hAnsi="宋体"/>
        </w:rPr>
        <w:tab/>
      </w:r>
      <w:r>
        <w:rPr>
          <w:rFonts w:hAnsi="宋体" w:hint="eastAsia"/>
        </w:rPr>
        <w:t>(D) 冒泡排序</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7．设输入序列1、2、3、…、n经过栈作用后，输出序列中的第一个元素是n，则输出序列中的第</w:t>
      </w:r>
      <w:r>
        <w:rPr>
          <w:rFonts w:hAnsi="宋体"/>
        </w:rPr>
        <w:t>i</w:t>
      </w:r>
      <w:r>
        <w:rPr>
          <w:rFonts w:hAnsi="宋体" w:hint="eastAsia"/>
        </w:rPr>
        <w:t>个输出元素是（  ）。</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ab/>
        <w:t>(A) n-i</w:t>
      </w:r>
      <w:r>
        <w:rPr>
          <w:rFonts w:hAnsi="宋体" w:hint="eastAsia"/>
        </w:rPr>
        <w:tab/>
        <w:t>(B) n-1-i</w:t>
      </w:r>
      <w:r>
        <w:rPr>
          <w:rFonts w:hAnsi="宋体" w:hint="eastAsia"/>
        </w:rPr>
        <w:tab/>
        <w:t>(C) n+l -i</w:t>
      </w:r>
      <w:r>
        <w:rPr>
          <w:rFonts w:hAnsi="宋体" w:hint="eastAsia"/>
        </w:rPr>
        <w:tab/>
        <w:t>(D) 不能确定</w:t>
      </w:r>
    </w:p>
    <w:p w:rsidR="003B148F" w:rsidRDefault="003B148F" w:rsidP="003B148F">
      <w:pPr>
        <w:widowControl/>
        <w:tabs>
          <w:tab w:val="left" w:pos="2100"/>
          <w:tab w:val="left" w:pos="4200"/>
          <w:tab w:val="left" w:pos="6300"/>
        </w:tabs>
        <w:ind w:left="315" w:hangingChars="150" w:hanging="315"/>
        <w:rPr>
          <w:rFonts w:hint="eastAsia"/>
        </w:rPr>
      </w:pPr>
      <w:r>
        <w:rPr>
          <w:rFonts w:hAnsi="宋体" w:hint="eastAsia"/>
        </w:rPr>
        <w:t>8</w:t>
      </w:r>
      <w:r>
        <w:rPr>
          <w:rFonts w:hAnsi="宋体" w:hint="eastAsia"/>
        </w:rPr>
        <w:t>．</w:t>
      </w:r>
      <w:r>
        <w:rPr>
          <w:rFonts w:hint="eastAsia"/>
        </w:rPr>
        <w:t>设散列表中有</w:t>
      </w:r>
      <w:r>
        <w:t>m</w:t>
      </w:r>
      <w:r>
        <w:rPr>
          <w:rFonts w:hint="eastAsia"/>
        </w:rPr>
        <w:t>个存储单元，散列函数</w:t>
      </w:r>
      <w:r>
        <w:t>H(key)</w:t>
      </w:r>
      <w:r>
        <w:rPr>
          <w:rFonts w:hint="eastAsia"/>
        </w:rPr>
        <w:t xml:space="preserve">= </w:t>
      </w:r>
      <w:r>
        <w:t>key</w:t>
      </w:r>
      <w:r>
        <w:rPr>
          <w:rFonts w:hint="eastAsia"/>
        </w:rPr>
        <w:t xml:space="preserve"> </w:t>
      </w:r>
      <w:r>
        <w:t>%</w:t>
      </w:r>
      <w:r>
        <w:rPr>
          <w:rFonts w:hint="eastAsia"/>
        </w:rPr>
        <w:t xml:space="preserve"> </w:t>
      </w:r>
      <w:r>
        <w:t>p</w:t>
      </w:r>
      <w:r>
        <w:rPr>
          <w:rFonts w:hint="eastAsia"/>
        </w:rPr>
        <w:t>，则</w:t>
      </w:r>
      <w:r>
        <w:t>p</w:t>
      </w:r>
      <w:r>
        <w:rPr>
          <w:rFonts w:hint="eastAsia"/>
        </w:rPr>
        <w:t>最好选择</w:t>
      </w:r>
      <w:r>
        <w:t>（</w:t>
      </w:r>
      <w:r>
        <w:t xml:space="preserve">  </w:t>
      </w:r>
      <w:r>
        <w:t>）</w:t>
      </w:r>
      <w:r>
        <w:rPr>
          <w:rFonts w:hint="eastAsia"/>
        </w:rPr>
        <w:t>。</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ab/>
        <w:t xml:space="preserve">(A) </w:t>
      </w:r>
      <w:r>
        <w:rPr>
          <w:rFonts w:hint="eastAsia"/>
        </w:rPr>
        <w:t>小于等于</w:t>
      </w:r>
      <w:r>
        <w:t>m</w:t>
      </w:r>
      <w:r>
        <w:rPr>
          <w:rFonts w:hint="eastAsia"/>
        </w:rPr>
        <w:t>的最大奇数</w:t>
      </w:r>
      <w:r>
        <w:rPr>
          <w:rFonts w:hAnsi="宋体" w:hint="eastAsia"/>
        </w:rPr>
        <w:tab/>
        <w:t xml:space="preserve">(B) </w:t>
      </w:r>
      <w:r>
        <w:rPr>
          <w:rFonts w:hint="eastAsia"/>
        </w:rPr>
        <w:t>小于等于</w:t>
      </w:r>
      <w:r>
        <w:t>m</w:t>
      </w:r>
      <w:r>
        <w:rPr>
          <w:rFonts w:hint="eastAsia"/>
        </w:rPr>
        <w:t>的最大素数</w:t>
      </w:r>
    </w:p>
    <w:p w:rsidR="003B148F" w:rsidRDefault="003B148F" w:rsidP="003B148F">
      <w:pPr>
        <w:pStyle w:val="a5"/>
        <w:widowControl/>
        <w:tabs>
          <w:tab w:val="left" w:pos="-2058"/>
          <w:tab w:val="left" w:pos="294"/>
          <w:tab w:val="left" w:pos="2086"/>
          <w:tab w:val="left" w:pos="3780"/>
          <w:tab w:val="left" w:pos="5474"/>
        </w:tabs>
        <w:ind w:left="307" w:hangingChars="146" w:hanging="307"/>
        <w:rPr>
          <w:rFonts w:hAnsi="宋体" w:hint="eastAsia"/>
        </w:rPr>
      </w:pPr>
      <w:r>
        <w:rPr>
          <w:rFonts w:hAnsi="宋体" w:hint="eastAsia"/>
        </w:rPr>
        <w:tab/>
        <w:t xml:space="preserve">(C) </w:t>
      </w:r>
      <w:r>
        <w:rPr>
          <w:rFonts w:hint="eastAsia"/>
        </w:rPr>
        <w:t>小于等于</w:t>
      </w:r>
      <w:r>
        <w:t>m</w:t>
      </w:r>
      <w:r>
        <w:rPr>
          <w:rFonts w:hint="eastAsia"/>
        </w:rPr>
        <w:t>的最大偶数</w:t>
      </w:r>
      <w:r>
        <w:rPr>
          <w:rFonts w:hAnsi="宋体" w:hint="eastAsia"/>
        </w:rPr>
        <w:tab/>
        <w:t xml:space="preserve">(D) </w:t>
      </w:r>
      <w:r>
        <w:rPr>
          <w:rFonts w:hint="eastAsia"/>
        </w:rPr>
        <w:t>小于等于</w:t>
      </w:r>
      <w:r>
        <w:t>m</w:t>
      </w:r>
      <w:r>
        <w:rPr>
          <w:rFonts w:hint="eastAsia"/>
        </w:rPr>
        <w:t>的最大合数</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9．设在一棵度数为3的树中，度数为3的结点数有2个，度数为2的结点数有1个，度数为1的结点数有2个，那么度数为0的结点数有（  ）个。</w:t>
      </w:r>
    </w:p>
    <w:p w:rsidR="003B148F" w:rsidRDefault="003B148F" w:rsidP="003B148F">
      <w:pPr>
        <w:pStyle w:val="a5"/>
        <w:widowControl/>
        <w:tabs>
          <w:tab w:val="left" w:pos="-2058"/>
          <w:tab w:val="left" w:pos="294"/>
          <w:tab w:val="left" w:pos="2086"/>
          <w:tab w:val="left" w:pos="3808"/>
          <w:tab w:val="left" w:pos="5474"/>
        </w:tabs>
        <w:ind w:left="307" w:hangingChars="146" w:hanging="307"/>
        <w:rPr>
          <w:rFonts w:hAnsi="宋体" w:hint="eastAsia"/>
        </w:rPr>
      </w:pPr>
      <w:r>
        <w:rPr>
          <w:rFonts w:hAnsi="宋体" w:hint="eastAsia"/>
        </w:rPr>
        <w:tab/>
        <w:t>(A) 4</w:t>
      </w:r>
      <w:r>
        <w:rPr>
          <w:rFonts w:hAnsi="宋体" w:hint="eastAsia"/>
        </w:rPr>
        <w:tab/>
        <w:t>(B) 5</w:t>
      </w:r>
      <w:r>
        <w:rPr>
          <w:rFonts w:hAnsi="宋体" w:hint="eastAsia"/>
        </w:rPr>
        <w:tab/>
        <w:t>(C) 6</w:t>
      </w:r>
      <w:r>
        <w:rPr>
          <w:rFonts w:hAnsi="宋体" w:hint="eastAsia"/>
        </w:rPr>
        <w:tab/>
        <w:t>(D) 7</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10</w:t>
      </w:r>
      <w:r>
        <w:rPr>
          <w:rFonts w:hAnsi="宋体"/>
        </w:rPr>
        <w:t>.</w:t>
      </w:r>
      <w:r>
        <w:rPr>
          <w:rFonts w:hAnsi="宋体" w:hint="eastAsia"/>
        </w:rPr>
        <w:t>设完全无向图中有</w:t>
      </w:r>
      <w:r>
        <w:rPr>
          <w:rFonts w:hAnsi="宋体"/>
        </w:rPr>
        <w:t>n</w:t>
      </w:r>
      <w:r>
        <w:rPr>
          <w:rFonts w:hAnsi="宋体" w:hint="eastAsia"/>
        </w:rPr>
        <w:t>个顶点，则该完全无向图中有（  ）条边。</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 xml:space="preserve">   (A) n(n-1)/2</w:t>
      </w:r>
      <w:r>
        <w:rPr>
          <w:rFonts w:hAnsi="宋体" w:hint="eastAsia"/>
        </w:rPr>
        <w:tab/>
        <w:t>(B) n(n-1)</w:t>
      </w:r>
      <w:r>
        <w:rPr>
          <w:rFonts w:hAnsi="宋体" w:hint="eastAsia"/>
        </w:rPr>
        <w:tab/>
        <w:t>(C) n(n+1)/2</w:t>
      </w:r>
      <w:r>
        <w:rPr>
          <w:rFonts w:hAnsi="宋体" w:hint="eastAsia"/>
        </w:rPr>
        <w:tab/>
        <w:t xml:space="preserve">(D) </w:t>
      </w:r>
      <w:r>
        <w:rPr>
          <w:rFonts w:hAnsi="宋体"/>
        </w:rPr>
        <w:t>(</w:t>
      </w:r>
      <w:r>
        <w:rPr>
          <w:rFonts w:hAnsi="宋体" w:hint="eastAsia"/>
        </w:rPr>
        <w:t>n-1</w:t>
      </w:r>
      <w:r>
        <w:rPr>
          <w:rFonts w:hAnsi="宋体"/>
        </w:rPr>
        <w:t>)</w:t>
      </w:r>
      <w:r>
        <w:rPr>
          <w:rFonts w:hAnsi="宋体" w:hint="eastAsia"/>
        </w:rPr>
        <w:t>/2</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11</w:t>
      </w:r>
      <w:r>
        <w:rPr>
          <w:rFonts w:hAnsi="宋体"/>
        </w:rPr>
        <w:t>.</w:t>
      </w:r>
      <w:r>
        <w:rPr>
          <w:rFonts w:hAnsi="宋体" w:hint="eastAsia"/>
        </w:rPr>
        <w:t>设顺序表的长度为</w:t>
      </w:r>
      <w:r>
        <w:rPr>
          <w:rFonts w:hAnsi="宋体"/>
        </w:rPr>
        <w:t>n</w:t>
      </w:r>
      <w:r>
        <w:rPr>
          <w:rFonts w:hAnsi="宋体" w:hint="eastAsia"/>
        </w:rPr>
        <w:t>，则顺序查找的平均比较次数为（  ）。</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ab/>
        <w:t>(A) n</w:t>
      </w:r>
      <w:r>
        <w:rPr>
          <w:rFonts w:hAnsi="宋体" w:hint="eastAsia"/>
        </w:rPr>
        <w:tab/>
        <w:t>(B) n/2</w:t>
      </w:r>
      <w:r>
        <w:rPr>
          <w:rFonts w:hAnsi="宋体" w:hint="eastAsia"/>
        </w:rPr>
        <w:tab/>
        <w:t>(C) (n+1)/2</w:t>
      </w:r>
      <w:r>
        <w:rPr>
          <w:rFonts w:hAnsi="宋体" w:hint="eastAsia"/>
        </w:rPr>
        <w:tab/>
        <w:t>(D) (n-1)/2</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12</w:t>
      </w:r>
      <w:r>
        <w:rPr>
          <w:rFonts w:hAnsi="宋体"/>
        </w:rPr>
        <w:t>.</w:t>
      </w:r>
      <w:r>
        <w:rPr>
          <w:rFonts w:hAnsi="宋体" w:hint="eastAsia"/>
        </w:rPr>
        <w:t>设有序表中的元素为</w:t>
      </w:r>
      <w:r>
        <w:rPr>
          <w:rFonts w:hAnsi="宋体"/>
        </w:rPr>
        <w:t>(</w:t>
      </w:r>
      <w:r>
        <w:rPr>
          <w:rFonts w:hAnsi="宋体" w:hint="eastAsia"/>
        </w:rPr>
        <w:t>13，18，24，35，47，50，62</w:t>
      </w:r>
      <w:r>
        <w:rPr>
          <w:rFonts w:hAnsi="宋体"/>
        </w:rPr>
        <w:t>)</w:t>
      </w:r>
      <w:r>
        <w:rPr>
          <w:rFonts w:hAnsi="宋体" w:hint="eastAsia"/>
        </w:rPr>
        <w:t>，则在其中利用二分法查找值为24的元素需要经过（  ）次比较。</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ab/>
        <w:t>(A) 1</w:t>
      </w:r>
      <w:r>
        <w:rPr>
          <w:rFonts w:hAnsi="宋体" w:hint="eastAsia"/>
        </w:rPr>
        <w:tab/>
        <w:t>(B) 2</w:t>
      </w:r>
      <w:r>
        <w:rPr>
          <w:rFonts w:hAnsi="宋体" w:hint="eastAsia"/>
        </w:rPr>
        <w:tab/>
        <w:t>(C) 3</w:t>
      </w:r>
      <w:r>
        <w:rPr>
          <w:rFonts w:hAnsi="宋体" w:hint="eastAsia"/>
        </w:rPr>
        <w:tab/>
        <w:t>(D) 4</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13</w:t>
      </w:r>
      <w:r>
        <w:rPr>
          <w:rFonts w:hAnsi="宋体"/>
        </w:rPr>
        <w:t>.</w:t>
      </w:r>
      <w:r>
        <w:rPr>
          <w:rFonts w:hAnsi="宋体" w:hint="eastAsia"/>
        </w:rPr>
        <w:t>设顺序线性表的长度为30，分成5块，每块6个元素，如果采用分块查找，则其平均查找长度为（  ）。</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ab/>
        <w:t>(A) 6</w:t>
      </w:r>
      <w:r>
        <w:rPr>
          <w:rFonts w:hAnsi="宋体" w:hint="eastAsia"/>
        </w:rPr>
        <w:tab/>
        <w:t>(B) 11</w:t>
      </w:r>
      <w:r>
        <w:rPr>
          <w:rFonts w:hAnsi="宋体" w:hint="eastAsia"/>
        </w:rPr>
        <w:tab/>
        <w:t>(C) 5</w:t>
      </w:r>
      <w:r>
        <w:rPr>
          <w:rFonts w:hAnsi="宋体" w:hint="eastAsia"/>
        </w:rPr>
        <w:tab/>
        <w:t>(D) 6</w:t>
      </w:r>
      <w:r>
        <w:rPr>
          <w:rFonts w:hAnsi="宋体"/>
        </w:rPr>
        <w:t>.</w:t>
      </w:r>
      <w:r>
        <w:rPr>
          <w:rFonts w:hAnsi="宋体" w:hint="eastAsia"/>
        </w:rPr>
        <w:t>5</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14</w:t>
      </w:r>
      <w:r>
        <w:rPr>
          <w:rFonts w:hAnsi="宋体"/>
        </w:rPr>
        <w:t>.</w:t>
      </w:r>
      <w:r>
        <w:rPr>
          <w:rFonts w:hAnsi="宋体" w:hint="eastAsia"/>
        </w:rPr>
        <w:t>设有向无环图G中的有向边集合E</w:t>
      </w:r>
      <w:r>
        <w:rPr>
          <w:rFonts w:ascii="Times New Roman" w:hAnsi="Times New Roman" w:cs="Times New Roman"/>
        </w:rPr>
        <w:t>={&lt;1</w:t>
      </w:r>
      <w:r>
        <w:rPr>
          <w:rFonts w:ascii="Times New Roman" w:hAnsi="Times New Roman" w:cs="Times New Roman" w:hint="eastAsia"/>
        </w:rPr>
        <w:t>，</w:t>
      </w:r>
      <w:r>
        <w:rPr>
          <w:rFonts w:ascii="Times New Roman" w:hAnsi="Times New Roman" w:cs="Times New Roman"/>
        </w:rPr>
        <w:t>2&gt;</w:t>
      </w:r>
      <w:r>
        <w:rPr>
          <w:rFonts w:ascii="Times New Roman" w:hAnsi="Times New Roman" w:cs="Times New Roman" w:hint="eastAsia"/>
        </w:rPr>
        <w:t>，</w:t>
      </w:r>
      <w:r>
        <w:rPr>
          <w:rFonts w:ascii="Times New Roman" w:hAnsi="Times New Roman" w:cs="Times New Roman"/>
        </w:rPr>
        <w:t>&lt;2</w:t>
      </w:r>
      <w:r>
        <w:rPr>
          <w:rFonts w:ascii="Times New Roman" w:hAnsi="Times New Roman" w:cs="Times New Roman" w:hint="eastAsia"/>
        </w:rPr>
        <w:t>，</w:t>
      </w:r>
      <w:r>
        <w:rPr>
          <w:rFonts w:ascii="Times New Roman" w:hAnsi="Times New Roman" w:cs="Times New Roman"/>
        </w:rPr>
        <w:t>3&gt;</w:t>
      </w:r>
      <w:r>
        <w:rPr>
          <w:rFonts w:ascii="Times New Roman" w:hAnsi="Times New Roman" w:cs="Times New Roman" w:hint="eastAsia"/>
        </w:rPr>
        <w:t>，</w:t>
      </w:r>
      <w:r>
        <w:rPr>
          <w:rFonts w:ascii="Times New Roman" w:hAnsi="Times New Roman" w:cs="Times New Roman"/>
        </w:rPr>
        <w:t>&lt;3</w:t>
      </w:r>
      <w:r>
        <w:rPr>
          <w:rFonts w:ascii="Times New Roman" w:hAnsi="Times New Roman" w:cs="Times New Roman" w:hint="eastAsia"/>
        </w:rPr>
        <w:t>，</w:t>
      </w:r>
      <w:r>
        <w:rPr>
          <w:rFonts w:ascii="Times New Roman" w:hAnsi="Times New Roman" w:cs="Times New Roman"/>
        </w:rPr>
        <w:t>4&gt;</w:t>
      </w:r>
      <w:r>
        <w:rPr>
          <w:rFonts w:ascii="Times New Roman" w:hAnsi="Times New Roman" w:cs="Times New Roman" w:hint="eastAsia"/>
        </w:rPr>
        <w:t>，</w:t>
      </w:r>
      <w:r>
        <w:rPr>
          <w:rFonts w:ascii="Times New Roman" w:hAnsi="Times New Roman" w:cs="Times New Roman"/>
        </w:rPr>
        <w:t>&lt;1</w:t>
      </w:r>
      <w:r>
        <w:rPr>
          <w:rFonts w:ascii="Times New Roman" w:hAnsi="Times New Roman" w:cs="Times New Roman" w:hint="eastAsia"/>
        </w:rPr>
        <w:t>，</w:t>
      </w:r>
      <w:r>
        <w:rPr>
          <w:rFonts w:ascii="Times New Roman" w:hAnsi="Times New Roman" w:cs="Times New Roman"/>
        </w:rPr>
        <w:t>4&gt;}</w:t>
      </w:r>
      <w:r>
        <w:rPr>
          <w:rFonts w:hAnsi="宋体" w:hint="eastAsia"/>
        </w:rPr>
        <w:t>，则下列属于该有向图G的一种拓扑排序序列的是（  ）。</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lastRenderedPageBreak/>
        <w:tab/>
        <w:t>(A) 1，2，3，4</w:t>
      </w:r>
      <w:r>
        <w:rPr>
          <w:rFonts w:hAnsi="宋体" w:hint="eastAsia"/>
        </w:rPr>
        <w:tab/>
        <w:t>(B) 2，3，4，1</w:t>
      </w:r>
      <w:r>
        <w:rPr>
          <w:rFonts w:hAnsi="宋体" w:hint="eastAsia"/>
        </w:rPr>
        <w:tab/>
        <w:t>(C) 1，4，2，3</w:t>
      </w:r>
      <w:r>
        <w:rPr>
          <w:rFonts w:hAnsi="宋体" w:hint="eastAsia"/>
        </w:rPr>
        <w:tab/>
        <w:t>(D) 1，2，4，3</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15</w:t>
      </w:r>
      <w:r>
        <w:rPr>
          <w:rFonts w:hAnsi="宋体"/>
        </w:rPr>
        <w:t>.</w:t>
      </w:r>
      <w:r>
        <w:rPr>
          <w:rFonts w:hAnsi="宋体" w:hint="eastAsia"/>
        </w:rPr>
        <w:t>设有一组初始记录关键字序列为</w:t>
      </w:r>
      <w:r>
        <w:rPr>
          <w:rFonts w:hAnsi="宋体"/>
        </w:rPr>
        <w:t>(</w:t>
      </w:r>
      <w:r>
        <w:rPr>
          <w:rFonts w:hAnsi="宋体" w:hint="eastAsia"/>
        </w:rPr>
        <w:t>34，76，45，18，26，54，92</w:t>
      </w:r>
      <w:r>
        <w:rPr>
          <w:rFonts w:hAnsi="宋体"/>
        </w:rPr>
        <w:t>)</w:t>
      </w:r>
      <w:r>
        <w:rPr>
          <w:rFonts w:hAnsi="宋体" w:hint="eastAsia"/>
        </w:rPr>
        <w:t>，则由这组记录关键字生成的二叉排序树的深度为（  ）。</w:t>
      </w:r>
    </w:p>
    <w:p w:rsidR="003B148F" w:rsidRDefault="003B148F" w:rsidP="003B148F">
      <w:pPr>
        <w:pStyle w:val="a5"/>
        <w:widowControl/>
        <w:tabs>
          <w:tab w:val="left" w:pos="-2058"/>
          <w:tab w:val="left" w:pos="266"/>
          <w:tab w:val="left" w:pos="2086"/>
          <w:tab w:val="left" w:pos="3808"/>
          <w:tab w:val="left" w:pos="5474"/>
        </w:tabs>
        <w:ind w:left="294" w:hangingChars="140" w:hanging="294"/>
        <w:rPr>
          <w:rFonts w:hAnsi="宋体" w:hint="eastAsia"/>
        </w:rPr>
      </w:pPr>
      <w:r>
        <w:rPr>
          <w:rFonts w:hAnsi="宋体" w:hint="eastAsia"/>
        </w:rPr>
        <w:tab/>
        <w:t>(A) 4</w:t>
      </w:r>
      <w:r>
        <w:rPr>
          <w:rFonts w:hAnsi="宋体" w:hint="eastAsia"/>
        </w:rPr>
        <w:tab/>
        <w:t>(B) 5</w:t>
      </w:r>
      <w:r>
        <w:rPr>
          <w:rFonts w:hAnsi="宋体" w:hint="eastAsia"/>
        </w:rPr>
        <w:tab/>
        <w:t>(C) 6</w:t>
      </w:r>
      <w:r>
        <w:rPr>
          <w:rFonts w:hAnsi="宋体" w:hint="eastAsia"/>
        </w:rPr>
        <w:tab/>
        <w:t>(D) 7</w:t>
      </w:r>
    </w:p>
    <w:p w:rsidR="003B148F" w:rsidRDefault="003B148F" w:rsidP="003B148F">
      <w:pPr>
        <w:pStyle w:val="a5"/>
        <w:widowControl/>
        <w:tabs>
          <w:tab w:val="left" w:pos="-2058"/>
          <w:tab w:val="left" w:pos="2086"/>
          <w:tab w:val="left" w:pos="3808"/>
          <w:tab w:val="left" w:pos="5474"/>
        </w:tabs>
        <w:ind w:left="318" w:hangingChars="151" w:hanging="318"/>
        <w:rPr>
          <w:rFonts w:hAnsi="宋体" w:hint="eastAsia"/>
          <w:b/>
          <w:bCs/>
        </w:rPr>
      </w:pPr>
      <w:r>
        <w:rPr>
          <w:rFonts w:hAnsi="宋体" w:hint="eastAsia"/>
          <w:b/>
          <w:bCs/>
        </w:rPr>
        <w:t>二、填空题(30分)</w:t>
      </w:r>
    </w:p>
    <w:p w:rsidR="003B148F" w:rsidRDefault="003B148F" w:rsidP="003B148F">
      <w:pPr>
        <w:pStyle w:val="a5"/>
        <w:widowControl/>
        <w:numPr>
          <w:ilvl w:val="0"/>
          <w:numId w:val="3"/>
        </w:numPr>
        <w:tabs>
          <w:tab w:val="clear" w:pos="360"/>
          <w:tab w:val="left" w:pos="-2058"/>
          <w:tab w:val="left" w:pos="510"/>
          <w:tab w:val="left" w:pos="2086"/>
          <w:tab w:val="left" w:pos="3808"/>
          <w:tab w:val="left" w:pos="5474"/>
        </w:tabs>
        <w:ind w:left="510" w:hanging="510"/>
        <w:rPr>
          <w:rFonts w:hAnsi="宋体" w:hint="eastAsia"/>
        </w:rPr>
      </w:pPr>
      <w:r>
        <w:rPr>
          <w:rFonts w:hAnsi="宋体" w:hint="eastAsia"/>
        </w:rPr>
        <w:t>设指针</w:t>
      </w:r>
      <w:r>
        <w:rPr>
          <w:rFonts w:hAnsi="宋体"/>
        </w:rPr>
        <w:t>p</w:t>
      </w:r>
      <w:r>
        <w:rPr>
          <w:rFonts w:hAnsi="宋体" w:hint="eastAsia"/>
        </w:rPr>
        <w:t>指向单链表中结点A，指针s指向被插入的结点X，则在结点A的前面插入结点X时的操作序列为：</w:t>
      </w:r>
    </w:p>
    <w:p w:rsidR="003B148F" w:rsidRDefault="003B148F" w:rsidP="003B148F">
      <w:pPr>
        <w:pStyle w:val="a5"/>
        <w:widowControl/>
        <w:tabs>
          <w:tab w:val="left" w:pos="-2058"/>
          <w:tab w:val="left" w:pos="510"/>
          <w:tab w:val="left" w:pos="2086"/>
          <w:tab w:val="left" w:pos="3808"/>
          <w:tab w:val="left" w:pos="5474"/>
        </w:tabs>
        <w:ind w:left="510"/>
        <w:rPr>
          <w:rFonts w:hAnsi="宋体" w:hint="eastAsia"/>
        </w:rPr>
      </w:pPr>
      <w:r>
        <w:rPr>
          <w:rFonts w:hAnsi="宋体"/>
        </w:rPr>
        <w:t>1)</w:t>
      </w:r>
      <w:r>
        <w:rPr>
          <w:rFonts w:hAnsi="宋体" w:hint="eastAsia"/>
        </w:rPr>
        <w:t xml:space="preserve"> s-&gt;next=</w:t>
      </w:r>
      <w:r>
        <w:rPr>
          <w:rFonts w:hAnsi="宋体"/>
        </w:rPr>
        <w:t>___________</w:t>
      </w:r>
      <w:r>
        <w:rPr>
          <w:rFonts w:hAnsi="宋体" w:hint="eastAsia"/>
        </w:rPr>
        <w:t>；2) p-&gt;ne</w:t>
      </w:r>
      <w:r>
        <w:rPr>
          <w:rFonts w:hAnsi="宋体"/>
        </w:rPr>
        <w:t>xt=s</w:t>
      </w:r>
      <w:r>
        <w:rPr>
          <w:rFonts w:hAnsi="宋体" w:hint="eastAsia"/>
        </w:rPr>
        <w:t>；3) t=p-&gt;data；</w:t>
      </w:r>
    </w:p>
    <w:p w:rsidR="003B148F" w:rsidRDefault="003B148F" w:rsidP="003B148F">
      <w:pPr>
        <w:pStyle w:val="a5"/>
        <w:widowControl/>
        <w:tabs>
          <w:tab w:val="left" w:pos="-2058"/>
          <w:tab w:val="left" w:pos="510"/>
          <w:tab w:val="left" w:pos="2835"/>
          <w:tab w:val="left" w:pos="3808"/>
          <w:tab w:val="left" w:pos="5474"/>
        </w:tabs>
        <w:ind w:left="510"/>
        <w:rPr>
          <w:rFonts w:hAnsi="宋体" w:hint="eastAsia"/>
        </w:rPr>
      </w:pPr>
      <w:r>
        <w:rPr>
          <w:rFonts w:hAnsi="宋体" w:hint="eastAsia"/>
        </w:rPr>
        <w:t>4) p-&gt;data=</w:t>
      </w:r>
      <w:r>
        <w:rPr>
          <w:rFonts w:hAnsi="宋体"/>
        </w:rPr>
        <w:t>___________；</w:t>
      </w:r>
      <w:r>
        <w:rPr>
          <w:rFonts w:hAnsi="宋体" w:hint="eastAsia"/>
        </w:rPr>
        <w:t>5) s-&gt;data=</w:t>
      </w:r>
      <w:r>
        <w:rPr>
          <w:rFonts w:hAnsi="宋体"/>
        </w:rPr>
        <w:t>t</w:t>
      </w:r>
      <w:r>
        <w:rPr>
          <w:rFonts w:hAnsi="宋体" w:hint="eastAsia"/>
        </w:rPr>
        <w:t>；</w:t>
      </w:r>
    </w:p>
    <w:p w:rsidR="003B148F" w:rsidRDefault="003B148F" w:rsidP="003B148F">
      <w:pPr>
        <w:pStyle w:val="a5"/>
        <w:widowControl/>
        <w:numPr>
          <w:ilvl w:val="0"/>
          <w:numId w:val="3"/>
        </w:numPr>
        <w:tabs>
          <w:tab w:val="clear" w:pos="360"/>
          <w:tab w:val="left" w:pos="-2058"/>
          <w:tab w:val="left" w:pos="510"/>
          <w:tab w:val="left" w:pos="2086"/>
          <w:tab w:val="left" w:pos="3808"/>
          <w:tab w:val="left" w:pos="5474"/>
        </w:tabs>
        <w:ind w:left="510" w:hanging="510"/>
        <w:rPr>
          <w:rFonts w:hAnsi="宋体" w:hint="eastAsia"/>
        </w:rPr>
      </w:pPr>
      <w:r>
        <w:rPr>
          <w:rFonts w:hAnsi="宋体" w:hint="eastAsia"/>
        </w:rPr>
        <w:t>设某棵完全二叉树中有100个结点，则该二叉树中有</w:t>
      </w:r>
      <w:r>
        <w:rPr>
          <w:rFonts w:hAnsi="宋体"/>
        </w:rPr>
        <w:t>______________</w:t>
      </w:r>
      <w:r>
        <w:rPr>
          <w:rFonts w:hAnsi="宋体" w:hint="eastAsia"/>
        </w:rPr>
        <w:t>个叶子结点。</w:t>
      </w:r>
    </w:p>
    <w:p w:rsidR="003B148F" w:rsidRDefault="003B148F" w:rsidP="003B148F">
      <w:pPr>
        <w:pStyle w:val="a5"/>
        <w:widowControl/>
        <w:numPr>
          <w:ilvl w:val="0"/>
          <w:numId w:val="3"/>
        </w:numPr>
        <w:tabs>
          <w:tab w:val="clear" w:pos="360"/>
          <w:tab w:val="left" w:pos="-2058"/>
          <w:tab w:val="left" w:pos="510"/>
          <w:tab w:val="left" w:pos="2086"/>
          <w:tab w:val="left" w:pos="3808"/>
          <w:tab w:val="left" w:pos="5474"/>
        </w:tabs>
        <w:ind w:left="510" w:hanging="510"/>
        <w:rPr>
          <w:rFonts w:hAnsi="宋体" w:hint="eastAsia"/>
        </w:rPr>
      </w:pPr>
      <w:r>
        <w:rPr>
          <w:rFonts w:hAnsi="宋体" w:hint="eastAsia"/>
        </w:rPr>
        <w:t>设某顺序循环队列中有</w:t>
      </w:r>
      <w:r>
        <w:rPr>
          <w:rFonts w:hAnsi="宋体"/>
        </w:rPr>
        <w:t>m</w:t>
      </w:r>
      <w:r>
        <w:rPr>
          <w:rFonts w:hAnsi="宋体" w:hint="eastAsia"/>
        </w:rPr>
        <w:t>个元素，且规定队头指针F指向队头元素的前一个位置，队尾指针R指向队尾元素的当前位置，则该循环队列中最多存储</w:t>
      </w:r>
      <w:r>
        <w:rPr>
          <w:rFonts w:hAnsi="宋体"/>
        </w:rPr>
        <w:t>_______</w:t>
      </w:r>
      <w:r>
        <w:rPr>
          <w:rFonts w:hAnsi="宋体" w:hint="eastAsia"/>
        </w:rPr>
        <w:t>队列元素。</w:t>
      </w:r>
    </w:p>
    <w:p w:rsidR="003B148F" w:rsidRDefault="003B148F" w:rsidP="003B148F">
      <w:pPr>
        <w:pStyle w:val="a5"/>
        <w:widowControl/>
        <w:numPr>
          <w:ilvl w:val="0"/>
          <w:numId w:val="3"/>
        </w:numPr>
        <w:tabs>
          <w:tab w:val="clear" w:pos="360"/>
          <w:tab w:val="left" w:pos="-2058"/>
          <w:tab w:val="left" w:pos="510"/>
          <w:tab w:val="left" w:pos="2086"/>
          <w:tab w:val="left" w:pos="3808"/>
          <w:tab w:val="left" w:pos="5474"/>
        </w:tabs>
        <w:ind w:left="510" w:hanging="510"/>
        <w:rPr>
          <w:rFonts w:hAnsi="宋体" w:hint="eastAsia"/>
        </w:rPr>
      </w:pPr>
      <w:r>
        <w:rPr>
          <w:rFonts w:hAnsi="宋体" w:hint="eastAsia"/>
        </w:rPr>
        <w:t>对一组初始关键字序列（40，50，95，20，15，70，60，45，10）进行冒泡排序，则第一趟需要进行相邻记录的比较的次数为</w:t>
      </w:r>
      <w:r>
        <w:rPr>
          <w:rFonts w:hAnsi="宋体"/>
        </w:rPr>
        <w:t>__________</w:t>
      </w:r>
      <w:r>
        <w:rPr>
          <w:rFonts w:hAnsi="宋体" w:hint="eastAsia"/>
        </w:rPr>
        <w:t>，在整个排序过程中最多需要进行</w:t>
      </w:r>
      <w:r>
        <w:rPr>
          <w:rFonts w:hAnsi="宋体"/>
        </w:rPr>
        <w:t>__________</w:t>
      </w:r>
      <w:r>
        <w:rPr>
          <w:rFonts w:hAnsi="宋体" w:hint="eastAsia"/>
        </w:rPr>
        <w:t>趟排序才可以完成。</w:t>
      </w:r>
    </w:p>
    <w:p w:rsidR="003B148F" w:rsidRDefault="003B148F" w:rsidP="003B148F">
      <w:pPr>
        <w:pStyle w:val="a5"/>
        <w:widowControl/>
        <w:numPr>
          <w:ilvl w:val="0"/>
          <w:numId w:val="3"/>
        </w:numPr>
        <w:tabs>
          <w:tab w:val="clear" w:pos="360"/>
          <w:tab w:val="left" w:pos="-2058"/>
          <w:tab w:val="left" w:pos="510"/>
          <w:tab w:val="left" w:pos="2086"/>
          <w:tab w:val="left" w:pos="3808"/>
          <w:tab w:val="left" w:pos="5474"/>
        </w:tabs>
        <w:ind w:left="510" w:hanging="510"/>
        <w:rPr>
          <w:rFonts w:hAnsi="宋体" w:hint="eastAsia"/>
        </w:rPr>
      </w:pPr>
      <w:r>
        <w:rPr>
          <w:rFonts w:hAnsi="宋体" w:hint="eastAsia"/>
        </w:rPr>
        <w:t>在堆排序和快速排序中，如果从平均情况下排序的速度最快的角度来考虑应最好选择</w:t>
      </w:r>
      <w:r>
        <w:rPr>
          <w:rFonts w:hAnsi="宋体"/>
        </w:rPr>
        <w:t>_________</w:t>
      </w:r>
      <w:r>
        <w:rPr>
          <w:rFonts w:hAnsi="宋体" w:hint="eastAsia"/>
        </w:rPr>
        <w:t>排序，如果从节省存储空间的角度来考虑则最好选择</w:t>
      </w:r>
      <w:r>
        <w:rPr>
          <w:rFonts w:hAnsi="宋体"/>
        </w:rPr>
        <w:t>________</w:t>
      </w:r>
      <w:r>
        <w:rPr>
          <w:rFonts w:hAnsi="宋体" w:hint="eastAsia"/>
        </w:rPr>
        <w:t>排序。</w:t>
      </w:r>
    </w:p>
    <w:p w:rsidR="003B148F" w:rsidRDefault="003B148F" w:rsidP="003B148F">
      <w:pPr>
        <w:pStyle w:val="a5"/>
        <w:widowControl/>
        <w:numPr>
          <w:ilvl w:val="0"/>
          <w:numId w:val="3"/>
        </w:numPr>
        <w:tabs>
          <w:tab w:val="clear" w:pos="360"/>
          <w:tab w:val="left" w:pos="510"/>
        </w:tabs>
        <w:ind w:left="510" w:hanging="510"/>
        <w:rPr>
          <w:rFonts w:hAnsi="宋体" w:hint="eastAsia"/>
        </w:rPr>
      </w:pPr>
      <w:r>
        <w:rPr>
          <w:rFonts w:hAnsi="宋体" w:hint="eastAsia"/>
        </w:rPr>
        <w:t>设一组初始记录关键字序列为</w:t>
      </w:r>
      <w:r>
        <w:rPr>
          <w:rFonts w:hAnsi="宋体"/>
        </w:rPr>
        <w:t>(</w:t>
      </w:r>
      <w:r>
        <w:rPr>
          <w:rFonts w:hAnsi="宋体" w:hint="eastAsia"/>
        </w:rPr>
        <w:t>20，12，42，31，18，14，28</w:t>
      </w:r>
      <w:r>
        <w:rPr>
          <w:rFonts w:hAnsi="宋体"/>
        </w:rPr>
        <w:t>)</w:t>
      </w:r>
      <w:r>
        <w:rPr>
          <w:rFonts w:hAnsi="宋体" w:hint="eastAsia"/>
        </w:rPr>
        <w:t>，则根据这些记录关键字构造的二叉排序树的平均查找长度是</w:t>
      </w:r>
      <w:r>
        <w:rPr>
          <w:rFonts w:hAnsi="宋体"/>
        </w:rPr>
        <w:t>_______________________________</w:t>
      </w:r>
      <w:r>
        <w:rPr>
          <w:rFonts w:hAnsi="宋体" w:hint="eastAsia"/>
        </w:rPr>
        <w:t>。</w:t>
      </w:r>
    </w:p>
    <w:p w:rsidR="003B148F" w:rsidRDefault="003B148F" w:rsidP="003B148F">
      <w:pPr>
        <w:pStyle w:val="a5"/>
        <w:widowControl/>
        <w:numPr>
          <w:ilvl w:val="0"/>
          <w:numId w:val="3"/>
        </w:numPr>
        <w:tabs>
          <w:tab w:val="clear" w:pos="360"/>
          <w:tab w:val="left" w:pos="510"/>
        </w:tabs>
        <w:ind w:left="510" w:hanging="510"/>
        <w:rPr>
          <w:rFonts w:hAnsi="宋体" w:hint="eastAsia"/>
        </w:rPr>
      </w:pPr>
      <w:r>
        <w:rPr>
          <w:rFonts w:hAnsi="宋体" w:hint="eastAsia"/>
        </w:rPr>
        <w:t>设一棵二叉树的中序遍历序列为BDCA，后序遍历序列为DBAC，则这棵二叉树的前序序列为</w:t>
      </w:r>
      <w:r>
        <w:rPr>
          <w:rFonts w:hAnsi="宋体"/>
        </w:rPr>
        <w:t>____________________</w:t>
      </w:r>
      <w:r>
        <w:rPr>
          <w:rFonts w:hAnsi="宋体" w:hint="eastAsia"/>
        </w:rPr>
        <w:t>。</w:t>
      </w:r>
    </w:p>
    <w:p w:rsidR="003B148F" w:rsidRDefault="003B148F" w:rsidP="003B148F">
      <w:pPr>
        <w:pStyle w:val="a5"/>
        <w:widowControl/>
        <w:numPr>
          <w:ilvl w:val="0"/>
          <w:numId w:val="3"/>
        </w:numPr>
        <w:tabs>
          <w:tab w:val="clear" w:pos="360"/>
          <w:tab w:val="left" w:pos="510"/>
        </w:tabs>
        <w:ind w:left="510" w:hanging="510"/>
        <w:rPr>
          <w:rFonts w:hAnsi="宋体" w:hint="eastAsia"/>
        </w:rPr>
      </w:pPr>
      <w:r>
        <w:rPr>
          <w:sz w:val="20"/>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57.5pt;margin-top:33.8pt;width:97.5pt;height:87pt;z-index:251660288;mso-position-horizontal:right">
            <v:imagedata r:id="rId7" o:title=""/>
            <w10:wrap type="square"/>
          </v:shape>
          <o:OLEObject Type="Embed" ProgID="PBrush" ShapeID="_x0000_s2050" DrawAspect="Content" ObjectID="_1450294088" r:id="rId8">
            <o:FieldCodes>\* MERGEFORMAT</o:FieldCodes>
          </o:OLEObject>
        </w:pict>
      </w:r>
      <w:r>
        <w:rPr>
          <w:rFonts w:hAnsi="宋体" w:hint="eastAsia"/>
        </w:rPr>
        <w:t>设用于通信的电文仅由8个字母组成，字母在电文中出现的频率分别为7、19、2、6、32、3、21、10，根据这些频率作为权值构造哈夫曼树，则这棵哈夫曼树的高度为</w:t>
      </w:r>
      <w:r>
        <w:rPr>
          <w:rFonts w:hAnsi="宋体"/>
        </w:rPr>
        <w:t>________________</w:t>
      </w:r>
      <w:r>
        <w:rPr>
          <w:rFonts w:hAnsi="宋体" w:hint="eastAsia"/>
        </w:rPr>
        <w:t>。</w:t>
      </w:r>
    </w:p>
    <w:p w:rsidR="003B148F" w:rsidRDefault="003B148F" w:rsidP="003B148F">
      <w:pPr>
        <w:pStyle w:val="a5"/>
        <w:widowControl/>
        <w:numPr>
          <w:ilvl w:val="0"/>
          <w:numId w:val="3"/>
        </w:numPr>
        <w:tabs>
          <w:tab w:val="clear" w:pos="360"/>
          <w:tab w:val="left" w:pos="510"/>
        </w:tabs>
        <w:ind w:left="510" w:hanging="510"/>
        <w:rPr>
          <w:rFonts w:hAnsi="宋体" w:hint="eastAsia"/>
        </w:rPr>
      </w:pPr>
      <w:r>
        <w:rPr>
          <w:rFonts w:hAnsi="宋体" w:hint="eastAsia"/>
        </w:rPr>
        <w:t>设一组记录关键字序列为</w:t>
      </w:r>
      <w:r>
        <w:rPr>
          <w:rFonts w:hAnsi="宋体"/>
        </w:rPr>
        <w:t>(80</w:t>
      </w:r>
      <w:r>
        <w:rPr>
          <w:rFonts w:hAnsi="宋体" w:hint="eastAsia"/>
        </w:rPr>
        <w:t>，70，33，65，24，56，48</w:t>
      </w:r>
      <w:r>
        <w:rPr>
          <w:rFonts w:hAnsi="宋体"/>
        </w:rPr>
        <w:t>)</w:t>
      </w:r>
      <w:r>
        <w:rPr>
          <w:rFonts w:hAnsi="宋体" w:hint="eastAsia"/>
        </w:rPr>
        <w:t>，则用筛选法建成的初始堆为</w:t>
      </w:r>
      <w:r>
        <w:rPr>
          <w:rFonts w:hAnsi="宋体"/>
        </w:rPr>
        <w:t>_______________________</w:t>
      </w:r>
      <w:r>
        <w:rPr>
          <w:rFonts w:hAnsi="宋体" w:hint="eastAsia"/>
        </w:rPr>
        <w:t>。</w:t>
      </w:r>
    </w:p>
    <w:p w:rsidR="003B148F" w:rsidRDefault="003B148F" w:rsidP="003B148F">
      <w:pPr>
        <w:pStyle w:val="a5"/>
        <w:widowControl/>
        <w:numPr>
          <w:ilvl w:val="0"/>
          <w:numId w:val="3"/>
        </w:numPr>
        <w:tabs>
          <w:tab w:val="clear" w:pos="360"/>
          <w:tab w:val="left" w:pos="510"/>
        </w:tabs>
        <w:ind w:left="510" w:hanging="510"/>
        <w:rPr>
          <w:rFonts w:hAnsi="宋体" w:hint="eastAsia"/>
        </w:rPr>
      </w:pPr>
      <w:r>
        <w:rPr>
          <w:rFonts w:hAnsi="宋体" w:hint="eastAsia"/>
        </w:rPr>
        <w:t>设无向图G（如右图所示），则其最小生成树上所有边的权值之和为</w:t>
      </w:r>
      <w:r>
        <w:rPr>
          <w:rFonts w:hAnsi="宋体"/>
        </w:rPr>
        <w:t>_________________</w:t>
      </w:r>
      <w:r>
        <w:rPr>
          <w:rFonts w:hAnsi="宋体" w:hint="eastAsia"/>
        </w:rPr>
        <w:t>。</w:t>
      </w:r>
    </w:p>
    <w:p w:rsidR="003B148F" w:rsidRDefault="003B148F" w:rsidP="003B148F">
      <w:pPr>
        <w:pStyle w:val="a5"/>
        <w:widowControl/>
        <w:ind w:left="317" w:hangingChars="151" w:hanging="317"/>
        <w:rPr>
          <w:rFonts w:hAnsi="宋体" w:hint="eastAsia"/>
        </w:rPr>
      </w:pPr>
    </w:p>
    <w:p w:rsidR="003B148F" w:rsidRDefault="003B148F" w:rsidP="003B148F">
      <w:pPr>
        <w:pStyle w:val="a5"/>
        <w:widowControl/>
        <w:ind w:left="318" w:hangingChars="151" w:hanging="318"/>
        <w:rPr>
          <w:rFonts w:hAnsi="宋体" w:hint="eastAsia"/>
          <w:b/>
          <w:bCs/>
        </w:rPr>
      </w:pPr>
      <w:r>
        <w:rPr>
          <w:rFonts w:hAnsi="宋体" w:hint="eastAsia"/>
          <w:b/>
          <w:bCs/>
        </w:rPr>
        <w:t>三、判断题(20分)</w:t>
      </w:r>
    </w:p>
    <w:p w:rsidR="003B148F" w:rsidRDefault="003B148F" w:rsidP="003B148F">
      <w:pPr>
        <w:pStyle w:val="a5"/>
        <w:widowControl/>
        <w:numPr>
          <w:ilvl w:val="2"/>
          <w:numId w:val="4"/>
        </w:numPr>
        <w:tabs>
          <w:tab w:val="clear" w:pos="1515"/>
          <w:tab w:val="left" w:pos="420"/>
        </w:tabs>
        <w:ind w:left="420" w:hanging="420"/>
        <w:rPr>
          <w:rFonts w:hAnsi="宋体" w:hint="eastAsia"/>
        </w:rPr>
      </w:pPr>
      <w:r>
        <w:rPr>
          <w:rFonts w:hAnsi="宋体" w:hint="eastAsia"/>
        </w:rPr>
        <w:t>有向图的邻接表和逆邻接表中表结点的个数不一定相等。(  )</w:t>
      </w:r>
    </w:p>
    <w:p w:rsidR="003B148F" w:rsidRDefault="003B148F" w:rsidP="003B148F">
      <w:pPr>
        <w:pStyle w:val="a5"/>
        <w:widowControl/>
        <w:numPr>
          <w:ilvl w:val="2"/>
          <w:numId w:val="4"/>
        </w:numPr>
        <w:tabs>
          <w:tab w:val="clear" w:pos="1515"/>
          <w:tab w:val="left" w:pos="420"/>
        </w:tabs>
        <w:ind w:left="420" w:hanging="420"/>
        <w:rPr>
          <w:rFonts w:hAnsi="宋体" w:hint="eastAsia"/>
        </w:rPr>
      </w:pPr>
      <w:r>
        <w:rPr>
          <w:rFonts w:hAnsi="宋体" w:hint="eastAsia"/>
        </w:rPr>
        <w:t>对链表进行插入和删除操作时不必移动链表中结点。(  )</w:t>
      </w:r>
    </w:p>
    <w:p w:rsidR="003B148F" w:rsidRDefault="003B148F" w:rsidP="003B148F">
      <w:pPr>
        <w:pStyle w:val="a5"/>
        <w:widowControl/>
        <w:numPr>
          <w:ilvl w:val="2"/>
          <w:numId w:val="4"/>
        </w:numPr>
        <w:tabs>
          <w:tab w:val="clear" w:pos="1515"/>
          <w:tab w:val="left" w:pos="420"/>
        </w:tabs>
        <w:ind w:left="420" w:hanging="420"/>
        <w:rPr>
          <w:rFonts w:hAnsi="宋体" w:hint="eastAsia"/>
        </w:rPr>
      </w:pPr>
      <w:r>
        <w:rPr>
          <w:rFonts w:hAnsi="宋体" w:hint="eastAsia"/>
        </w:rPr>
        <w:t>子串“ABC”在主串</w:t>
      </w:r>
      <w:r>
        <w:rPr>
          <w:rFonts w:hAnsi="宋体"/>
        </w:rPr>
        <w:t>“AABCABCD</w:t>
      </w:r>
      <w:r>
        <w:rPr>
          <w:rFonts w:hAnsi="宋体" w:hint="eastAsia"/>
        </w:rPr>
        <w:t>”中的位置为2。(  )</w:t>
      </w:r>
    </w:p>
    <w:p w:rsidR="003B148F" w:rsidRDefault="003B148F" w:rsidP="003B148F">
      <w:pPr>
        <w:pStyle w:val="a5"/>
        <w:widowControl/>
        <w:numPr>
          <w:ilvl w:val="2"/>
          <w:numId w:val="4"/>
        </w:numPr>
        <w:tabs>
          <w:tab w:val="clear" w:pos="1515"/>
          <w:tab w:val="left" w:pos="420"/>
        </w:tabs>
        <w:ind w:left="420" w:hanging="420"/>
        <w:rPr>
          <w:rFonts w:hAnsi="宋体" w:hint="eastAsia"/>
        </w:rPr>
      </w:pPr>
      <w:r>
        <w:rPr>
          <w:rFonts w:hAnsi="宋体" w:hint="eastAsia"/>
        </w:rPr>
        <w:t>若一个叶子结点是某二叉树的中序遍历序列的最后一个结点，则它必是该二叉树的先序遍历序列中的最后一个结点。(  )</w:t>
      </w:r>
    </w:p>
    <w:p w:rsidR="003B148F" w:rsidRDefault="003B148F" w:rsidP="003B148F">
      <w:pPr>
        <w:pStyle w:val="a5"/>
        <w:widowControl/>
        <w:numPr>
          <w:ilvl w:val="2"/>
          <w:numId w:val="4"/>
        </w:numPr>
        <w:tabs>
          <w:tab w:val="clear" w:pos="1515"/>
          <w:tab w:val="left" w:pos="420"/>
        </w:tabs>
        <w:ind w:left="420" w:hanging="420"/>
        <w:rPr>
          <w:rFonts w:hAnsi="宋体" w:hint="eastAsia"/>
        </w:rPr>
      </w:pPr>
      <w:r>
        <w:rPr>
          <w:rFonts w:hAnsi="宋体" w:hint="eastAsia"/>
        </w:rPr>
        <w:t>希尔排序算法的时间复杂度为O(n</w:t>
      </w:r>
      <w:r>
        <w:rPr>
          <w:rFonts w:hAnsi="宋体" w:hint="eastAsia"/>
          <w:vertAlign w:val="superscript"/>
        </w:rPr>
        <w:t>2</w:t>
      </w:r>
      <w:r>
        <w:rPr>
          <w:rFonts w:hAnsi="宋体" w:hint="eastAsia"/>
        </w:rPr>
        <w:t>)。(  )</w:t>
      </w:r>
    </w:p>
    <w:p w:rsidR="003B148F" w:rsidRDefault="003B148F" w:rsidP="003B148F">
      <w:pPr>
        <w:pStyle w:val="a5"/>
        <w:widowControl/>
        <w:numPr>
          <w:ilvl w:val="2"/>
          <w:numId w:val="4"/>
        </w:numPr>
        <w:tabs>
          <w:tab w:val="clear" w:pos="1515"/>
          <w:tab w:val="left" w:pos="420"/>
        </w:tabs>
        <w:ind w:left="420" w:hanging="420"/>
        <w:rPr>
          <w:rFonts w:hAnsi="宋体" w:hint="eastAsia"/>
        </w:rPr>
      </w:pPr>
      <w:r>
        <w:rPr>
          <w:rFonts w:hAnsi="宋体" w:hint="eastAsia"/>
        </w:rPr>
        <w:t>用邻接矩阵作为图的存储结构时，则其所占用的存储空间与图中顶点数无关而与图中边数有关。(  )</w:t>
      </w:r>
    </w:p>
    <w:p w:rsidR="003B148F" w:rsidRDefault="003B148F" w:rsidP="003B148F">
      <w:pPr>
        <w:pStyle w:val="a5"/>
        <w:widowControl/>
        <w:numPr>
          <w:ilvl w:val="2"/>
          <w:numId w:val="4"/>
        </w:numPr>
        <w:tabs>
          <w:tab w:val="clear" w:pos="1515"/>
          <w:tab w:val="left" w:pos="420"/>
        </w:tabs>
        <w:ind w:left="420" w:hanging="420"/>
        <w:rPr>
          <w:rFonts w:hAnsi="宋体" w:hint="eastAsia"/>
        </w:rPr>
      </w:pPr>
      <w:r>
        <w:rPr>
          <w:rFonts w:hAnsi="宋体" w:hint="eastAsia"/>
        </w:rPr>
        <w:t>中序遍历一棵二叉排序树可以得到一个有序的序列。(  )</w:t>
      </w:r>
    </w:p>
    <w:p w:rsidR="003B148F" w:rsidRDefault="003B148F" w:rsidP="003B148F">
      <w:pPr>
        <w:pStyle w:val="a5"/>
        <w:widowControl/>
        <w:numPr>
          <w:ilvl w:val="2"/>
          <w:numId w:val="4"/>
        </w:numPr>
        <w:tabs>
          <w:tab w:val="clear" w:pos="1515"/>
          <w:tab w:val="left" w:pos="420"/>
        </w:tabs>
        <w:ind w:left="420" w:hanging="420"/>
        <w:rPr>
          <w:rFonts w:hAnsi="宋体" w:hint="eastAsia"/>
        </w:rPr>
      </w:pPr>
      <w:r>
        <w:rPr>
          <w:rFonts w:hAnsi="宋体" w:hint="eastAsia"/>
        </w:rPr>
        <w:t>入栈操作和入队列操作在链式存储结构上实现时不需要考虑栈溢出的情况。(  )</w:t>
      </w:r>
    </w:p>
    <w:p w:rsidR="003B148F" w:rsidRDefault="003B148F" w:rsidP="003B148F">
      <w:pPr>
        <w:pStyle w:val="a5"/>
        <w:widowControl/>
        <w:numPr>
          <w:ilvl w:val="2"/>
          <w:numId w:val="4"/>
        </w:numPr>
        <w:tabs>
          <w:tab w:val="clear" w:pos="1515"/>
          <w:tab w:val="left" w:pos="420"/>
        </w:tabs>
        <w:ind w:left="420" w:hanging="420"/>
        <w:rPr>
          <w:rFonts w:hAnsi="宋体" w:hint="eastAsia"/>
        </w:rPr>
      </w:pPr>
      <w:r>
        <w:rPr>
          <w:rFonts w:hAnsi="宋体" w:hint="eastAsia"/>
        </w:rPr>
        <w:t>顺序表查找指的是在顺序存储结构上进行查找。（  ）</w:t>
      </w:r>
    </w:p>
    <w:p w:rsidR="003B148F" w:rsidRDefault="003B148F" w:rsidP="003B148F">
      <w:pPr>
        <w:pStyle w:val="a5"/>
        <w:widowControl/>
        <w:numPr>
          <w:ilvl w:val="2"/>
          <w:numId w:val="4"/>
        </w:numPr>
        <w:tabs>
          <w:tab w:val="clear" w:pos="1515"/>
          <w:tab w:val="left" w:pos="420"/>
        </w:tabs>
        <w:ind w:left="420" w:hanging="420"/>
        <w:rPr>
          <w:rFonts w:hAnsi="宋体" w:hint="eastAsia"/>
        </w:rPr>
      </w:pPr>
      <w:r>
        <w:rPr>
          <w:rFonts w:hAnsi="宋体" w:hint="eastAsia"/>
        </w:rPr>
        <w:t>堆是完全二叉树，完全二叉树不一定是堆。（  ）</w:t>
      </w:r>
    </w:p>
    <w:p w:rsidR="003B148F" w:rsidRDefault="003B148F" w:rsidP="003B148F">
      <w:pPr>
        <w:pStyle w:val="a5"/>
        <w:widowControl/>
        <w:ind w:left="318" w:hangingChars="151" w:hanging="318"/>
        <w:rPr>
          <w:rFonts w:hAnsi="宋体" w:hint="eastAsia"/>
          <w:b/>
          <w:bCs/>
        </w:rPr>
      </w:pPr>
    </w:p>
    <w:p w:rsidR="003B148F" w:rsidRDefault="003B148F" w:rsidP="003B148F">
      <w:pPr>
        <w:pStyle w:val="a5"/>
        <w:widowControl/>
        <w:ind w:left="318" w:hangingChars="151" w:hanging="318"/>
        <w:rPr>
          <w:rFonts w:hAnsi="宋体" w:hint="eastAsia"/>
          <w:b/>
          <w:bCs/>
        </w:rPr>
      </w:pPr>
      <w:r>
        <w:rPr>
          <w:rFonts w:hAnsi="宋体" w:hint="eastAsia"/>
          <w:b/>
          <w:bCs/>
        </w:rPr>
        <w:t>五、算法设计题(20分)</w:t>
      </w:r>
    </w:p>
    <w:p w:rsidR="003B148F" w:rsidRDefault="003B148F" w:rsidP="003B148F">
      <w:pPr>
        <w:pStyle w:val="a5"/>
        <w:widowControl/>
        <w:numPr>
          <w:ilvl w:val="2"/>
          <w:numId w:val="5"/>
        </w:numPr>
        <w:tabs>
          <w:tab w:val="clear" w:pos="1410"/>
          <w:tab w:val="left" w:pos="420"/>
        </w:tabs>
        <w:ind w:left="420" w:hanging="420"/>
        <w:rPr>
          <w:rFonts w:hAnsi="宋体" w:hint="eastAsia"/>
        </w:rPr>
      </w:pPr>
      <w:r>
        <w:rPr>
          <w:rFonts w:hAnsi="宋体" w:hint="eastAsia"/>
        </w:rPr>
        <w:lastRenderedPageBreak/>
        <w:t>设计计算二叉树中所有结点值之和的算法。</w:t>
      </w:r>
    </w:p>
    <w:p w:rsidR="003B148F" w:rsidRDefault="003B148F" w:rsidP="003B148F">
      <w:pPr>
        <w:pStyle w:val="a5"/>
        <w:widowControl/>
        <w:numPr>
          <w:ilvl w:val="2"/>
          <w:numId w:val="5"/>
        </w:numPr>
        <w:tabs>
          <w:tab w:val="clear" w:pos="1410"/>
          <w:tab w:val="left" w:pos="420"/>
        </w:tabs>
        <w:ind w:left="420" w:hanging="420"/>
        <w:rPr>
          <w:rFonts w:hAnsi="宋体" w:hint="eastAsia"/>
        </w:rPr>
      </w:pPr>
      <w:r>
        <w:rPr>
          <w:rFonts w:hAnsi="宋体" w:hint="eastAsia"/>
        </w:rPr>
        <w:t>设计将所有奇数移到所有偶数之前的算法。</w:t>
      </w:r>
    </w:p>
    <w:p w:rsidR="003B148F" w:rsidRDefault="003B148F" w:rsidP="003B148F">
      <w:pPr>
        <w:pStyle w:val="a5"/>
        <w:widowControl/>
        <w:numPr>
          <w:ilvl w:val="2"/>
          <w:numId w:val="5"/>
        </w:numPr>
        <w:tabs>
          <w:tab w:val="clear" w:pos="1410"/>
          <w:tab w:val="left" w:pos="420"/>
        </w:tabs>
        <w:ind w:left="420" w:hanging="420"/>
        <w:rPr>
          <w:rFonts w:hAnsi="宋体" w:hint="eastAsia"/>
        </w:rPr>
      </w:pPr>
      <w:r>
        <w:rPr>
          <w:rFonts w:hAnsi="宋体" w:hint="eastAsia"/>
        </w:rPr>
        <w:t>设计判断单链表中元素是否是递增的算法。</w:t>
      </w:r>
    </w:p>
    <w:p w:rsidR="003B148F" w:rsidRDefault="003B148F" w:rsidP="003B148F">
      <w:pPr>
        <w:pStyle w:val="a5"/>
        <w:widowControl/>
        <w:rPr>
          <w:rFonts w:hAnsi="宋体" w:hint="eastAsia"/>
        </w:rPr>
      </w:pPr>
    </w:p>
    <w:p w:rsidR="003B148F" w:rsidRDefault="003B148F" w:rsidP="003B148F">
      <w:pPr>
        <w:widowControl/>
        <w:jc w:val="left"/>
      </w:pPr>
      <w:r>
        <w:br w:type="page"/>
      </w:r>
    </w:p>
    <w:p w:rsidR="008A009D" w:rsidRDefault="008A009D">
      <w:pPr>
        <w:widowControl/>
        <w:jc w:val="left"/>
      </w:pPr>
    </w:p>
    <w:p w:rsidR="008A009D" w:rsidRDefault="008A009D" w:rsidP="008A009D">
      <w:pPr>
        <w:pStyle w:val="a5"/>
        <w:widowControl/>
        <w:jc w:val="center"/>
        <w:outlineLvl w:val="0"/>
        <w:rPr>
          <w:rFonts w:ascii="黑体" w:eastAsia="黑体" w:hAnsi="宋体" w:hint="eastAsia"/>
          <w:b/>
          <w:bCs/>
          <w:sz w:val="28"/>
        </w:rPr>
      </w:pPr>
      <w:bookmarkStart w:id="2" w:name="_Toc282629572"/>
      <w:bookmarkStart w:id="3" w:name="_Toc282629603"/>
      <w:r>
        <w:rPr>
          <w:rFonts w:ascii="黑体" w:eastAsia="黑体" w:hAnsi="宋体" w:hint="eastAsia"/>
          <w:b/>
          <w:bCs/>
          <w:sz w:val="28"/>
        </w:rPr>
        <w:t>数据结构试卷（九）参考答案</w:t>
      </w:r>
      <w:bookmarkEnd w:id="2"/>
      <w:bookmarkEnd w:id="3"/>
    </w:p>
    <w:p w:rsidR="008A009D" w:rsidRDefault="008A009D" w:rsidP="008A009D">
      <w:pPr>
        <w:pStyle w:val="a5"/>
        <w:widowControl/>
        <w:rPr>
          <w:rFonts w:hAnsi="宋体" w:hint="eastAsia"/>
        </w:rPr>
      </w:pPr>
    </w:p>
    <w:p w:rsidR="008A009D" w:rsidRDefault="008A009D" w:rsidP="008A009D">
      <w:pPr>
        <w:pStyle w:val="a5"/>
        <w:widowControl/>
        <w:rPr>
          <w:rFonts w:hAnsi="宋体" w:hint="eastAsia"/>
          <w:b/>
          <w:bCs/>
        </w:rPr>
      </w:pPr>
      <w:r>
        <w:rPr>
          <w:rFonts w:hAnsi="宋体" w:hint="eastAsia"/>
          <w:b/>
          <w:bCs/>
        </w:rPr>
        <w:t>一、选择题</w:t>
      </w:r>
    </w:p>
    <w:p w:rsidR="008A009D" w:rsidRDefault="008A009D" w:rsidP="008A009D">
      <w:pPr>
        <w:pStyle w:val="a5"/>
        <w:widowControl/>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t>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t>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t>4</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5</w:t>
      </w:r>
      <w:r>
        <w:rPr>
          <w:rFonts w:ascii="Times New Roman" w:hAnsi="Times New Roman" w:cs="Times New Roman" w:hint="eastAsia"/>
        </w:rPr>
        <w:t>．</w:t>
      </w:r>
      <w:r>
        <w:rPr>
          <w:rFonts w:ascii="Times New Roman" w:hAnsi="Times New Roman" w:cs="Times New Roman" w:hint="eastAsia"/>
        </w:rPr>
        <w:t>D</w:t>
      </w:r>
    </w:p>
    <w:p w:rsidR="008A009D" w:rsidRDefault="008A009D" w:rsidP="008A009D">
      <w:pPr>
        <w:pStyle w:val="a5"/>
        <w:widowControl/>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ab/>
        <w:t>7</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8</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ab/>
        <w:t>9</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10</w:t>
      </w:r>
      <w:r>
        <w:rPr>
          <w:rFonts w:ascii="Times New Roman" w:hAnsi="Times New Roman" w:cs="Times New Roman" w:hint="eastAsia"/>
        </w:rPr>
        <w:t>．</w:t>
      </w:r>
      <w:r>
        <w:rPr>
          <w:rFonts w:ascii="Times New Roman" w:hAnsi="Times New Roman" w:cs="Times New Roman" w:hint="eastAsia"/>
        </w:rPr>
        <w:t>A</w:t>
      </w:r>
    </w:p>
    <w:p w:rsidR="008A009D" w:rsidRDefault="008A009D" w:rsidP="008A009D">
      <w:pPr>
        <w:pStyle w:val="a5"/>
        <w:widowControl/>
        <w:rPr>
          <w:rFonts w:ascii="Times New Roman" w:hAnsi="Times New Roman" w:cs="Times New Roman" w:hint="eastAsia"/>
        </w:rPr>
      </w:pPr>
      <w:r>
        <w:rPr>
          <w:rFonts w:ascii="Times New Roman" w:hAnsi="Times New Roman" w:cs="Times New Roman" w:hint="eastAsia"/>
        </w:rPr>
        <w:t>11</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12</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13</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ab/>
        <w:t>14</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t>15</w:t>
      </w:r>
      <w:r>
        <w:rPr>
          <w:rFonts w:ascii="Times New Roman" w:hAnsi="Times New Roman" w:cs="Times New Roman" w:hint="eastAsia"/>
        </w:rPr>
        <w:t>．</w:t>
      </w:r>
      <w:r>
        <w:rPr>
          <w:rFonts w:ascii="Times New Roman" w:hAnsi="Times New Roman" w:cs="Times New Roman" w:hint="eastAsia"/>
        </w:rPr>
        <w:t>A</w:t>
      </w:r>
    </w:p>
    <w:p w:rsidR="008A009D" w:rsidRDefault="008A009D" w:rsidP="008A009D">
      <w:pPr>
        <w:pStyle w:val="a5"/>
        <w:widowControl/>
        <w:rPr>
          <w:rFonts w:ascii="Times New Roman" w:hAnsi="Times New Roman" w:cs="Times New Roman" w:hint="eastAsia"/>
        </w:rPr>
      </w:pPr>
    </w:p>
    <w:p w:rsidR="008A009D" w:rsidRDefault="008A009D" w:rsidP="008A009D">
      <w:pPr>
        <w:pStyle w:val="a5"/>
        <w:widowControl/>
        <w:ind w:hanging="1"/>
        <w:rPr>
          <w:rFonts w:ascii="Times New Roman" w:hAnsi="Times New Roman" w:cs="Times New Roman" w:hint="eastAsia"/>
        </w:rPr>
      </w:pPr>
      <w:r>
        <w:rPr>
          <w:rFonts w:ascii="Times New Roman" w:hAnsi="Times New Roman" w:cs="Times New Roman" w:hint="eastAsia"/>
          <w:b/>
          <w:bCs/>
        </w:rPr>
        <w:t>二、填空题</w:t>
      </w:r>
    </w:p>
    <w:p w:rsidR="008A009D" w:rsidRDefault="008A009D" w:rsidP="008A009D">
      <w:pPr>
        <w:pStyle w:val="a5"/>
        <w:widowControl/>
        <w:numPr>
          <w:ilvl w:val="0"/>
          <w:numId w:val="1"/>
        </w:numPr>
        <w:rPr>
          <w:rFonts w:ascii="Times New Roman" w:hAnsi="Times New Roman" w:cs="Times New Roman"/>
        </w:rPr>
      </w:pPr>
      <w:r>
        <w:rPr>
          <w:rFonts w:ascii="Times New Roman" w:hAnsi="Times New Roman" w:cs="Times New Roman"/>
        </w:rPr>
        <w:t>p-&gt;next</w:t>
      </w:r>
      <w:r>
        <w:rPr>
          <w:rFonts w:ascii="Times New Roman" w:hAnsi="Times New Roman" w:cs="Times New Roman" w:hint="eastAsia"/>
        </w:rPr>
        <w:t>，</w:t>
      </w:r>
      <w:r>
        <w:rPr>
          <w:rFonts w:ascii="Times New Roman" w:hAnsi="Times New Roman" w:cs="Times New Roman"/>
        </w:rPr>
        <w:t>s-&gt;data</w:t>
      </w:r>
    </w:p>
    <w:p w:rsidR="008A009D" w:rsidRDefault="008A009D" w:rsidP="008A009D">
      <w:pPr>
        <w:pStyle w:val="a5"/>
        <w:widowControl/>
        <w:numPr>
          <w:ilvl w:val="0"/>
          <w:numId w:val="1"/>
        </w:numPr>
        <w:rPr>
          <w:rFonts w:ascii="Times New Roman" w:hAnsi="Times New Roman" w:cs="Times New Roman"/>
        </w:rPr>
      </w:pPr>
      <w:r>
        <w:rPr>
          <w:rFonts w:ascii="Times New Roman" w:hAnsi="Times New Roman" w:cs="Times New Roman"/>
        </w:rPr>
        <w:t>50</w:t>
      </w:r>
    </w:p>
    <w:p w:rsidR="008A009D" w:rsidRDefault="008A009D" w:rsidP="008A009D">
      <w:pPr>
        <w:pStyle w:val="a5"/>
        <w:widowControl/>
        <w:numPr>
          <w:ilvl w:val="0"/>
          <w:numId w:val="1"/>
        </w:numPr>
        <w:rPr>
          <w:rFonts w:ascii="Times New Roman" w:hAnsi="Times New Roman" w:cs="Times New Roman"/>
        </w:rPr>
      </w:pPr>
      <w:r>
        <w:rPr>
          <w:rFonts w:ascii="Times New Roman" w:hAnsi="Times New Roman" w:cs="Times New Roman"/>
        </w:rPr>
        <w:t>m-1</w:t>
      </w:r>
    </w:p>
    <w:p w:rsidR="008A009D" w:rsidRDefault="008A009D" w:rsidP="008A009D">
      <w:pPr>
        <w:pStyle w:val="a5"/>
        <w:widowControl/>
        <w:numPr>
          <w:ilvl w:val="0"/>
          <w:numId w:val="1"/>
        </w:numP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w:t>
      </w:r>
      <w:r>
        <w:rPr>
          <w:rFonts w:ascii="Times New Roman" w:hAnsi="Times New Roman" w:cs="Times New Roman"/>
        </w:rPr>
        <w:t>8</w:t>
      </w:r>
    </w:p>
    <w:p w:rsidR="008A009D" w:rsidRDefault="008A009D" w:rsidP="008A009D">
      <w:pPr>
        <w:pStyle w:val="a5"/>
        <w:widowControl/>
        <w:numPr>
          <w:ilvl w:val="0"/>
          <w:numId w:val="1"/>
        </w:numPr>
        <w:rPr>
          <w:rFonts w:ascii="Times New Roman" w:hAnsi="Times New Roman" w:cs="Times New Roman" w:hint="eastAsia"/>
        </w:rPr>
      </w:pPr>
      <w:r>
        <w:rPr>
          <w:rFonts w:ascii="Times New Roman" w:hAnsi="Times New Roman" w:cs="Times New Roman" w:hint="eastAsia"/>
        </w:rPr>
        <w:t>快速，堆</w:t>
      </w:r>
    </w:p>
    <w:p w:rsidR="008A009D" w:rsidRDefault="008A009D" w:rsidP="008A009D">
      <w:pPr>
        <w:pStyle w:val="a5"/>
        <w:widowControl/>
        <w:numPr>
          <w:ilvl w:val="0"/>
          <w:numId w:val="1"/>
        </w:numPr>
        <w:rPr>
          <w:rFonts w:ascii="Times New Roman" w:hAnsi="Times New Roman" w:cs="Times New Roman" w:hint="eastAsia"/>
        </w:rPr>
      </w:pPr>
      <w:r>
        <w:rPr>
          <w:rFonts w:ascii="Times New Roman" w:hAnsi="Times New Roman" w:cs="Times New Roman" w:hint="eastAsia"/>
        </w:rPr>
        <w:t>19/7</w:t>
      </w:r>
    </w:p>
    <w:p w:rsidR="008A009D" w:rsidRDefault="008A009D" w:rsidP="008A009D">
      <w:pPr>
        <w:pStyle w:val="a5"/>
        <w:widowControl/>
        <w:numPr>
          <w:ilvl w:val="0"/>
          <w:numId w:val="1"/>
        </w:numPr>
        <w:rPr>
          <w:rFonts w:ascii="Times New Roman" w:hAnsi="Times New Roman" w:cs="Times New Roman" w:hint="eastAsia"/>
        </w:rPr>
      </w:pPr>
      <w:r>
        <w:rPr>
          <w:rFonts w:ascii="Times New Roman" w:hAnsi="Times New Roman" w:cs="Times New Roman" w:hint="eastAsia"/>
        </w:rPr>
        <w:t>CBDA</w:t>
      </w:r>
    </w:p>
    <w:p w:rsidR="008A009D" w:rsidRDefault="008A009D" w:rsidP="008A009D">
      <w:pPr>
        <w:pStyle w:val="a5"/>
        <w:widowControl/>
        <w:numPr>
          <w:ilvl w:val="0"/>
          <w:numId w:val="1"/>
        </w:numPr>
        <w:rPr>
          <w:rFonts w:ascii="Times New Roman" w:hAnsi="Times New Roman" w:cs="Times New Roman" w:hint="eastAsia"/>
        </w:rPr>
      </w:pPr>
      <w:r>
        <w:rPr>
          <w:rFonts w:ascii="Times New Roman" w:hAnsi="Times New Roman" w:cs="Times New Roman" w:hint="eastAsia"/>
        </w:rPr>
        <w:t>6</w:t>
      </w:r>
    </w:p>
    <w:p w:rsidR="008A009D" w:rsidRDefault="008A009D" w:rsidP="008A009D">
      <w:pPr>
        <w:pStyle w:val="a5"/>
        <w:widowControl/>
        <w:numPr>
          <w:ilvl w:val="0"/>
          <w:numId w:val="1"/>
        </w:numPr>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24</w:t>
      </w:r>
      <w:r>
        <w:rPr>
          <w:rFonts w:ascii="Times New Roman" w:hAnsi="Times New Roman" w:cs="Times New Roman" w:hint="eastAsia"/>
        </w:rPr>
        <w:t>，</w:t>
      </w:r>
      <w:r>
        <w:rPr>
          <w:rFonts w:ascii="Times New Roman" w:hAnsi="Times New Roman" w:cs="Times New Roman" w:hint="eastAsia"/>
        </w:rPr>
        <w:t>65</w:t>
      </w:r>
      <w:r>
        <w:rPr>
          <w:rFonts w:ascii="Times New Roman" w:hAnsi="Times New Roman" w:cs="Times New Roman" w:hint="eastAsia"/>
        </w:rPr>
        <w:t>，</w:t>
      </w:r>
      <w:r>
        <w:rPr>
          <w:rFonts w:ascii="Times New Roman" w:hAnsi="Times New Roman" w:cs="Times New Roman" w:hint="eastAsia"/>
        </w:rPr>
        <w:t>33</w:t>
      </w:r>
      <w:r>
        <w:rPr>
          <w:rFonts w:ascii="Times New Roman" w:hAnsi="Times New Roman" w:cs="Times New Roman" w:hint="eastAsia"/>
        </w:rPr>
        <w:t>，</w:t>
      </w:r>
      <w:r>
        <w:rPr>
          <w:rFonts w:ascii="Times New Roman" w:hAnsi="Times New Roman" w:cs="Times New Roman" w:hint="eastAsia"/>
        </w:rPr>
        <w:t>80</w:t>
      </w:r>
      <w:r>
        <w:rPr>
          <w:rFonts w:ascii="Times New Roman" w:hAnsi="Times New Roman" w:cs="Times New Roman" w:hint="eastAsia"/>
        </w:rPr>
        <w:t>，</w:t>
      </w:r>
      <w:r>
        <w:rPr>
          <w:rFonts w:ascii="Times New Roman" w:hAnsi="Times New Roman" w:cs="Times New Roman" w:hint="eastAsia"/>
        </w:rPr>
        <w:t>70</w:t>
      </w:r>
      <w:r>
        <w:rPr>
          <w:rFonts w:ascii="Times New Roman" w:hAnsi="Times New Roman" w:cs="Times New Roman" w:hint="eastAsia"/>
        </w:rPr>
        <w:t>，</w:t>
      </w:r>
      <w:r>
        <w:rPr>
          <w:rFonts w:ascii="Times New Roman" w:hAnsi="Times New Roman" w:cs="Times New Roman" w:hint="eastAsia"/>
        </w:rPr>
        <w:t>56</w:t>
      </w:r>
      <w:r>
        <w:rPr>
          <w:rFonts w:ascii="Times New Roman" w:hAnsi="Times New Roman" w:cs="Times New Roman" w:hint="eastAsia"/>
        </w:rPr>
        <w:t>，</w:t>
      </w:r>
      <w:r>
        <w:rPr>
          <w:rFonts w:ascii="Times New Roman" w:hAnsi="Times New Roman" w:cs="Times New Roman" w:hint="eastAsia"/>
        </w:rPr>
        <w:t>48</w:t>
      </w:r>
      <w:r>
        <w:rPr>
          <w:rFonts w:ascii="Times New Roman" w:hAnsi="Times New Roman" w:cs="Times New Roman"/>
        </w:rPr>
        <w:t>)</w:t>
      </w:r>
    </w:p>
    <w:p w:rsidR="008A009D" w:rsidRDefault="008A009D" w:rsidP="008A009D">
      <w:pPr>
        <w:pStyle w:val="a5"/>
        <w:widowControl/>
        <w:numPr>
          <w:ilvl w:val="0"/>
          <w:numId w:val="1"/>
        </w:numPr>
        <w:rPr>
          <w:rFonts w:ascii="Times New Roman" w:hAnsi="Times New Roman" w:cs="Times New Roman" w:hint="eastAsia"/>
        </w:rPr>
      </w:pPr>
      <w:r>
        <w:rPr>
          <w:rFonts w:ascii="Times New Roman" w:hAnsi="Times New Roman" w:cs="Times New Roman" w:hint="eastAsia"/>
        </w:rPr>
        <w:t>8</w:t>
      </w:r>
    </w:p>
    <w:p w:rsidR="008A009D" w:rsidRDefault="008A009D" w:rsidP="008A009D">
      <w:pPr>
        <w:pStyle w:val="a5"/>
        <w:widowControl/>
        <w:rPr>
          <w:rFonts w:ascii="Times New Roman" w:hAnsi="Times New Roman" w:cs="Times New Roman" w:hint="eastAsia"/>
        </w:rPr>
      </w:pPr>
    </w:p>
    <w:p w:rsidR="008A009D" w:rsidRDefault="008A009D" w:rsidP="008A009D">
      <w:pPr>
        <w:pStyle w:val="a5"/>
        <w:widowControl/>
        <w:rPr>
          <w:rFonts w:ascii="Times New Roman" w:hAnsi="Times New Roman" w:cs="Times New Roman" w:hint="eastAsia"/>
          <w:b/>
          <w:bCs/>
        </w:rPr>
      </w:pPr>
      <w:r>
        <w:rPr>
          <w:rFonts w:ascii="Times New Roman" w:hAnsi="Times New Roman" w:cs="Times New Roman" w:hint="eastAsia"/>
          <w:b/>
          <w:bCs/>
        </w:rPr>
        <w:t>三、判断题</w:t>
      </w:r>
    </w:p>
    <w:p w:rsidR="008A009D" w:rsidRDefault="008A009D" w:rsidP="008A009D">
      <w:pPr>
        <w:pStyle w:val="a5"/>
        <w:widowControl/>
        <w:ind w:hanging="1"/>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．错</w:t>
      </w:r>
      <w:r>
        <w:rPr>
          <w:rFonts w:ascii="Times New Roman" w:hAnsi="Times New Roman" w:cs="Times New Roman" w:hint="eastAsia"/>
        </w:rPr>
        <w:tab/>
        <w:t>2</w:t>
      </w:r>
      <w:r>
        <w:rPr>
          <w:rFonts w:ascii="Times New Roman" w:hAnsi="Times New Roman" w:cs="Times New Roman" w:hint="eastAsia"/>
        </w:rPr>
        <w:t>．对</w:t>
      </w:r>
      <w:r>
        <w:rPr>
          <w:rFonts w:ascii="Times New Roman" w:hAnsi="Times New Roman" w:cs="Times New Roman" w:hint="eastAsia"/>
        </w:rPr>
        <w:tab/>
        <w:t>3</w:t>
      </w:r>
      <w:r>
        <w:rPr>
          <w:rFonts w:ascii="Times New Roman" w:hAnsi="Times New Roman" w:cs="Times New Roman" w:hint="eastAsia"/>
        </w:rPr>
        <w:t>．对</w:t>
      </w:r>
      <w:r>
        <w:rPr>
          <w:rFonts w:ascii="Times New Roman" w:hAnsi="Times New Roman" w:cs="Times New Roman" w:hint="eastAsia"/>
        </w:rPr>
        <w:tab/>
        <w:t>4</w:t>
      </w:r>
      <w:r>
        <w:rPr>
          <w:rFonts w:ascii="Times New Roman" w:hAnsi="Times New Roman" w:cs="Times New Roman" w:hint="eastAsia"/>
        </w:rPr>
        <w:t>．对</w:t>
      </w:r>
      <w:r>
        <w:rPr>
          <w:rFonts w:ascii="Times New Roman" w:hAnsi="Times New Roman" w:cs="Times New Roman" w:hint="eastAsia"/>
        </w:rPr>
        <w:tab/>
        <w:t>5</w:t>
      </w:r>
      <w:r>
        <w:rPr>
          <w:rFonts w:ascii="Times New Roman" w:hAnsi="Times New Roman" w:cs="Times New Roman" w:hint="eastAsia"/>
        </w:rPr>
        <w:t>．错</w:t>
      </w:r>
    </w:p>
    <w:p w:rsidR="008A009D" w:rsidRDefault="008A009D" w:rsidP="008A009D">
      <w:pPr>
        <w:pStyle w:val="a5"/>
        <w:widowControl/>
        <w:rPr>
          <w:rFonts w:ascii="Times New Roman" w:hAnsi="Times New Roman" w:cs="Times New Roman" w:hint="eastAsia"/>
          <w:b/>
          <w:bCs/>
        </w:rPr>
      </w:pPr>
      <w:r>
        <w:rPr>
          <w:rFonts w:ascii="Times New Roman" w:hAnsi="Times New Roman" w:cs="Times New Roman" w:hint="eastAsia"/>
        </w:rPr>
        <w:t>6</w:t>
      </w:r>
      <w:r>
        <w:rPr>
          <w:rFonts w:ascii="Times New Roman" w:hAnsi="Times New Roman" w:cs="Times New Roman" w:hint="eastAsia"/>
        </w:rPr>
        <w:t>．错</w:t>
      </w:r>
      <w:r>
        <w:rPr>
          <w:rFonts w:ascii="Times New Roman" w:hAnsi="Times New Roman" w:cs="Times New Roman" w:hint="eastAsia"/>
        </w:rPr>
        <w:tab/>
        <w:t>7</w:t>
      </w:r>
      <w:r>
        <w:rPr>
          <w:rFonts w:ascii="Times New Roman" w:hAnsi="Times New Roman" w:cs="Times New Roman" w:hint="eastAsia"/>
        </w:rPr>
        <w:t>．对</w:t>
      </w:r>
      <w:r>
        <w:rPr>
          <w:rFonts w:ascii="Times New Roman" w:hAnsi="Times New Roman" w:cs="Times New Roman" w:hint="eastAsia"/>
        </w:rPr>
        <w:tab/>
        <w:t>8</w:t>
      </w:r>
      <w:r>
        <w:rPr>
          <w:rFonts w:ascii="Times New Roman" w:hAnsi="Times New Roman" w:cs="Times New Roman" w:hint="eastAsia"/>
        </w:rPr>
        <w:t>．对</w:t>
      </w:r>
      <w:r>
        <w:rPr>
          <w:rFonts w:ascii="Times New Roman" w:hAnsi="Times New Roman" w:cs="Times New Roman" w:hint="eastAsia"/>
        </w:rPr>
        <w:tab/>
        <w:t>9</w:t>
      </w:r>
      <w:r>
        <w:rPr>
          <w:rFonts w:ascii="Times New Roman" w:hAnsi="Times New Roman" w:cs="Times New Roman" w:hint="eastAsia"/>
        </w:rPr>
        <w:t>．错</w:t>
      </w:r>
      <w:r>
        <w:rPr>
          <w:rFonts w:ascii="Times New Roman" w:hAnsi="Times New Roman" w:cs="Times New Roman" w:hint="eastAsia"/>
        </w:rPr>
        <w:tab/>
        <w:t>10</w:t>
      </w:r>
      <w:r>
        <w:rPr>
          <w:rFonts w:ascii="Times New Roman" w:hAnsi="Times New Roman" w:cs="Times New Roman" w:hint="eastAsia"/>
        </w:rPr>
        <w:t>．对</w:t>
      </w:r>
    </w:p>
    <w:p w:rsidR="008A009D" w:rsidRDefault="008A009D" w:rsidP="008A009D">
      <w:pPr>
        <w:pStyle w:val="a5"/>
        <w:widowControl/>
        <w:rPr>
          <w:rFonts w:hAnsi="宋体" w:hint="eastAsia"/>
          <w:b/>
          <w:bCs/>
        </w:rPr>
      </w:pPr>
      <w:r>
        <w:rPr>
          <w:rFonts w:hAnsi="宋体" w:hint="eastAsia"/>
          <w:b/>
          <w:bCs/>
        </w:rPr>
        <w:t>四、算法设计题</w:t>
      </w:r>
    </w:p>
    <w:p w:rsidR="008A009D" w:rsidRDefault="008A009D" w:rsidP="008A009D">
      <w:pPr>
        <w:pStyle w:val="a5"/>
        <w:widowControl/>
        <w:numPr>
          <w:ilvl w:val="0"/>
          <w:numId w:val="2"/>
        </w:numPr>
        <w:tabs>
          <w:tab w:val="left" w:pos="408"/>
          <w:tab w:val="left" w:pos="570"/>
        </w:tabs>
        <w:rPr>
          <w:rFonts w:hAnsi="宋体" w:hint="eastAsia"/>
        </w:rPr>
      </w:pPr>
      <w:r>
        <w:rPr>
          <w:rFonts w:hAnsi="宋体" w:hint="eastAsia"/>
        </w:rPr>
        <w:t>设计计算二叉树中所有结点值之和的算法。</w:t>
      </w:r>
    </w:p>
    <w:p w:rsidR="008A009D" w:rsidRDefault="008A009D" w:rsidP="008A009D">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void </w:t>
      </w:r>
      <w:r>
        <w:rPr>
          <w:rFonts w:ascii="Times New Roman" w:hAnsi="Times New Roman" w:cs="Times New Roman"/>
        </w:rPr>
        <w:t>sum</w:t>
      </w:r>
      <w:r>
        <w:rPr>
          <w:rFonts w:ascii="Times New Roman" w:hAnsi="Times New Roman" w:cs="Times New Roman" w:hint="eastAsia"/>
        </w:rPr>
        <w:t>(bitree *bt,int &amp;</w:t>
      </w:r>
      <w:r>
        <w:rPr>
          <w:rFonts w:ascii="Times New Roman" w:hAnsi="Times New Roman" w:cs="Times New Roman"/>
        </w:rPr>
        <w:t>s</w:t>
      </w:r>
      <w:r>
        <w:rPr>
          <w:rFonts w:ascii="Times New Roman" w:hAnsi="Times New Roman" w:cs="Times New Roman" w:hint="eastAsia"/>
        </w:rPr>
        <w:t>)</w:t>
      </w:r>
    </w:p>
    <w:p w:rsidR="008A009D" w:rsidRDefault="008A009D" w:rsidP="008A009D">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8A009D" w:rsidRDefault="008A009D" w:rsidP="008A009D">
      <w:pPr>
        <w:pStyle w:val="a5"/>
        <w:widowControl/>
        <w:ind w:firstLineChars="194" w:firstLine="407"/>
        <w:rPr>
          <w:rFonts w:ascii="Times New Roman" w:hAnsi="Times New Roman" w:cs="Times New Roman"/>
        </w:rPr>
      </w:pPr>
      <w:r>
        <w:rPr>
          <w:rFonts w:ascii="Times New Roman" w:hAnsi="Times New Roman" w:cs="Times New Roman" w:hint="eastAsia"/>
        </w:rPr>
        <w:t xml:space="preserve">   if(bt</w:t>
      </w:r>
      <w:r>
        <w:rPr>
          <w:rFonts w:ascii="Times New Roman" w:hAnsi="Times New Roman" w:cs="Times New Roman"/>
        </w:rPr>
        <w:t>!</w:t>
      </w:r>
      <w:r>
        <w:rPr>
          <w:rFonts w:ascii="Times New Roman" w:hAnsi="Times New Roman" w:cs="Times New Roman" w:hint="eastAsia"/>
        </w:rPr>
        <w:t xml:space="preserve">=0) </w:t>
      </w:r>
      <w:r>
        <w:rPr>
          <w:rFonts w:ascii="Times New Roman" w:hAnsi="Times New Roman" w:cs="Times New Roman"/>
        </w:rPr>
        <w:t>{s=s</w:t>
      </w:r>
      <w:r>
        <w:rPr>
          <w:rFonts w:ascii="Times New Roman" w:hAnsi="Times New Roman" w:cs="Times New Roman" w:hint="eastAsia"/>
        </w:rPr>
        <w:t>+</w:t>
      </w:r>
      <w:r>
        <w:rPr>
          <w:rFonts w:ascii="Times New Roman" w:hAnsi="Times New Roman" w:cs="Times New Roman"/>
        </w:rPr>
        <w:t>bt-&gt;data</w:t>
      </w:r>
      <w:r>
        <w:rPr>
          <w:rFonts w:ascii="Times New Roman" w:hAnsi="Times New Roman" w:cs="Times New Roman" w:hint="eastAsia"/>
        </w:rPr>
        <w:t xml:space="preserve">; </w:t>
      </w:r>
      <w:r>
        <w:rPr>
          <w:rFonts w:ascii="Times New Roman" w:hAnsi="Times New Roman" w:cs="Times New Roman"/>
        </w:rPr>
        <w:t>sum</w:t>
      </w:r>
      <w:r>
        <w:rPr>
          <w:rFonts w:ascii="Times New Roman" w:hAnsi="Times New Roman" w:cs="Times New Roman" w:hint="eastAsia"/>
        </w:rPr>
        <w:t>(bt-&gt;lchild,</w:t>
      </w:r>
      <w:r>
        <w:rPr>
          <w:rFonts w:ascii="Times New Roman" w:hAnsi="Times New Roman" w:cs="Times New Roman"/>
        </w:rPr>
        <w:t>s</w:t>
      </w:r>
      <w:r>
        <w:rPr>
          <w:rFonts w:ascii="Times New Roman" w:hAnsi="Times New Roman" w:cs="Times New Roman" w:hint="eastAsia"/>
        </w:rPr>
        <w:t xml:space="preserve">); </w:t>
      </w:r>
      <w:r>
        <w:rPr>
          <w:rFonts w:ascii="Times New Roman" w:hAnsi="Times New Roman" w:cs="Times New Roman"/>
        </w:rPr>
        <w:t>sum</w:t>
      </w:r>
      <w:r>
        <w:rPr>
          <w:rFonts w:ascii="Times New Roman" w:hAnsi="Times New Roman" w:cs="Times New Roman" w:hint="eastAsia"/>
        </w:rPr>
        <w:t>(bt-&gt;rchild,</w:t>
      </w:r>
      <w:r>
        <w:rPr>
          <w:rFonts w:ascii="Times New Roman" w:hAnsi="Times New Roman" w:cs="Times New Roman"/>
        </w:rPr>
        <w:t>s</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ab/>
      </w:r>
    </w:p>
    <w:p w:rsidR="008A009D" w:rsidRDefault="008A009D" w:rsidP="008A009D">
      <w:pPr>
        <w:pStyle w:val="a5"/>
        <w:widowControl/>
        <w:ind w:firstLineChars="194" w:firstLine="407"/>
        <w:rPr>
          <w:rFonts w:hAnsi="宋体" w:hint="eastAsia"/>
        </w:rPr>
      </w:pPr>
      <w:r>
        <w:rPr>
          <w:rFonts w:ascii="Times New Roman" w:hAnsi="Times New Roman" w:cs="Times New Roman" w:hint="eastAsia"/>
        </w:rPr>
        <w:t>}</w:t>
      </w:r>
    </w:p>
    <w:p w:rsidR="008A009D" w:rsidRDefault="008A009D" w:rsidP="008A009D">
      <w:pPr>
        <w:pStyle w:val="a5"/>
        <w:widowControl/>
        <w:numPr>
          <w:ilvl w:val="0"/>
          <w:numId w:val="2"/>
        </w:numPr>
        <w:tabs>
          <w:tab w:val="left" w:pos="408"/>
          <w:tab w:val="left" w:pos="570"/>
        </w:tabs>
        <w:rPr>
          <w:rFonts w:hAnsi="宋体" w:hint="eastAsia"/>
        </w:rPr>
      </w:pPr>
      <w:r>
        <w:rPr>
          <w:rFonts w:hAnsi="宋体" w:hint="eastAsia"/>
        </w:rPr>
        <w:t>设计将所有奇数移到所有偶数之前的算法。</w:t>
      </w:r>
    </w:p>
    <w:p w:rsidR="008A009D" w:rsidRDefault="008A009D" w:rsidP="008A009D">
      <w:pPr>
        <w:pStyle w:val="a5"/>
        <w:widowControl/>
        <w:ind w:firstLineChars="194" w:firstLine="407"/>
        <w:rPr>
          <w:rFonts w:ascii="Times New Roman" w:hAnsi="Times New Roman" w:cs="Times New Roman" w:hint="eastAsia"/>
        </w:rPr>
      </w:pPr>
      <w:r>
        <w:rPr>
          <w:rFonts w:ascii="Times New Roman" w:hAnsi="Times New Roman" w:cs="Times New Roman" w:hint="eastAsia"/>
        </w:rPr>
        <w:t>void quickpass(</w:t>
      </w:r>
      <w:r>
        <w:rPr>
          <w:rFonts w:ascii="Times New Roman" w:hAnsi="Times New Roman" w:cs="Times New Roman"/>
        </w:rPr>
        <w:t xml:space="preserve">int </w:t>
      </w:r>
      <w:r>
        <w:rPr>
          <w:rFonts w:ascii="Times New Roman" w:hAnsi="Times New Roman" w:cs="Times New Roman" w:hint="eastAsia"/>
        </w:rPr>
        <w:t>r[], int s, int t)</w:t>
      </w:r>
    </w:p>
    <w:p w:rsidR="008A009D" w:rsidRDefault="008A009D" w:rsidP="008A009D">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8A009D" w:rsidRDefault="008A009D" w:rsidP="008A009D">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int </w:t>
      </w:r>
      <w:r>
        <w:rPr>
          <w:rFonts w:ascii="Times New Roman" w:hAnsi="Times New Roman" w:cs="Times New Roman"/>
        </w:rPr>
        <w:t>i=s,</w:t>
      </w:r>
      <w:r>
        <w:rPr>
          <w:rFonts w:ascii="Times New Roman" w:hAnsi="Times New Roman" w:cs="Times New Roman" w:hint="eastAsia"/>
        </w:rPr>
        <w:t>j=t</w:t>
      </w:r>
      <w:r>
        <w:rPr>
          <w:rFonts w:ascii="Times New Roman" w:hAnsi="Times New Roman" w:cs="Times New Roman"/>
        </w:rPr>
        <w:t>,</w:t>
      </w:r>
      <w:r>
        <w:rPr>
          <w:rFonts w:ascii="Times New Roman" w:hAnsi="Times New Roman" w:cs="Times New Roman" w:hint="eastAsia"/>
        </w:rPr>
        <w:t>x=r[s];</w:t>
      </w:r>
    </w:p>
    <w:p w:rsidR="008A009D" w:rsidRDefault="008A009D" w:rsidP="008A009D">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while(i&lt;j)</w:t>
      </w:r>
    </w:p>
    <w:p w:rsidR="008A009D" w:rsidRDefault="008A009D" w:rsidP="008A009D">
      <w:pPr>
        <w:pStyle w:val="a5"/>
        <w:widowControl/>
        <w:ind w:firstLineChars="291" w:firstLine="611"/>
        <w:rPr>
          <w:rFonts w:ascii="Times New Roman" w:hAnsi="Times New Roman" w:cs="Times New Roman" w:hint="eastAsia"/>
        </w:rPr>
      </w:pPr>
      <w:r>
        <w:rPr>
          <w:rFonts w:ascii="Times New Roman" w:hAnsi="Times New Roman" w:cs="Times New Roman" w:hint="eastAsia"/>
        </w:rPr>
        <w:t>{</w:t>
      </w:r>
    </w:p>
    <w:p w:rsidR="008A009D" w:rsidRDefault="008A009D" w:rsidP="008A009D">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while (i&lt;j &amp;&amp; r[j]</w:t>
      </w:r>
      <w:r>
        <w:rPr>
          <w:rFonts w:ascii="Times New Roman" w:hAnsi="Times New Roman" w:cs="Times New Roman"/>
        </w:rPr>
        <w:t>%2==0</w:t>
      </w:r>
      <w:r>
        <w:rPr>
          <w:rFonts w:ascii="Times New Roman" w:hAnsi="Times New Roman" w:cs="Times New Roman" w:hint="eastAsia"/>
        </w:rPr>
        <w:t>) j=j-1;  if (i&lt;j) {r[i]=r[j];i=i+1;}</w:t>
      </w:r>
    </w:p>
    <w:p w:rsidR="008A009D" w:rsidRDefault="008A009D" w:rsidP="008A009D">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while (i&lt;j &amp;&amp; r[i]</w:t>
      </w:r>
      <w:r>
        <w:rPr>
          <w:rFonts w:ascii="Times New Roman" w:hAnsi="Times New Roman" w:cs="Times New Roman"/>
        </w:rPr>
        <w:t>%2==1</w:t>
      </w:r>
      <w:r>
        <w:rPr>
          <w:rFonts w:ascii="Times New Roman" w:hAnsi="Times New Roman" w:cs="Times New Roman" w:hint="eastAsia"/>
        </w:rPr>
        <w:t>) i=i+1;  if (i&lt;j) {r[j]=r[i];j=j-1;}</w:t>
      </w:r>
    </w:p>
    <w:p w:rsidR="008A009D" w:rsidRDefault="008A009D" w:rsidP="008A009D">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w:t>
      </w:r>
    </w:p>
    <w:p w:rsidR="008A009D" w:rsidRDefault="008A009D" w:rsidP="008A009D">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r[i]=x;</w:t>
      </w:r>
    </w:p>
    <w:p w:rsidR="008A009D" w:rsidRDefault="008A009D" w:rsidP="008A009D">
      <w:pPr>
        <w:pStyle w:val="a5"/>
        <w:widowControl/>
        <w:ind w:firstLineChars="194" w:firstLine="407"/>
        <w:rPr>
          <w:rFonts w:hAnsi="宋体" w:hint="eastAsia"/>
        </w:rPr>
      </w:pPr>
      <w:r>
        <w:rPr>
          <w:rFonts w:ascii="Times New Roman" w:hAnsi="Times New Roman" w:cs="Times New Roman" w:hint="eastAsia"/>
        </w:rPr>
        <w:t>}</w:t>
      </w:r>
    </w:p>
    <w:p w:rsidR="008A009D" w:rsidRDefault="008A009D" w:rsidP="008A009D">
      <w:pPr>
        <w:pStyle w:val="a5"/>
        <w:widowControl/>
        <w:numPr>
          <w:ilvl w:val="0"/>
          <w:numId w:val="2"/>
        </w:numPr>
        <w:tabs>
          <w:tab w:val="left" w:pos="408"/>
          <w:tab w:val="left" w:pos="570"/>
        </w:tabs>
        <w:rPr>
          <w:rFonts w:hAnsi="宋体" w:hint="eastAsia"/>
        </w:rPr>
      </w:pPr>
      <w:r>
        <w:rPr>
          <w:rFonts w:hAnsi="宋体" w:hint="eastAsia"/>
        </w:rPr>
        <w:t>设计判断单链表中元素是否是递增的算法。</w:t>
      </w:r>
    </w:p>
    <w:p w:rsidR="008A009D" w:rsidRDefault="008A009D" w:rsidP="008A009D">
      <w:pPr>
        <w:pStyle w:val="a5"/>
        <w:widowControl/>
        <w:ind w:firstLineChars="194" w:firstLine="407"/>
        <w:rPr>
          <w:rFonts w:ascii="Times New Roman" w:hAnsi="Times New Roman" w:cs="Times New Roman"/>
        </w:rPr>
      </w:pPr>
      <w:r>
        <w:rPr>
          <w:rFonts w:ascii="Times New Roman" w:hAnsi="Times New Roman" w:cs="Times New Roman"/>
        </w:rPr>
        <w:t>int isriselk(lklist *head)</w:t>
      </w:r>
    </w:p>
    <w:p w:rsidR="008A009D" w:rsidRDefault="008A009D" w:rsidP="008A009D">
      <w:pPr>
        <w:pStyle w:val="a5"/>
        <w:widowControl/>
        <w:ind w:firstLineChars="194" w:firstLine="407"/>
        <w:rPr>
          <w:rFonts w:ascii="Times New Roman" w:hAnsi="Times New Roman" w:cs="Times New Roman"/>
        </w:rPr>
      </w:pPr>
      <w:r>
        <w:rPr>
          <w:rFonts w:ascii="Times New Roman" w:hAnsi="Times New Roman" w:cs="Times New Roman"/>
        </w:rPr>
        <w:t>{</w:t>
      </w:r>
    </w:p>
    <w:p w:rsidR="008A009D" w:rsidRDefault="008A009D" w:rsidP="008A009D">
      <w:pPr>
        <w:pStyle w:val="a5"/>
        <w:widowControl/>
        <w:ind w:firstLineChars="340" w:firstLine="714"/>
        <w:rPr>
          <w:rFonts w:ascii="Times New Roman" w:hAnsi="Times New Roman" w:cs="Times New Roman"/>
        </w:rPr>
      </w:pPr>
      <w:r>
        <w:rPr>
          <w:rFonts w:ascii="Times New Roman" w:hAnsi="Times New Roman" w:cs="Times New Roman"/>
        </w:rPr>
        <w:lastRenderedPageBreak/>
        <w:t>if(head==0||head-&gt;next==0) return(1);else</w:t>
      </w:r>
    </w:p>
    <w:p w:rsidR="008A009D" w:rsidRDefault="008A009D" w:rsidP="008A009D">
      <w:pPr>
        <w:pStyle w:val="a5"/>
        <w:widowControl/>
        <w:ind w:firstLineChars="340" w:firstLine="714"/>
        <w:rPr>
          <w:rFonts w:ascii="Times New Roman" w:hAnsi="Times New Roman" w:cs="Times New Roman"/>
        </w:rPr>
      </w:pPr>
      <w:r>
        <w:rPr>
          <w:rFonts w:ascii="Times New Roman" w:hAnsi="Times New Roman" w:cs="Times New Roman"/>
        </w:rPr>
        <w:t>for(q=head,p=head-&gt;next; p!=0; q=p,p=p-&gt;next)if(q-&gt;data&gt;p-&gt;data) return(0);</w:t>
      </w:r>
    </w:p>
    <w:p w:rsidR="008A009D" w:rsidRDefault="008A009D" w:rsidP="008A009D">
      <w:pPr>
        <w:pStyle w:val="a5"/>
        <w:widowControl/>
        <w:ind w:firstLineChars="340" w:firstLine="714"/>
        <w:rPr>
          <w:rFonts w:ascii="Times New Roman" w:hAnsi="Times New Roman" w:cs="Times New Roman"/>
        </w:rPr>
      </w:pPr>
      <w:r>
        <w:rPr>
          <w:rFonts w:ascii="Times New Roman" w:hAnsi="Times New Roman" w:cs="Times New Roman"/>
        </w:rPr>
        <w:t>return(1);</w:t>
      </w:r>
    </w:p>
    <w:p w:rsidR="008A009D" w:rsidRDefault="008A009D" w:rsidP="008A009D">
      <w:pPr>
        <w:rPr>
          <w:rFonts w:hint="eastAsia"/>
        </w:rPr>
      </w:pPr>
      <w:r>
        <w:t>}</w:t>
      </w:r>
    </w:p>
    <w:p w:rsidR="00443C7A" w:rsidRDefault="00443C7A"/>
    <w:sectPr w:rsidR="00443C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C7A" w:rsidRDefault="00443C7A" w:rsidP="008A009D">
      <w:r>
        <w:separator/>
      </w:r>
    </w:p>
  </w:endnote>
  <w:endnote w:type="continuationSeparator" w:id="1">
    <w:p w:rsidR="00443C7A" w:rsidRDefault="00443C7A" w:rsidP="008A00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C7A" w:rsidRDefault="00443C7A" w:rsidP="008A009D">
      <w:r>
        <w:separator/>
      </w:r>
    </w:p>
  </w:footnote>
  <w:footnote w:type="continuationSeparator" w:id="1">
    <w:p w:rsidR="00443C7A" w:rsidRDefault="00443C7A" w:rsidP="008A00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570"/>
        </w:tabs>
        <w:ind w:left="570" w:hanging="360"/>
      </w:pPr>
      <w:rPr>
        <w:rFonts w:hint="eastAsia"/>
      </w:rPr>
    </w:lvl>
    <w:lvl w:ilvl="1">
      <w:start w:val="1"/>
      <w:numFmt w:val="decimal"/>
      <w:lvlText w:val="%2)"/>
      <w:lvlJc w:val="left"/>
      <w:pPr>
        <w:tabs>
          <w:tab w:val="num" w:pos="990"/>
        </w:tabs>
        <w:ind w:left="990" w:hanging="360"/>
      </w:pPr>
      <w:rPr>
        <w:rFonts w:hint="eastAsia"/>
      </w:rPr>
    </w:lvl>
    <w:lvl w:ilvl="2">
      <w:start w:val="1"/>
      <w:numFmt w:val="decimal"/>
      <w:lvlText w:val="%3．"/>
      <w:lvlJc w:val="left"/>
      <w:pPr>
        <w:tabs>
          <w:tab w:val="num" w:pos="1410"/>
        </w:tabs>
        <w:ind w:left="1410" w:hanging="360"/>
      </w:pPr>
      <w:rPr>
        <w:rFonts w:hint="eastAsia"/>
      </w:r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
    <w:nsid w:val="00000006"/>
    <w:multiLevelType w:val="multilevel"/>
    <w:tmpl w:val="00000006"/>
    <w:lvl w:ilvl="0">
      <w:start w:val="1"/>
      <w:numFmt w:val="decimal"/>
      <w:lvlText w:val="%1．"/>
      <w:lvlJc w:val="left"/>
      <w:pPr>
        <w:tabs>
          <w:tab w:val="num" w:pos="360"/>
        </w:tabs>
        <w:ind w:left="360" w:hanging="360"/>
      </w:pPr>
      <w:rPr>
        <w:rFonts w:hint="eastAsia"/>
      </w:rPr>
    </w:lvl>
    <w:lvl w:ilvl="1">
      <w:start w:val="2"/>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8"/>
    <w:multiLevelType w:val="multilevel"/>
    <w:tmpl w:val="00000008"/>
    <w:lvl w:ilvl="0">
      <w:start w:val="1"/>
      <w:numFmt w:val="decimal"/>
      <w:lvlText w:val="%1．"/>
      <w:lvlJc w:val="left"/>
      <w:pPr>
        <w:tabs>
          <w:tab w:val="num" w:pos="570"/>
        </w:tabs>
        <w:ind w:left="570" w:hanging="360"/>
      </w:pPr>
      <w:rPr>
        <w:rFonts w:hint="eastAsia"/>
      </w:rPr>
    </w:lvl>
    <w:lvl w:ilvl="1">
      <w:start w:val="1"/>
      <w:numFmt w:val="lowerLetter"/>
      <w:lvlText w:val="%2)"/>
      <w:lvlJc w:val="left"/>
      <w:pPr>
        <w:tabs>
          <w:tab w:val="num" w:pos="0"/>
        </w:tabs>
        <w:ind w:left="0" w:hanging="420"/>
      </w:pPr>
    </w:lvl>
    <w:lvl w:ilvl="2">
      <w:start w:val="1"/>
      <w:numFmt w:val="lowerRoman"/>
      <w:lvlText w:val="%3."/>
      <w:lvlJc w:val="right"/>
      <w:pPr>
        <w:tabs>
          <w:tab w:val="num" w:pos="420"/>
        </w:tabs>
        <w:ind w:left="420" w:hanging="420"/>
      </w:pPr>
    </w:lvl>
    <w:lvl w:ilvl="3">
      <w:start w:val="1"/>
      <w:numFmt w:val="decimal"/>
      <w:lvlText w:val="%4."/>
      <w:lvlJc w:val="left"/>
      <w:pPr>
        <w:tabs>
          <w:tab w:val="num" w:pos="840"/>
        </w:tabs>
        <w:ind w:left="840" w:hanging="420"/>
      </w:pPr>
    </w:lvl>
    <w:lvl w:ilvl="4">
      <w:start w:val="1"/>
      <w:numFmt w:val="lowerLetter"/>
      <w:lvlText w:val="%5)"/>
      <w:lvlJc w:val="left"/>
      <w:pPr>
        <w:tabs>
          <w:tab w:val="num" w:pos="1260"/>
        </w:tabs>
        <w:ind w:left="1260" w:hanging="420"/>
      </w:pPr>
    </w:lvl>
    <w:lvl w:ilvl="5">
      <w:start w:val="1"/>
      <w:numFmt w:val="lowerRoman"/>
      <w:lvlText w:val="%6."/>
      <w:lvlJc w:val="right"/>
      <w:pPr>
        <w:tabs>
          <w:tab w:val="num" w:pos="1680"/>
        </w:tabs>
        <w:ind w:left="1680" w:hanging="420"/>
      </w:pPr>
    </w:lvl>
    <w:lvl w:ilvl="6">
      <w:start w:val="1"/>
      <w:numFmt w:val="decimal"/>
      <w:lvlText w:val="%7."/>
      <w:lvlJc w:val="left"/>
      <w:pPr>
        <w:tabs>
          <w:tab w:val="num" w:pos="2100"/>
        </w:tabs>
        <w:ind w:left="2100" w:hanging="420"/>
      </w:pPr>
    </w:lvl>
    <w:lvl w:ilvl="7">
      <w:start w:val="1"/>
      <w:numFmt w:val="lowerLetter"/>
      <w:lvlText w:val="%8)"/>
      <w:lvlJc w:val="left"/>
      <w:pPr>
        <w:tabs>
          <w:tab w:val="num" w:pos="2520"/>
        </w:tabs>
        <w:ind w:left="2520" w:hanging="420"/>
      </w:pPr>
    </w:lvl>
    <w:lvl w:ilvl="8">
      <w:start w:val="1"/>
      <w:numFmt w:val="lowerRoman"/>
      <w:lvlText w:val="%9."/>
      <w:lvlJc w:val="right"/>
      <w:pPr>
        <w:tabs>
          <w:tab w:val="num" w:pos="2940"/>
        </w:tabs>
        <w:ind w:left="2940" w:hanging="420"/>
      </w:pPr>
    </w:lvl>
  </w:abstractNum>
  <w:abstractNum w:abstractNumId="3">
    <w:nsid w:val="0000001A"/>
    <w:multiLevelType w:val="multilevel"/>
    <w:tmpl w:val="0000001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2D"/>
    <w:multiLevelType w:val="multilevel"/>
    <w:tmpl w:val="0000002D"/>
    <w:lvl w:ilvl="0">
      <w:start w:val="1"/>
      <w:numFmt w:val="decimal"/>
      <w:lvlText w:val="%1）"/>
      <w:lvlJc w:val="left"/>
      <w:pPr>
        <w:tabs>
          <w:tab w:val="num" w:pos="675"/>
        </w:tabs>
        <w:ind w:left="675" w:hanging="360"/>
      </w:pPr>
      <w:rPr>
        <w:rFonts w:hint="eastAsia"/>
      </w:rPr>
    </w:lvl>
    <w:lvl w:ilvl="1">
      <w:start w:val="1"/>
      <w:numFmt w:val="decimal"/>
      <w:lvlText w:val="%2)"/>
      <w:lvlJc w:val="left"/>
      <w:pPr>
        <w:tabs>
          <w:tab w:val="num" w:pos="1095"/>
        </w:tabs>
        <w:ind w:left="1095" w:hanging="360"/>
      </w:pPr>
      <w:rPr>
        <w:rFonts w:hint="eastAsia"/>
      </w:rPr>
    </w:lvl>
    <w:lvl w:ilvl="2">
      <w:start w:val="1"/>
      <w:numFmt w:val="decimal"/>
      <w:lvlText w:val="%3．"/>
      <w:lvlJc w:val="left"/>
      <w:pPr>
        <w:tabs>
          <w:tab w:val="num" w:pos="1515"/>
        </w:tabs>
        <w:ind w:left="1515" w:hanging="360"/>
      </w:pPr>
      <w:rPr>
        <w:rFonts w:hint="eastAsia"/>
      </w:r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009D"/>
    <w:rsid w:val="003B148F"/>
    <w:rsid w:val="00443C7A"/>
    <w:rsid w:val="008A00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00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009D"/>
    <w:rPr>
      <w:sz w:val="18"/>
      <w:szCs w:val="18"/>
    </w:rPr>
  </w:style>
  <w:style w:type="paragraph" w:styleId="a4">
    <w:name w:val="footer"/>
    <w:basedOn w:val="a"/>
    <w:link w:val="Char0"/>
    <w:uiPriority w:val="99"/>
    <w:semiHidden/>
    <w:unhideWhenUsed/>
    <w:rsid w:val="008A00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009D"/>
    <w:rPr>
      <w:sz w:val="18"/>
      <w:szCs w:val="18"/>
    </w:rPr>
  </w:style>
  <w:style w:type="paragraph" w:styleId="a5">
    <w:name w:val="Plain Text"/>
    <w:basedOn w:val="a"/>
    <w:link w:val="Char1"/>
    <w:rsid w:val="008A009D"/>
    <w:rPr>
      <w:rFonts w:ascii="宋体" w:eastAsia="宋体" w:hAnsi="Courier New" w:cs="Courier New"/>
      <w:szCs w:val="21"/>
    </w:rPr>
  </w:style>
  <w:style w:type="character" w:customStyle="1" w:styleId="Char1">
    <w:name w:val="纯文本 Char"/>
    <w:basedOn w:val="a0"/>
    <w:link w:val="a5"/>
    <w:rsid w:val="008A009D"/>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Hoya</dc:creator>
  <cp:keywords/>
  <dc:description/>
  <cp:lastModifiedBy>Hoya</cp:lastModifiedBy>
  <cp:revision>3</cp:revision>
  <dcterms:created xsi:type="dcterms:W3CDTF">2014-01-03T14:41:00Z</dcterms:created>
  <dcterms:modified xsi:type="dcterms:W3CDTF">2014-01-03T14:41:00Z</dcterms:modified>
</cp:coreProperties>
</file>